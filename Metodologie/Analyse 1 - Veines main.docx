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42FE" w:rsidRDefault="001A584A">
      <w:pPr>
        <w:rPr>
          <w:lang w:val="fr-FR"/>
        </w:rPr>
      </w:pPr>
      <w:r>
        <w:rPr>
          <w:lang w:val="fr-FR"/>
        </w:rPr>
        <w:pict>
          <v:group id="Group 3" o:spid="_x0000_s1026" style="position:absolute;left:0;text-align:left;margin-left:-56.65pt;margin-top:-56.65pt;width:594.95pt;height:842.35pt;z-index:251654656;mso-wrap-distance-left:0;mso-wrap-distance-right:0" coordorigin="-1134,-1134" coordsize="11898,16846"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AUkAAAAAUmdodGxvbmcAAAGd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KPD94cGFja2V0IGVuZD0idyI/Pv/iDFhJQ0NfUFJPRklMRQABAQAADEhMaW5v&#10;AhAAAG1udHJSR0IgWFlaIAfOAAIACQAGADEAAGFjc3BNU0ZUAAAAAElFQyBzUkdCAAAAAAAAAAAA&#10;AAAB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QTVBhcGVyTmFtZTwva2V5PgoJCQkJCTxzdHJpbmc+aXNvLW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1Pf2KuxV2Kux&#10;V5B+an/OSP5bflWZdPvrw6v5mjBH6D00rLMj+E8leEPuGPqU3WNszcGjyZdxsO9x8meMPe+OPzA/&#10;5y9/Nnzk8tto12vlPR3qFt9LJ+tFa1HO7YepyHjF6P8Aq5u8WgxQ5+o+f6nXz1M5ctnhV9f32p3L&#10;3upXUt5eSmslxcSNLKx92cknNgABsHFJtD4UO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9X39irsVUbu7tbC1nvr&#10;6eO2sraNpri4mYRxxxxgszuzEAAAVJOEAk0EE0+GPz6/5y91LW5rnyn+VNzJp+hqWiu/MaVju7qh&#10;IItj1iiP8+0r9vTH29/pdAI+rJz7nWZtSTtF8lO7yO0kjF5HJZ3Y1JJ3JJPUnNy4DW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9b39irTMqKXchUUEsxNAAOpJxV+ef8Azk//AM5GXP5g6jceRvJ100fkSyk4&#10;XdxGeJ1K4ib7RIO8Ckfu1/bP7xv2OPS6LSeGOKX1fc6nUZ+I0OT5pzaOE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1/f2KvlH/nMj86X8taOv5X+XLjhrWtQ+prk8ZIe309zRYQR0aeh5eEXb96pzcdn6&#10;biPGeQ5e9wdVlocIfBWdC6p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0Pcvm3zNpvkzyzq3mrV2&#10;K6dpFtJdzgfaYRrUIv8AlOaKv+UcnjgZyER1YykIiy/JDzh5p1Xzv5o1XzZrchk1PVrh7mY1JCht&#10;kjWv7KKFRB2VRnZY4CEREcg6CUjI2Ukyxi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R6P8A85z+&#10;fW07y1on5eWUtJ9alOo6mi9fqloaQq3s8p5D3gzc9mYrkZno4GrnQEXwnnQOr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AP/S59/zlN5rbzX+dvmN1fnaaM6aLajrxFivGYf8jzKc6vQ4+DCPPd0u&#10;olxTLxvM5xn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wD/0/N/md9Sk8y6zJrMRg1d766bUIWI&#10;YpcmZjKpYbEhqioztoVwiuVPPSuzaVZNi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34;top:-1134;width:4063;height:324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fG&#10;RoLBAAAA2gAAAA8AAABkcnMvZG93bnJldi54bWxEj0FrAjEUhO+C/yE8oTfNtlCRrVG2UsVTsat4&#10;fmxedxeTlzWJuv77RhB6HGbmG2a+7K0RV/KhdazgdZKBIK6cbrlWcNivxzMQISJrNI5JwZ0CLBfD&#10;wRxz7W78Q9cy1iJBOOSooImxy6UMVUMWw8R1xMn7dd5iTNLXUnu8Jbg18i3LptJiy2mhwY5WDVWn&#10;8mIVzPy5NGT8qdgV359fVW2OdrNW6mXUFx8gIvXxP/xsb7WCd3hcSTdALv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fGRoLBAAAA2gAAAA8AAAAAAAAAAAAAAAAAnAIAAGRy&#10;cy9kb3ducmV2LnhtbFBLBQYAAAAABAAEAPcAAACKAwAAAAA=&#10;">
              <v:fill type="frame"/>
              <v:stroke joinstyle="round"/>
              <v:imagedata r:id="rId8" o:title=""/>
            </v:shape>
            <v:group id="Group 5" o:spid="_x0000_s1028" style="position:absolute;left:1087;top:13109;width:9677;height:2603" coordorigin="1087,13109" coordsize="9677,26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Picture 6" o:spid="_x0000_s1029" type="#_x0000_t75" style="position:absolute;left:1087;top:13109;width:9677;height:26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RS&#10;EMDBAAAA2gAAAA8AAABkcnMvZG93bnJldi54bWxEj0FrwkAUhO9C/8PyCr3ppiqxpK5SBKnX2ojX&#10;R/aZDc2+DdnXJP33XaHQ4zAz3zDb/eRbNVAfm8AGnhcZKOIq2IZrA+Xncf4CKgqyxTYwGfihCPvd&#10;w2yLhQ0jf9BwllolCMcCDTiRrtA6Vo48xkXoiJN3C71HSbKvte1xTHDf6mWW5dpjw2nBYUcHR9XX&#10;+dsbWOthtZT1LS8vMrr88t5eV4ejMU+P09srKKFJ/sN/7ZM1sIH7lXQD9O4X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RSEMDBAAAA2gAAAA8AAAAAAAAAAAAAAAAAnAIAAGRy&#10;cy9kb3ducmV2LnhtbFBLBQYAAAAABAAEAPcAAACKAwAAAAA=&#10;">
                <v:fill type="frame"/>
                <v:stroke joinstyle="round"/>
                <v:imagedata r:id="rId9" o:title=""/>
              </v:shape>
              <v:shapetype id="_x0000_t202" coordsize="21600,21600" o:spt="202" path="m,l,21600r21600,l21600,xe">
                <v:stroke joinstyle="miter"/>
                <v:path gradientshapeok="t" o:connecttype="rect"/>
              </v:shapetype>
              <v:shape id="Text Box 7" o:spid="_x0000_s1030" type="#_x0000_t202" style="position:absolute;left:4229;top:14770;width:6469;height:915;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lK3vAAA&#10;ANoAAAAPAAAAZHJzL2Rvd25yZXYueG1sRE9LCsIwEN0L3iGM4EY01YVKNYoIgogu/BxgbMam2ExK&#10;E2u9vVkILh/vv1y3thQN1b5wrGA8SkAQZ04XnCu4XXfDOQgfkDWWjknBhzysV93OElPt3nym5hJy&#10;EUPYp6jAhFClUvrMkEU/chVx5B6uthgirHOpa3zHcFvKSZJMpcWCY4PBiraGsuflZRUMTJWcjo/9&#10;faenmXkePM5sc1Cq32s3CxCB2vAX/9x7rSBujVfiDZC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RGUre8AAAA2gAAAA8AAAAAAAAAAAAAAAAAlwIAAGRycy9kb3ducmV2Lnht&#10;bFBLBQYAAAAABAAEAPUAAACAAwAAAAA=&#10;" filled="f" stroked="f">
                <v:stroke joinstyle="round"/>
                <v:textbox>
                  <w:txbxContent>
                    <w:p w:rsidR="009766E2" w:rsidRDefault="009766E2">
                      <w:pPr>
                        <w:jc w:val="right"/>
                        <w:rPr>
                          <w:rFonts w:eastAsia="Times New Roman" w:cs="Arial"/>
                          <w:b/>
                          <w:bCs/>
                          <w:color w:val="FFFFFF"/>
                          <w:sz w:val="22"/>
                          <w:szCs w:val="22"/>
                          <w:lang w:val="fr-FR"/>
                        </w:rPr>
                      </w:pPr>
                      <w:r>
                        <w:rPr>
                          <w:rFonts w:eastAsia="Times New Roman" w:cs="Arial"/>
                          <w:b/>
                          <w:bCs/>
                          <w:color w:val="FFFFFF"/>
                          <w:sz w:val="22"/>
                          <w:szCs w:val="22"/>
                          <w:lang w:val="fr-FR"/>
                        </w:rPr>
                        <w:t>6, Boulevard Maréchal Juin - 14050 Caen Cedex</w:t>
                      </w:r>
                    </w:p>
                    <w:p w:rsidR="009766E2" w:rsidRDefault="009766E2">
                      <w:pPr>
                        <w:jc w:val="right"/>
                        <w:rPr>
                          <w:rFonts w:eastAsia="Times New Roman" w:cs="Arial"/>
                          <w:b/>
                          <w:bCs/>
                          <w:color w:val="FFFFFF"/>
                          <w:sz w:val="22"/>
                          <w:szCs w:val="22"/>
                          <w:lang w:val="fr-FR"/>
                        </w:rPr>
                      </w:pPr>
                      <w:r>
                        <w:rPr>
                          <w:rFonts w:eastAsia="Times New Roman" w:cs="Arial"/>
                          <w:b/>
                          <w:bCs/>
                          <w:color w:val="FFFFFF"/>
                          <w:sz w:val="22"/>
                          <w:szCs w:val="22"/>
                          <w:lang w:val="fr-FR"/>
                        </w:rPr>
                        <w:t>Tél. +33 (0)2 31 45 27 50 Fax +33 (0)2 31 45 27 60</w:t>
                      </w:r>
                    </w:p>
                    <w:p w:rsidR="009766E2" w:rsidRDefault="009766E2">
                      <w:pPr>
                        <w:jc w:val="right"/>
                        <w:rPr>
                          <w:rFonts w:eastAsia="Times New Roman" w:cs="Arial"/>
                          <w:b/>
                          <w:bCs/>
                          <w:color w:val="FFFFFF"/>
                          <w:sz w:val="22"/>
                          <w:szCs w:val="22"/>
                          <w:lang w:val="fr-FR"/>
                        </w:rPr>
                      </w:pPr>
                      <w:r>
                        <w:rPr>
                          <w:rFonts w:eastAsia="Times New Roman" w:cs="Arial"/>
                          <w:b/>
                          <w:bCs/>
                          <w:color w:val="FFFFFF"/>
                          <w:sz w:val="22"/>
                          <w:szCs w:val="22"/>
                          <w:lang w:val="fr-FR"/>
                        </w:rPr>
                        <w:t>Site web : www.ensicaen.fr</w:t>
                      </w:r>
                    </w:p>
                  </w:txbxContent>
                </v:textbox>
              </v:shape>
            </v:group>
          </v:group>
        </w:pict>
      </w:r>
    </w:p>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Pr>
        <w:jc w:val="center"/>
        <w:rPr>
          <w:rFonts w:cs="Arial"/>
          <w:b/>
          <w:bCs/>
          <w:sz w:val="40"/>
          <w:szCs w:val="40"/>
        </w:rPr>
      </w:pPr>
    </w:p>
    <w:p w:rsidR="000042FE" w:rsidRDefault="000042FE">
      <w:pPr>
        <w:jc w:val="center"/>
        <w:rPr>
          <w:rFonts w:cs="Arial"/>
          <w:b/>
          <w:bCs/>
          <w:sz w:val="40"/>
          <w:szCs w:val="40"/>
        </w:rPr>
      </w:pPr>
    </w:p>
    <w:p w:rsidR="000042FE" w:rsidRDefault="001A584A">
      <w:pPr>
        <w:jc w:val="center"/>
        <w:rPr>
          <w:rFonts w:cs="Arial"/>
          <w:b/>
          <w:bCs/>
          <w:sz w:val="40"/>
          <w:szCs w:val="40"/>
          <w:lang w:val="fr-FR"/>
        </w:rPr>
      </w:pPr>
      <w:r w:rsidRPr="001A584A">
        <w:rPr>
          <w:lang w:val="fr-FR"/>
        </w:rPr>
        <w:pict>
          <v:shape id="Text Box 2" o:spid="_x0000_s1031" type="#_x0000_t202" style="position:absolute;left:0;text-align:left;margin-left:-18.05pt;margin-top:37.3pt;width:503.75pt;height:296.75pt;z-index:251653632;visibility:visible;mso-wrap-distance-left:9.05pt;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" strokecolor="#006" strokeweight=".5pt">
            <v:textbox inset="7.45pt,3.85pt,7.45pt,3.85pt">
              <w:txbxContent>
                <w:p w:rsidR="009766E2" w:rsidRDefault="009766E2">
                  <w:pPr>
                    <w:jc w:val="center"/>
                    <w:rPr>
                      <w:rFonts w:cs="Arial"/>
                      <w:b/>
                      <w:bCs/>
                      <w:sz w:val="40"/>
                      <w:szCs w:val="40"/>
                    </w:rPr>
                  </w:pPr>
                </w:p>
                <w:p w:rsidR="009766E2" w:rsidRDefault="009766E2">
                  <w:pPr>
                    <w:jc w:val="center"/>
                    <w:rPr>
                      <w:rFonts w:cs="Arial"/>
                      <w:b/>
                      <w:bCs/>
                      <w:sz w:val="40"/>
                      <w:szCs w:val="40"/>
                    </w:rPr>
                  </w:pPr>
                </w:p>
                <w:p w:rsidR="009766E2" w:rsidRDefault="009766E2">
                  <w:pPr>
                    <w:jc w:val="center"/>
                    <w:rPr>
                      <w:rFonts w:cs="Arial"/>
                      <w:b/>
                      <w:bCs/>
                      <w:sz w:val="40"/>
                      <w:szCs w:val="40"/>
                    </w:rPr>
                  </w:pPr>
                </w:p>
                <w:p w:rsidR="009766E2" w:rsidRDefault="009766E2">
                  <w:pPr>
                    <w:jc w:val="center"/>
                    <w:rPr>
                      <w:rFonts w:cs="Arial"/>
                      <w:b/>
                      <w:bCs/>
                      <w:sz w:val="40"/>
                      <w:szCs w:val="40"/>
                    </w:rPr>
                  </w:pPr>
                </w:p>
                <w:p w:rsidR="009766E2" w:rsidRDefault="009766E2">
                  <w:pPr>
                    <w:jc w:val="center"/>
                    <w:rPr>
                      <w:rFonts w:cs="Arial"/>
                      <w:b/>
                      <w:bCs/>
                      <w:sz w:val="40"/>
                      <w:szCs w:val="40"/>
                    </w:rPr>
                  </w:pPr>
                </w:p>
                <w:p w:rsidR="009766E2" w:rsidRPr="006A326D" w:rsidRDefault="009766E2">
                  <w:pPr>
                    <w:jc w:val="center"/>
                    <w:rPr>
                      <w:rFonts w:cs="Arial"/>
                      <w:b/>
                      <w:bCs/>
                      <w:sz w:val="40"/>
                      <w:szCs w:val="40"/>
                      <w:lang w:val="fr-FR"/>
                    </w:rPr>
                  </w:pPr>
                  <w:r w:rsidRPr="006A326D">
                    <w:rPr>
                      <w:rFonts w:cs="Arial"/>
                      <w:b/>
                      <w:bCs/>
                      <w:sz w:val="40"/>
                      <w:szCs w:val="40"/>
                      <w:lang w:val="fr-FR"/>
                    </w:rPr>
                    <w:t>TP Analyse sécurité</w:t>
                  </w:r>
                </w:p>
                <w:p w:rsidR="009766E2" w:rsidRPr="006A326D" w:rsidRDefault="009766E2">
                  <w:pPr>
                    <w:jc w:val="center"/>
                    <w:rPr>
                      <w:rFonts w:cs="Arial"/>
                      <w:b/>
                      <w:bCs/>
                      <w:sz w:val="40"/>
                      <w:szCs w:val="40"/>
                      <w:lang w:val="fr-FR"/>
                    </w:rPr>
                  </w:pPr>
                </w:p>
                <w:p w:rsidR="009766E2" w:rsidRDefault="009766E2">
                  <w:pPr>
                    <w:jc w:val="center"/>
                    <w:rPr>
                      <w:rFonts w:cs="Arial"/>
                      <w:b/>
                      <w:bCs/>
                      <w:sz w:val="40"/>
                      <w:szCs w:val="40"/>
                      <w:lang w:val="fr-FR"/>
                    </w:rPr>
                  </w:pPr>
                  <w:r>
                    <w:rPr>
                      <w:rFonts w:cs="Arial"/>
                      <w:b/>
                      <w:bCs/>
                      <w:sz w:val="40"/>
                      <w:szCs w:val="40"/>
                      <w:lang w:val="fr-FR"/>
                    </w:rPr>
                    <w:t xml:space="preserve">Analyse de sécurité d’un système utilisant </w:t>
                  </w:r>
                </w:p>
                <w:p w:rsidR="009766E2" w:rsidRPr="006A326D" w:rsidRDefault="009766E2">
                  <w:pPr>
                    <w:jc w:val="center"/>
                    <w:rPr>
                      <w:rFonts w:cs="Arial"/>
                      <w:b/>
                      <w:bCs/>
                      <w:sz w:val="40"/>
                      <w:szCs w:val="40"/>
                      <w:lang w:val="fr-FR"/>
                    </w:rPr>
                  </w:pPr>
                  <w:r>
                    <w:rPr>
                      <w:rFonts w:cs="Arial"/>
                      <w:b/>
                      <w:bCs/>
                      <w:sz w:val="40"/>
                      <w:szCs w:val="40"/>
                      <w:lang w:val="fr-FR"/>
                    </w:rPr>
                    <w:t>les veines de la main</w:t>
                  </w:r>
                </w:p>
                <w:p w:rsidR="009766E2" w:rsidRPr="006A326D" w:rsidRDefault="009766E2">
                  <w:pPr>
                    <w:rPr>
                      <w:lang w:val="fr-FR"/>
                    </w:rPr>
                  </w:pPr>
                </w:p>
              </w:txbxContent>
            </v:textbox>
            <w10:wrap type="square"/>
          </v:shape>
        </w:pict>
      </w:r>
    </w:p>
    <w:p w:rsidR="000042FE" w:rsidRDefault="000042FE">
      <w:pPr>
        <w:jc w:val="center"/>
        <w:rPr>
          <w:rFonts w:cs="Arial"/>
          <w:b/>
          <w:bCs/>
          <w:sz w:val="40"/>
          <w:szCs w:val="40"/>
        </w:rPr>
      </w:pPr>
    </w:p>
    <w:p w:rsidR="000042FE" w:rsidRDefault="000042FE">
      <w:pPr>
        <w:jc w:val="center"/>
        <w:rPr>
          <w:rFonts w:cs="Arial"/>
          <w:b/>
          <w:bCs/>
          <w:sz w:val="40"/>
          <w:szCs w:val="40"/>
        </w:rPr>
      </w:pPr>
    </w:p>
    <w:p w:rsidR="000042FE" w:rsidRDefault="001A584A">
      <w:pPr>
        <w:rPr>
          <w:rFonts w:cs="Arial"/>
          <w:b/>
          <w:bCs/>
          <w:sz w:val="40"/>
          <w:szCs w:val="40"/>
          <w:lang w:val="fr-FR"/>
        </w:rPr>
      </w:pPr>
      <w:r w:rsidRPr="001A584A">
        <w:rPr>
          <w:lang w:val="fr-FR"/>
        </w:rPr>
        <w:pict>
          <v:shape id="Text Box 8" o:spid="_x0000_s1032" type="#_x0000_t202" style="position:absolute;left:0;text-align:left;margin-left:-18.05pt;margin-top:7.45pt;width:272.75pt;height:26.75pt;z-index:251655680;visibility:visible;mso-wrap-distance-left:9.05pt;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" strokecolor="#006" strokeweight=".5pt">
            <v:textbox inset="7.45pt,3.85pt,7.45pt,3.85pt">
              <w:txbxContent>
                <w:p w:rsidR="009766E2" w:rsidRDefault="009766E2">
                  <w:pPr>
                    <w:jc w:val="center"/>
                    <w:rPr>
                      <w:rFonts w:cs="Arial"/>
                      <w:b/>
                      <w:bCs/>
                    </w:rPr>
                  </w:pPr>
                  <w:r>
                    <w:rPr>
                      <w:rFonts w:cs="Arial"/>
                      <w:b/>
                      <w:bCs/>
                    </w:rPr>
                    <w:t xml:space="preserve">Olivier Brizai / Maxime Thoraval </w:t>
                  </w:r>
                </w:p>
              </w:txbxContent>
            </v:textbox>
            <w10:wrap type="square"/>
          </v:shape>
        </w:pict>
      </w:r>
    </w:p>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Pr>
        <w:sectPr w:rsidR="000042FE">
          <w:footerReference w:type="default" r:id="rId10"/>
          <w:footnotePr>
            <w:pos w:val="beneathText"/>
          </w:footnotePr>
          <w:pgSz w:w="11905" w:h="16837"/>
          <w:pgMar w:top="1134" w:right="1134" w:bottom="1693" w:left="1134" w:header="720" w:footer="1134" w:gutter="0"/>
          <w:cols w:space="720"/>
          <w:docGrid w:linePitch="360"/>
        </w:sectPr>
      </w:pPr>
    </w:p>
    <w:p w:rsidR="000042FE" w:rsidRPr="006A326D" w:rsidRDefault="000042FE">
      <w:pPr>
        <w:pStyle w:val="Titre20"/>
        <w:rPr>
          <w:lang w:val="fr-FR"/>
        </w:rPr>
        <w:sectPr w:rsidR="000042FE" w:rsidRPr="006A326D">
          <w:footerReference w:type="even" r:id="rId11"/>
          <w:footerReference w:type="default" r:id="rId12"/>
          <w:footerReference w:type="first" r:id="rId13"/>
          <w:footnotePr>
            <w:pos w:val="beneathText"/>
          </w:footnotePr>
          <w:type w:val="continuous"/>
          <w:pgSz w:w="11905" w:h="16837"/>
          <w:pgMar w:top="1134" w:right="1134" w:bottom="1693" w:left="1134" w:header="720" w:footer="1134" w:gutter="0"/>
          <w:cols w:space="720"/>
          <w:docGrid w:linePitch="360"/>
        </w:sectPr>
      </w:pPr>
      <w:r w:rsidRPr="006A326D">
        <w:rPr>
          <w:lang w:val="fr-FR"/>
        </w:rPr>
        <w:lastRenderedPageBreak/>
        <w:t>Table des matières</w:t>
      </w:r>
    </w:p>
    <w:p w:rsidR="009766E2" w:rsidRDefault="001A584A">
      <w:pPr>
        <w:pStyle w:val="TM1"/>
        <w:tabs>
          <w:tab w:val="left" w:pos="1200"/>
          <w:tab w:val="right" w:leader="dot" w:pos="9627"/>
        </w:tabs>
        <w:rPr>
          <w:rFonts w:asciiTheme="minorHAnsi" w:eastAsiaTheme="minorEastAsia" w:hAnsiTheme="minorHAnsi" w:cstheme="minorBidi"/>
          <w:b w:val="0"/>
          <w:caps w:val="0"/>
          <w:kern w:val="0"/>
          <w:lang w:val="fr-FR" w:eastAsia="zh-TW"/>
        </w:rPr>
      </w:pPr>
      <w:r w:rsidRPr="001A584A">
        <w:rPr>
          <w:b w:val="0"/>
          <w:noProof w:val="0"/>
        </w:rPr>
        <w:lastRenderedPageBreak/>
        <w:fldChar w:fldCharType="begin"/>
      </w:r>
      <w:r w:rsidR="00761B0D">
        <w:rPr>
          <w:lang w:val="fr-FR"/>
        </w:rPr>
        <w:instrText>TOC</w:instrText>
      </w:r>
      <w:r w:rsidR="000042FE" w:rsidRPr="006A326D">
        <w:rPr>
          <w:lang w:val="fr-FR"/>
        </w:rPr>
        <w:instrText xml:space="preserve"> \o "1-3" \h \z \u</w:instrText>
      </w:r>
      <w:r w:rsidRPr="001A584A">
        <w:rPr>
          <w:b w:val="0"/>
          <w:noProof w:val="0"/>
        </w:rPr>
        <w:fldChar w:fldCharType="separate"/>
      </w:r>
      <w:hyperlink w:anchor="_Toc285190914" w:history="1">
        <w:r w:rsidR="009766E2" w:rsidRPr="007825FE">
          <w:rPr>
            <w:rStyle w:val="Lienhypertexte"/>
          </w:rPr>
          <w:t>1)</w:t>
        </w:r>
        <w:r w:rsidR="009766E2">
          <w:rPr>
            <w:rFonts w:asciiTheme="minorHAnsi" w:eastAsiaTheme="minorEastAsia" w:hAnsiTheme="minorHAnsi" w:cstheme="minorBidi"/>
            <w:b w:val="0"/>
            <w:caps w:val="0"/>
            <w:kern w:val="0"/>
            <w:lang w:val="fr-FR" w:eastAsia="zh-TW"/>
          </w:rPr>
          <w:tab/>
        </w:r>
        <w:r w:rsidR="009766E2" w:rsidRPr="007825FE">
          <w:rPr>
            <w:rStyle w:val="Lienhypertexte"/>
          </w:rPr>
          <w:t>Introduction</w:t>
        </w:r>
        <w:r w:rsidR="009766E2">
          <w:rPr>
            <w:webHidden/>
          </w:rPr>
          <w:tab/>
        </w:r>
        <w:r w:rsidR="009766E2">
          <w:rPr>
            <w:webHidden/>
          </w:rPr>
          <w:fldChar w:fldCharType="begin"/>
        </w:r>
        <w:r w:rsidR="009766E2">
          <w:rPr>
            <w:webHidden/>
          </w:rPr>
          <w:instrText xml:space="preserve"> PAGEREF _Toc285190914 \h </w:instrText>
        </w:r>
        <w:r w:rsidR="009766E2">
          <w:rPr>
            <w:webHidden/>
          </w:rPr>
        </w:r>
        <w:r w:rsidR="009766E2">
          <w:rPr>
            <w:webHidden/>
          </w:rPr>
          <w:fldChar w:fldCharType="separate"/>
        </w:r>
        <w:r w:rsidR="009766E2">
          <w:rPr>
            <w:webHidden/>
          </w:rPr>
          <w:t>3</w:t>
        </w:r>
        <w:r w:rsidR="009766E2">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15" w:history="1">
        <w:r w:rsidRPr="007825FE">
          <w:rPr>
            <w:rStyle w:val="Lienhypertexte"/>
            <w:lang w:val="fr-FR"/>
          </w:rPr>
          <w:t>2)</w:t>
        </w:r>
        <w:r>
          <w:rPr>
            <w:rFonts w:asciiTheme="minorHAnsi" w:eastAsiaTheme="minorEastAsia" w:hAnsiTheme="minorHAnsi" w:cstheme="minorBidi"/>
            <w:b w:val="0"/>
            <w:caps w:val="0"/>
            <w:kern w:val="0"/>
            <w:lang w:val="fr-FR" w:eastAsia="zh-TW"/>
          </w:rPr>
          <w:tab/>
        </w:r>
        <w:r w:rsidRPr="007825FE">
          <w:rPr>
            <w:rStyle w:val="Lienhypertexte"/>
            <w:lang w:val="fr-FR"/>
          </w:rPr>
          <w:t>Présentation du contexte de mise en place du système d'authentification</w:t>
        </w:r>
        <w:r>
          <w:rPr>
            <w:webHidden/>
          </w:rPr>
          <w:tab/>
        </w:r>
        <w:r>
          <w:rPr>
            <w:webHidden/>
          </w:rPr>
          <w:fldChar w:fldCharType="begin"/>
        </w:r>
        <w:r>
          <w:rPr>
            <w:webHidden/>
          </w:rPr>
          <w:instrText xml:space="preserve"> PAGEREF _Toc285190915 \h </w:instrText>
        </w:r>
        <w:r>
          <w:rPr>
            <w:webHidden/>
          </w:rPr>
        </w:r>
        <w:r>
          <w:rPr>
            <w:webHidden/>
          </w:rPr>
          <w:fldChar w:fldCharType="separate"/>
        </w:r>
        <w:r>
          <w:rPr>
            <w:webHidden/>
          </w:rPr>
          <w:t>3</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16" w:history="1">
        <w:r w:rsidRPr="007825FE">
          <w:rPr>
            <w:rStyle w:val="Lienhypertexte"/>
          </w:rPr>
          <w:t>3)</w:t>
        </w:r>
        <w:r>
          <w:rPr>
            <w:rFonts w:asciiTheme="minorHAnsi" w:eastAsiaTheme="minorEastAsia" w:hAnsiTheme="minorHAnsi" w:cstheme="minorBidi"/>
            <w:b w:val="0"/>
            <w:caps w:val="0"/>
            <w:kern w:val="0"/>
            <w:lang w:val="fr-FR" w:eastAsia="zh-TW"/>
          </w:rPr>
          <w:tab/>
        </w:r>
        <w:r w:rsidRPr="007825FE">
          <w:rPr>
            <w:rStyle w:val="Lienhypertexte"/>
          </w:rPr>
          <w:t>Présentation générale du système</w:t>
        </w:r>
        <w:r>
          <w:rPr>
            <w:webHidden/>
          </w:rPr>
          <w:tab/>
        </w:r>
        <w:r>
          <w:rPr>
            <w:webHidden/>
          </w:rPr>
          <w:fldChar w:fldCharType="begin"/>
        </w:r>
        <w:r>
          <w:rPr>
            <w:webHidden/>
          </w:rPr>
          <w:instrText xml:space="preserve"> PAGEREF _Toc285190916 \h </w:instrText>
        </w:r>
        <w:r>
          <w:rPr>
            <w:webHidden/>
          </w:rPr>
        </w:r>
        <w:r>
          <w:rPr>
            <w:webHidden/>
          </w:rPr>
          <w:fldChar w:fldCharType="separate"/>
        </w:r>
        <w:r>
          <w:rPr>
            <w:webHidden/>
          </w:rPr>
          <w:t>3</w:t>
        </w:r>
        <w:r>
          <w:rPr>
            <w:webHidden/>
          </w:rPr>
          <w:fldChar w:fldCharType="end"/>
        </w:r>
      </w:hyperlink>
    </w:p>
    <w:p w:rsidR="009766E2" w:rsidRDefault="009766E2">
      <w:pPr>
        <w:pStyle w:val="TM2"/>
        <w:tabs>
          <w:tab w:val="left" w:pos="1440"/>
          <w:tab w:val="right" w:leader="dot" w:pos="9627"/>
        </w:tabs>
        <w:rPr>
          <w:rFonts w:asciiTheme="minorHAnsi" w:eastAsiaTheme="minorEastAsia" w:hAnsiTheme="minorHAnsi" w:cstheme="minorBidi"/>
          <w:smallCaps w:val="0"/>
          <w:kern w:val="0"/>
          <w:lang w:val="fr-FR" w:eastAsia="zh-TW"/>
        </w:rPr>
      </w:pPr>
      <w:hyperlink w:anchor="_Toc285190917" w:history="1">
        <w:r w:rsidRPr="007825FE">
          <w:rPr>
            <w:rStyle w:val="Lienhypertexte"/>
          </w:rPr>
          <w:t>a)</w:t>
        </w:r>
        <w:r>
          <w:rPr>
            <w:rFonts w:asciiTheme="minorHAnsi" w:eastAsiaTheme="minorEastAsia" w:hAnsiTheme="minorHAnsi" w:cstheme="minorBidi"/>
            <w:smallCaps w:val="0"/>
            <w:kern w:val="0"/>
            <w:lang w:val="fr-FR" w:eastAsia="zh-TW"/>
          </w:rPr>
          <w:tab/>
        </w:r>
        <w:r w:rsidRPr="007825FE">
          <w:rPr>
            <w:rStyle w:val="Lienhypertexte"/>
          </w:rPr>
          <w:t>Structure informatique</w:t>
        </w:r>
        <w:r>
          <w:rPr>
            <w:webHidden/>
          </w:rPr>
          <w:tab/>
        </w:r>
        <w:r>
          <w:rPr>
            <w:webHidden/>
          </w:rPr>
          <w:fldChar w:fldCharType="begin"/>
        </w:r>
        <w:r>
          <w:rPr>
            <w:webHidden/>
          </w:rPr>
          <w:instrText xml:space="preserve"> PAGEREF _Toc285190917 \h </w:instrText>
        </w:r>
        <w:r>
          <w:rPr>
            <w:webHidden/>
          </w:rPr>
        </w:r>
        <w:r>
          <w:rPr>
            <w:webHidden/>
          </w:rPr>
          <w:fldChar w:fldCharType="separate"/>
        </w:r>
        <w:r>
          <w:rPr>
            <w:webHidden/>
          </w:rPr>
          <w:t>3</w:t>
        </w:r>
        <w:r>
          <w:rPr>
            <w:webHidden/>
          </w:rPr>
          <w:fldChar w:fldCharType="end"/>
        </w:r>
      </w:hyperlink>
    </w:p>
    <w:p w:rsidR="009766E2" w:rsidRDefault="009766E2">
      <w:pPr>
        <w:pStyle w:val="TM3"/>
        <w:tabs>
          <w:tab w:val="left" w:pos="1440"/>
          <w:tab w:val="right" w:leader="dot" w:pos="9627"/>
        </w:tabs>
        <w:rPr>
          <w:rFonts w:asciiTheme="minorHAnsi" w:eastAsiaTheme="minorEastAsia" w:hAnsiTheme="minorHAnsi" w:cstheme="minorBidi"/>
          <w:i w:val="0"/>
          <w:kern w:val="0"/>
          <w:lang w:val="fr-FR" w:eastAsia="zh-TW"/>
        </w:rPr>
      </w:pPr>
      <w:hyperlink w:anchor="_Toc285190918" w:history="1">
        <w:r w:rsidRPr="007825FE">
          <w:rPr>
            <w:rStyle w:val="Lienhypertexte"/>
          </w:rPr>
          <w:t>i.</w:t>
        </w:r>
        <w:r>
          <w:rPr>
            <w:rFonts w:asciiTheme="minorHAnsi" w:eastAsiaTheme="minorEastAsia" w:hAnsiTheme="minorHAnsi" w:cstheme="minorBidi"/>
            <w:i w:val="0"/>
            <w:kern w:val="0"/>
            <w:lang w:val="fr-FR" w:eastAsia="zh-TW"/>
          </w:rPr>
          <w:tab/>
        </w:r>
        <w:r w:rsidRPr="007825FE">
          <w:rPr>
            <w:rStyle w:val="Lienhypertexte"/>
          </w:rPr>
          <w:t>Les domaines</w:t>
        </w:r>
        <w:r>
          <w:rPr>
            <w:webHidden/>
          </w:rPr>
          <w:tab/>
        </w:r>
        <w:r>
          <w:rPr>
            <w:webHidden/>
          </w:rPr>
          <w:fldChar w:fldCharType="begin"/>
        </w:r>
        <w:r>
          <w:rPr>
            <w:webHidden/>
          </w:rPr>
          <w:instrText xml:space="preserve"> PAGEREF _Toc285190918 \h </w:instrText>
        </w:r>
        <w:r>
          <w:rPr>
            <w:webHidden/>
          </w:rPr>
        </w:r>
        <w:r>
          <w:rPr>
            <w:webHidden/>
          </w:rPr>
          <w:fldChar w:fldCharType="separate"/>
        </w:r>
        <w:r>
          <w:rPr>
            <w:webHidden/>
          </w:rPr>
          <w:t>3</w:t>
        </w:r>
        <w:r>
          <w:rPr>
            <w:webHidden/>
          </w:rPr>
          <w:fldChar w:fldCharType="end"/>
        </w:r>
      </w:hyperlink>
    </w:p>
    <w:p w:rsidR="009766E2" w:rsidRDefault="009766E2">
      <w:pPr>
        <w:pStyle w:val="TM3"/>
        <w:tabs>
          <w:tab w:val="left" w:pos="1440"/>
          <w:tab w:val="right" w:leader="dot" w:pos="9627"/>
        </w:tabs>
        <w:rPr>
          <w:rFonts w:asciiTheme="minorHAnsi" w:eastAsiaTheme="minorEastAsia" w:hAnsiTheme="minorHAnsi" w:cstheme="minorBidi"/>
          <w:i w:val="0"/>
          <w:kern w:val="0"/>
          <w:lang w:val="fr-FR" w:eastAsia="zh-TW"/>
        </w:rPr>
      </w:pPr>
      <w:hyperlink w:anchor="_Toc285190919" w:history="1">
        <w:r w:rsidRPr="007825FE">
          <w:rPr>
            <w:rStyle w:val="Lienhypertexte"/>
          </w:rPr>
          <w:t>ii.</w:t>
        </w:r>
        <w:r>
          <w:rPr>
            <w:rFonts w:asciiTheme="minorHAnsi" w:eastAsiaTheme="minorEastAsia" w:hAnsiTheme="minorHAnsi" w:cstheme="minorBidi"/>
            <w:i w:val="0"/>
            <w:kern w:val="0"/>
            <w:lang w:val="fr-FR" w:eastAsia="zh-TW"/>
          </w:rPr>
          <w:tab/>
        </w:r>
        <w:r w:rsidRPr="007825FE">
          <w:rPr>
            <w:rStyle w:val="Lienhypertexte"/>
          </w:rPr>
          <w:t>Les modules</w:t>
        </w:r>
        <w:r>
          <w:rPr>
            <w:webHidden/>
          </w:rPr>
          <w:tab/>
        </w:r>
        <w:r>
          <w:rPr>
            <w:webHidden/>
          </w:rPr>
          <w:fldChar w:fldCharType="begin"/>
        </w:r>
        <w:r>
          <w:rPr>
            <w:webHidden/>
          </w:rPr>
          <w:instrText xml:space="preserve"> PAGEREF _Toc285190919 \h </w:instrText>
        </w:r>
        <w:r>
          <w:rPr>
            <w:webHidden/>
          </w:rPr>
        </w:r>
        <w:r>
          <w:rPr>
            <w:webHidden/>
          </w:rPr>
          <w:fldChar w:fldCharType="separate"/>
        </w:r>
        <w:r>
          <w:rPr>
            <w:webHidden/>
          </w:rPr>
          <w:t>3</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20" w:history="1">
        <w:r w:rsidRPr="007825FE">
          <w:rPr>
            <w:rStyle w:val="Lienhypertexte"/>
          </w:rPr>
          <w:t>iii.</w:t>
        </w:r>
        <w:r>
          <w:rPr>
            <w:rFonts w:asciiTheme="minorHAnsi" w:eastAsiaTheme="minorEastAsia" w:hAnsiTheme="minorHAnsi" w:cstheme="minorBidi"/>
            <w:i w:val="0"/>
            <w:kern w:val="0"/>
            <w:lang w:val="fr-FR" w:eastAsia="zh-TW"/>
          </w:rPr>
          <w:tab/>
        </w:r>
        <w:r w:rsidRPr="007825FE">
          <w:rPr>
            <w:rStyle w:val="Lienhypertexte"/>
          </w:rPr>
          <w:t>Architecture</w:t>
        </w:r>
        <w:r>
          <w:rPr>
            <w:webHidden/>
          </w:rPr>
          <w:tab/>
        </w:r>
        <w:r>
          <w:rPr>
            <w:webHidden/>
          </w:rPr>
          <w:fldChar w:fldCharType="begin"/>
        </w:r>
        <w:r>
          <w:rPr>
            <w:webHidden/>
          </w:rPr>
          <w:instrText xml:space="preserve"> PAGEREF _Toc285190920 \h </w:instrText>
        </w:r>
        <w:r>
          <w:rPr>
            <w:webHidden/>
          </w:rPr>
        </w:r>
        <w:r>
          <w:rPr>
            <w:webHidden/>
          </w:rPr>
          <w:fldChar w:fldCharType="separate"/>
        </w:r>
        <w:r>
          <w:rPr>
            <w:webHidden/>
          </w:rPr>
          <w:t>4</w:t>
        </w:r>
        <w:r>
          <w:rPr>
            <w:webHidden/>
          </w:rPr>
          <w:fldChar w:fldCharType="end"/>
        </w:r>
      </w:hyperlink>
    </w:p>
    <w:p w:rsidR="009766E2" w:rsidRDefault="009766E2">
      <w:pPr>
        <w:pStyle w:val="TM2"/>
        <w:tabs>
          <w:tab w:val="left" w:pos="1440"/>
          <w:tab w:val="right" w:leader="dot" w:pos="9627"/>
        </w:tabs>
        <w:rPr>
          <w:rFonts w:asciiTheme="minorHAnsi" w:eastAsiaTheme="minorEastAsia" w:hAnsiTheme="minorHAnsi" w:cstheme="minorBidi"/>
          <w:smallCaps w:val="0"/>
          <w:kern w:val="0"/>
          <w:lang w:val="fr-FR" w:eastAsia="zh-TW"/>
        </w:rPr>
      </w:pPr>
      <w:hyperlink w:anchor="_Toc285190921" w:history="1">
        <w:r w:rsidRPr="007825FE">
          <w:rPr>
            <w:rStyle w:val="Lienhypertexte"/>
          </w:rPr>
          <w:t>b)</w:t>
        </w:r>
        <w:r>
          <w:rPr>
            <w:rFonts w:asciiTheme="minorHAnsi" w:eastAsiaTheme="minorEastAsia" w:hAnsiTheme="minorHAnsi" w:cstheme="minorBidi"/>
            <w:smallCaps w:val="0"/>
            <w:kern w:val="0"/>
            <w:lang w:val="fr-FR" w:eastAsia="zh-TW"/>
          </w:rPr>
          <w:tab/>
        </w:r>
        <w:r w:rsidRPr="007825FE">
          <w:rPr>
            <w:rStyle w:val="Lienhypertexte"/>
          </w:rPr>
          <w:t>Utilisateurs</w:t>
        </w:r>
        <w:r>
          <w:rPr>
            <w:webHidden/>
          </w:rPr>
          <w:tab/>
        </w:r>
        <w:r>
          <w:rPr>
            <w:webHidden/>
          </w:rPr>
          <w:fldChar w:fldCharType="begin"/>
        </w:r>
        <w:r>
          <w:rPr>
            <w:webHidden/>
          </w:rPr>
          <w:instrText xml:space="preserve"> PAGEREF _Toc285190921 \h </w:instrText>
        </w:r>
        <w:r>
          <w:rPr>
            <w:webHidden/>
          </w:rPr>
        </w:r>
        <w:r>
          <w:rPr>
            <w:webHidden/>
          </w:rPr>
          <w:fldChar w:fldCharType="separate"/>
        </w:r>
        <w:r>
          <w:rPr>
            <w:webHidden/>
          </w:rPr>
          <w:t>4</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22" w:history="1">
        <w:r w:rsidRPr="007825FE">
          <w:rPr>
            <w:rStyle w:val="Lienhypertexte"/>
          </w:rPr>
          <w:t>4)</w:t>
        </w:r>
        <w:r>
          <w:rPr>
            <w:rFonts w:asciiTheme="minorHAnsi" w:eastAsiaTheme="minorEastAsia" w:hAnsiTheme="minorHAnsi" w:cstheme="minorBidi"/>
            <w:b w:val="0"/>
            <w:caps w:val="0"/>
            <w:kern w:val="0"/>
            <w:lang w:val="fr-FR" w:eastAsia="zh-TW"/>
          </w:rPr>
          <w:tab/>
        </w:r>
        <w:r w:rsidRPr="007825FE">
          <w:rPr>
            <w:rStyle w:val="Lienhypertexte"/>
          </w:rPr>
          <w:t>Expression des besoins de sécurité</w:t>
        </w:r>
        <w:r>
          <w:rPr>
            <w:webHidden/>
          </w:rPr>
          <w:tab/>
        </w:r>
        <w:r>
          <w:rPr>
            <w:webHidden/>
          </w:rPr>
          <w:fldChar w:fldCharType="begin"/>
        </w:r>
        <w:r>
          <w:rPr>
            <w:webHidden/>
          </w:rPr>
          <w:instrText xml:space="preserve"> PAGEREF _Toc285190922 \h </w:instrText>
        </w:r>
        <w:r>
          <w:rPr>
            <w:webHidden/>
          </w:rPr>
        </w:r>
        <w:r>
          <w:rPr>
            <w:webHidden/>
          </w:rPr>
          <w:fldChar w:fldCharType="separate"/>
        </w:r>
        <w:r>
          <w:rPr>
            <w:webHidden/>
          </w:rPr>
          <w:t>5</w:t>
        </w:r>
        <w:r>
          <w:rPr>
            <w:webHidden/>
          </w:rPr>
          <w:fldChar w:fldCharType="end"/>
        </w:r>
      </w:hyperlink>
    </w:p>
    <w:p w:rsidR="009766E2" w:rsidRDefault="009766E2">
      <w:pPr>
        <w:pStyle w:val="TM2"/>
        <w:tabs>
          <w:tab w:val="left" w:pos="1440"/>
          <w:tab w:val="right" w:leader="dot" w:pos="9627"/>
        </w:tabs>
        <w:rPr>
          <w:rFonts w:asciiTheme="minorHAnsi" w:eastAsiaTheme="minorEastAsia" w:hAnsiTheme="minorHAnsi" w:cstheme="minorBidi"/>
          <w:smallCaps w:val="0"/>
          <w:kern w:val="0"/>
          <w:lang w:val="fr-FR" w:eastAsia="zh-TW"/>
        </w:rPr>
      </w:pPr>
      <w:hyperlink w:anchor="_Toc285190923" w:history="1">
        <w:r w:rsidRPr="007825FE">
          <w:rPr>
            <w:rStyle w:val="Lienhypertexte"/>
          </w:rPr>
          <w:t>a)</w:t>
        </w:r>
        <w:r>
          <w:rPr>
            <w:rFonts w:asciiTheme="minorHAnsi" w:eastAsiaTheme="minorEastAsia" w:hAnsiTheme="minorHAnsi" w:cstheme="minorBidi"/>
            <w:smallCaps w:val="0"/>
            <w:kern w:val="0"/>
            <w:lang w:val="fr-FR" w:eastAsia="zh-TW"/>
          </w:rPr>
          <w:tab/>
        </w:r>
        <w:r w:rsidRPr="007825FE">
          <w:rPr>
            <w:rStyle w:val="Lienhypertexte"/>
          </w:rPr>
          <w:t>Choix des critères de sécurité</w:t>
        </w:r>
        <w:r>
          <w:rPr>
            <w:webHidden/>
          </w:rPr>
          <w:tab/>
        </w:r>
        <w:r>
          <w:rPr>
            <w:webHidden/>
          </w:rPr>
          <w:fldChar w:fldCharType="begin"/>
        </w:r>
        <w:r>
          <w:rPr>
            <w:webHidden/>
          </w:rPr>
          <w:instrText xml:space="preserve"> PAGEREF _Toc285190923 \h </w:instrText>
        </w:r>
        <w:r>
          <w:rPr>
            <w:webHidden/>
          </w:rPr>
        </w:r>
        <w:r>
          <w:rPr>
            <w:webHidden/>
          </w:rPr>
          <w:fldChar w:fldCharType="separate"/>
        </w:r>
        <w:r>
          <w:rPr>
            <w:webHidden/>
          </w:rPr>
          <w:t>5</w:t>
        </w:r>
        <w:r>
          <w:rPr>
            <w:webHidden/>
          </w:rPr>
          <w:fldChar w:fldCharType="end"/>
        </w:r>
      </w:hyperlink>
    </w:p>
    <w:p w:rsidR="009766E2" w:rsidRDefault="009766E2">
      <w:pPr>
        <w:pStyle w:val="TM2"/>
        <w:tabs>
          <w:tab w:val="right" w:leader="dot" w:pos="9627"/>
        </w:tabs>
        <w:rPr>
          <w:rFonts w:asciiTheme="minorHAnsi" w:eastAsiaTheme="minorEastAsia" w:hAnsiTheme="minorHAnsi" w:cstheme="minorBidi"/>
          <w:smallCaps w:val="0"/>
          <w:kern w:val="0"/>
          <w:lang w:val="fr-FR" w:eastAsia="zh-TW"/>
        </w:rPr>
      </w:pPr>
      <w:hyperlink w:anchor="_Toc285190924" w:history="1">
        <w:r w:rsidRPr="007825FE">
          <w:rPr>
            <w:rStyle w:val="Lienhypertexte"/>
          </w:rPr>
          <w:t>Détermination de l'échelle des besoins</w:t>
        </w:r>
        <w:r>
          <w:rPr>
            <w:webHidden/>
          </w:rPr>
          <w:tab/>
        </w:r>
        <w:r>
          <w:rPr>
            <w:webHidden/>
          </w:rPr>
          <w:fldChar w:fldCharType="begin"/>
        </w:r>
        <w:r>
          <w:rPr>
            <w:webHidden/>
          </w:rPr>
          <w:instrText xml:space="preserve"> PAGEREF _Toc285190924 \h </w:instrText>
        </w:r>
        <w:r>
          <w:rPr>
            <w:webHidden/>
          </w:rPr>
        </w:r>
        <w:r>
          <w:rPr>
            <w:webHidden/>
          </w:rPr>
          <w:fldChar w:fldCharType="separate"/>
        </w:r>
        <w:r>
          <w:rPr>
            <w:webHidden/>
          </w:rPr>
          <w:t>6</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25" w:history="1">
        <w:r w:rsidRPr="007825FE">
          <w:rPr>
            <w:rStyle w:val="Lienhypertexte"/>
          </w:rPr>
          <w:t>5)</w:t>
        </w:r>
        <w:r>
          <w:rPr>
            <w:rFonts w:asciiTheme="minorHAnsi" w:eastAsiaTheme="minorEastAsia" w:hAnsiTheme="minorHAnsi" w:cstheme="minorBidi"/>
            <w:b w:val="0"/>
            <w:caps w:val="0"/>
            <w:kern w:val="0"/>
            <w:lang w:val="fr-FR" w:eastAsia="zh-TW"/>
          </w:rPr>
          <w:tab/>
        </w:r>
        <w:r w:rsidRPr="007825FE">
          <w:rPr>
            <w:rStyle w:val="Lienhypertexte"/>
          </w:rPr>
          <w:t>Vulnérabilités du système</w:t>
        </w:r>
        <w:r>
          <w:rPr>
            <w:webHidden/>
          </w:rPr>
          <w:tab/>
        </w:r>
        <w:r>
          <w:rPr>
            <w:webHidden/>
          </w:rPr>
          <w:fldChar w:fldCharType="begin"/>
        </w:r>
        <w:r>
          <w:rPr>
            <w:webHidden/>
          </w:rPr>
          <w:instrText xml:space="preserve"> PAGEREF _Toc285190925 \h </w:instrText>
        </w:r>
        <w:r>
          <w:rPr>
            <w:webHidden/>
          </w:rPr>
        </w:r>
        <w:r>
          <w:rPr>
            <w:webHidden/>
          </w:rPr>
          <w:fldChar w:fldCharType="separate"/>
        </w:r>
        <w:r>
          <w:rPr>
            <w:webHidden/>
          </w:rPr>
          <w:t>8</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26" w:history="1">
        <w:r w:rsidRPr="007825FE">
          <w:rPr>
            <w:rStyle w:val="Lienhypertexte"/>
            <w:lang w:val="fr-FR"/>
          </w:rPr>
          <w:t>6)</w:t>
        </w:r>
        <w:r>
          <w:rPr>
            <w:rFonts w:asciiTheme="minorHAnsi" w:eastAsiaTheme="minorEastAsia" w:hAnsiTheme="minorHAnsi" w:cstheme="minorBidi"/>
            <w:b w:val="0"/>
            <w:caps w:val="0"/>
            <w:kern w:val="0"/>
            <w:lang w:val="fr-FR" w:eastAsia="zh-TW"/>
          </w:rPr>
          <w:tab/>
        </w:r>
        <w:r w:rsidRPr="007825FE">
          <w:rPr>
            <w:rStyle w:val="Lienhypertexte"/>
            <w:lang w:val="fr-FR"/>
          </w:rPr>
          <w:t>Evènements redoutés</w:t>
        </w:r>
        <w:r>
          <w:rPr>
            <w:webHidden/>
          </w:rPr>
          <w:tab/>
        </w:r>
        <w:r>
          <w:rPr>
            <w:webHidden/>
          </w:rPr>
          <w:fldChar w:fldCharType="begin"/>
        </w:r>
        <w:r>
          <w:rPr>
            <w:webHidden/>
          </w:rPr>
          <w:instrText xml:space="preserve"> PAGEREF _Toc285190926 \h </w:instrText>
        </w:r>
        <w:r>
          <w:rPr>
            <w:webHidden/>
          </w:rPr>
        </w:r>
        <w:r>
          <w:rPr>
            <w:webHidden/>
          </w:rPr>
          <w:fldChar w:fldCharType="separate"/>
        </w:r>
        <w:r>
          <w:rPr>
            <w:webHidden/>
          </w:rPr>
          <w:t>8</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27" w:history="1">
        <w:r w:rsidRPr="007825FE">
          <w:rPr>
            <w:rStyle w:val="Lienhypertexte"/>
          </w:rPr>
          <w:t>7)</w:t>
        </w:r>
        <w:r>
          <w:rPr>
            <w:rFonts w:asciiTheme="minorHAnsi" w:eastAsiaTheme="minorEastAsia" w:hAnsiTheme="minorHAnsi" w:cstheme="minorBidi"/>
            <w:b w:val="0"/>
            <w:caps w:val="0"/>
            <w:kern w:val="0"/>
            <w:lang w:val="fr-FR" w:eastAsia="zh-TW"/>
          </w:rPr>
          <w:tab/>
        </w:r>
        <w:r w:rsidRPr="007825FE">
          <w:rPr>
            <w:rStyle w:val="Lienhypertexte"/>
          </w:rPr>
          <w:t>Menaces</w:t>
        </w:r>
        <w:r>
          <w:rPr>
            <w:webHidden/>
          </w:rPr>
          <w:tab/>
        </w:r>
        <w:r>
          <w:rPr>
            <w:webHidden/>
          </w:rPr>
          <w:fldChar w:fldCharType="begin"/>
        </w:r>
        <w:r>
          <w:rPr>
            <w:webHidden/>
          </w:rPr>
          <w:instrText xml:space="preserve"> PAGEREF _Toc285190927 \h </w:instrText>
        </w:r>
        <w:r>
          <w:rPr>
            <w:webHidden/>
          </w:rPr>
        </w:r>
        <w:r>
          <w:rPr>
            <w:webHidden/>
          </w:rPr>
          <w:fldChar w:fldCharType="separate"/>
        </w:r>
        <w:r>
          <w:rPr>
            <w:webHidden/>
          </w:rPr>
          <w:t>9</w:t>
        </w:r>
        <w:r>
          <w:rPr>
            <w:webHidden/>
          </w:rPr>
          <w:fldChar w:fldCharType="end"/>
        </w:r>
      </w:hyperlink>
    </w:p>
    <w:p w:rsidR="009766E2" w:rsidRDefault="009766E2">
      <w:pPr>
        <w:pStyle w:val="TM2"/>
        <w:tabs>
          <w:tab w:val="left" w:pos="1440"/>
          <w:tab w:val="right" w:leader="dot" w:pos="9627"/>
        </w:tabs>
        <w:rPr>
          <w:rFonts w:asciiTheme="minorHAnsi" w:eastAsiaTheme="minorEastAsia" w:hAnsiTheme="minorHAnsi" w:cstheme="minorBidi"/>
          <w:smallCaps w:val="0"/>
          <w:kern w:val="0"/>
          <w:lang w:val="fr-FR" w:eastAsia="zh-TW"/>
        </w:rPr>
      </w:pPr>
      <w:hyperlink w:anchor="_Toc285190928" w:history="1">
        <w:r w:rsidRPr="007825FE">
          <w:rPr>
            <w:rStyle w:val="Lienhypertexte"/>
          </w:rPr>
          <w:t>a)</w:t>
        </w:r>
        <w:r>
          <w:rPr>
            <w:rFonts w:asciiTheme="minorHAnsi" w:eastAsiaTheme="minorEastAsia" w:hAnsiTheme="minorHAnsi" w:cstheme="minorBidi"/>
            <w:smallCaps w:val="0"/>
            <w:kern w:val="0"/>
            <w:lang w:val="fr-FR" w:eastAsia="zh-TW"/>
          </w:rPr>
          <w:tab/>
        </w:r>
        <w:r w:rsidRPr="007825FE">
          <w:rPr>
            <w:rStyle w:val="Lienhypertexte"/>
          </w:rPr>
          <w:t>Menaces possibles</w:t>
        </w:r>
        <w:r>
          <w:rPr>
            <w:webHidden/>
          </w:rPr>
          <w:tab/>
        </w:r>
        <w:r>
          <w:rPr>
            <w:webHidden/>
          </w:rPr>
          <w:fldChar w:fldCharType="begin"/>
        </w:r>
        <w:r>
          <w:rPr>
            <w:webHidden/>
          </w:rPr>
          <w:instrText xml:space="preserve"> PAGEREF _Toc285190928 \h </w:instrText>
        </w:r>
        <w:r>
          <w:rPr>
            <w:webHidden/>
          </w:rPr>
        </w:r>
        <w:r>
          <w:rPr>
            <w:webHidden/>
          </w:rPr>
          <w:fldChar w:fldCharType="separate"/>
        </w:r>
        <w:r>
          <w:rPr>
            <w:webHidden/>
          </w:rPr>
          <w:t>9</w:t>
        </w:r>
        <w:r>
          <w:rPr>
            <w:webHidden/>
          </w:rPr>
          <w:fldChar w:fldCharType="end"/>
        </w:r>
      </w:hyperlink>
    </w:p>
    <w:p w:rsidR="009766E2" w:rsidRDefault="009766E2">
      <w:pPr>
        <w:pStyle w:val="TM2"/>
        <w:tabs>
          <w:tab w:val="left" w:pos="1440"/>
          <w:tab w:val="right" w:leader="dot" w:pos="9627"/>
        </w:tabs>
        <w:rPr>
          <w:rFonts w:asciiTheme="minorHAnsi" w:eastAsiaTheme="minorEastAsia" w:hAnsiTheme="minorHAnsi" w:cstheme="minorBidi"/>
          <w:smallCaps w:val="0"/>
          <w:kern w:val="0"/>
          <w:lang w:val="fr-FR" w:eastAsia="zh-TW"/>
        </w:rPr>
      </w:pPr>
      <w:hyperlink w:anchor="_Toc285190929" w:history="1">
        <w:r w:rsidRPr="007825FE">
          <w:rPr>
            <w:rStyle w:val="Lienhypertexte"/>
          </w:rPr>
          <w:t>b)</w:t>
        </w:r>
        <w:r>
          <w:rPr>
            <w:rFonts w:asciiTheme="minorHAnsi" w:eastAsiaTheme="minorEastAsia" w:hAnsiTheme="minorHAnsi" w:cstheme="minorBidi"/>
            <w:smallCaps w:val="0"/>
            <w:kern w:val="0"/>
            <w:lang w:val="fr-FR" w:eastAsia="zh-TW"/>
          </w:rPr>
          <w:tab/>
        </w:r>
        <w:r w:rsidRPr="007825FE">
          <w:rPr>
            <w:rStyle w:val="Lienhypertexte"/>
          </w:rPr>
          <w:t>Menaces du système à analyser</w:t>
        </w:r>
        <w:r>
          <w:rPr>
            <w:webHidden/>
          </w:rPr>
          <w:tab/>
        </w:r>
        <w:r>
          <w:rPr>
            <w:webHidden/>
          </w:rPr>
          <w:fldChar w:fldCharType="begin"/>
        </w:r>
        <w:r>
          <w:rPr>
            <w:webHidden/>
          </w:rPr>
          <w:instrText xml:space="preserve"> PAGEREF _Toc285190929 \h </w:instrText>
        </w:r>
        <w:r>
          <w:rPr>
            <w:webHidden/>
          </w:rPr>
        </w:r>
        <w:r>
          <w:rPr>
            <w:webHidden/>
          </w:rPr>
          <w:fldChar w:fldCharType="separate"/>
        </w:r>
        <w:r>
          <w:rPr>
            <w:webHidden/>
          </w:rPr>
          <w:t>9</w:t>
        </w:r>
        <w:r>
          <w:rPr>
            <w:webHidden/>
          </w:rPr>
          <w:fldChar w:fldCharType="end"/>
        </w:r>
      </w:hyperlink>
    </w:p>
    <w:p w:rsidR="009766E2" w:rsidRDefault="009766E2">
      <w:pPr>
        <w:pStyle w:val="TM3"/>
        <w:tabs>
          <w:tab w:val="left" w:pos="1440"/>
          <w:tab w:val="right" w:leader="dot" w:pos="9627"/>
        </w:tabs>
        <w:rPr>
          <w:rFonts w:asciiTheme="minorHAnsi" w:eastAsiaTheme="minorEastAsia" w:hAnsiTheme="minorHAnsi" w:cstheme="minorBidi"/>
          <w:i w:val="0"/>
          <w:kern w:val="0"/>
          <w:lang w:val="fr-FR" w:eastAsia="zh-TW"/>
        </w:rPr>
      </w:pPr>
      <w:hyperlink w:anchor="_Toc285190930" w:history="1">
        <w:r w:rsidRPr="007825FE">
          <w:rPr>
            <w:rStyle w:val="Lienhypertexte"/>
          </w:rPr>
          <w:t>i.</w:t>
        </w:r>
        <w:r>
          <w:rPr>
            <w:rFonts w:asciiTheme="minorHAnsi" w:eastAsiaTheme="minorEastAsia" w:hAnsiTheme="minorHAnsi" w:cstheme="minorBidi"/>
            <w:i w:val="0"/>
            <w:kern w:val="0"/>
            <w:lang w:val="fr-FR" w:eastAsia="zh-TW"/>
          </w:rPr>
          <w:tab/>
        </w:r>
        <w:r w:rsidRPr="007825FE">
          <w:rPr>
            <w:rStyle w:val="Lienhypertexte"/>
          </w:rPr>
          <w:t>Le(s) capteur(s)</w:t>
        </w:r>
        <w:r>
          <w:rPr>
            <w:webHidden/>
          </w:rPr>
          <w:tab/>
        </w:r>
        <w:r>
          <w:rPr>
            <w:webHidden/>
          </w:rPr>
          <w:fldChar w:fldCharType="begin"/>
        </w:r>
        <w:r>
          <w:rPr>
            <w:webHidden/>
          </w:rPr>
          <w:instrText xml:space="preserve"> PAGEREF _Toc285190930 \h </w:instrText>
        </w:r>
        <w:r>
          <w:rPr>
            <w:webHidden/>
          </w:rPr>
        </w:r>
        <w:r>
          <w:rPr>
            <w:webHidden/>
          </w:rPr>
          <w:fldChar w:fldCharType="separate"/>
        </w:r>
        <w:r>
          <w:rPr>
            <w:webHidden/>
          </w:rPr>
          <w:t>9</w:t>
        </w:r>
        <w:r>
          <w:rPr>
            <w:webHidden/>
          </w:rPr>
          <w:fldChar w:fldCharType="end"/>
        </w:r>
      </w:hyperlink>
    </w:p>
    <w:p w:rsidR="009766E2" w:rsidRDefault="009766E2">
      <w:pPr>
        <w:pStyle w:val="TM3"/>
        <w:tabs>
          <w:tab w:val="left" w:pos="1440"/>
          <w:tab w:val="right" w:leader="dot" w:pos="9627"/>
        </w:tabs>
        <w:rPr>
          <w:rFonts w:asciiTheme="minorHAnsi" w:eastAsiaTheme="minorEastAsia" w:hAnsiTheme="minorHAnsi" w:cstheme="minorBidi"/>
          <w:i w:val="0"/>
          <w:kern w:val="0"/>
          <w:lang w:val="fr-FR" w:eastAsia="zh-TW"/>
        </w:rPr>
      </w:pPr>
      <w:hyperlink w:anchor="_Toc285190931" w:history="1">
        <w:r w:rsidRPr="007825FE">
          <w:rPr>
            <w:rStyle w:val="Lienhypertexte"/>
            <w:lang w:val="fr-FR"/>
          </w:rPr>
          <w:t>ii.</w:t>
        </w:r>
        <w:r>
          <w:rPr>
            <w:rFonts w:asciiTheme="minorHAnsi" w:eastAsiaTheme="minorEastAsia" w:hAnsiTheme="minorHAnsi" w:cstheme="minorBidi"/>
            <w:i w:val="0"/>
            <w:kern w:val="0"/>
            <w:lang w:val="fr-FR" w:eastAsia="zh-TW"/>
          </w:rPr>
          <w:tab/>
        </w:r>
        <w:r w:rsidRPr="007825FE">
          <w:rPr>
            <w:rStyle w:val="Lienhypertexte"/>
            <w:lang w:val="fr-FR"/>
          </w:rPr>
          <w:t>Lien(s) entre capteur(s) et extracteur(s) d’informations</w:t>
        </w:r>
        <w:r>
          <w:rPr>
            <w:webHidden/>
          </w:rPr>
          <w:tab/>
        </w:r>
        <w:r>
          <w:rPr>
            <w:webHidden/>
          </w:rPr>
          <w:fldChar w:fldCharType="begin"/>
        </w:r>
        <w:r>
          <w:rPr>
            <w:webHidden/>
          </w:rPr>
          <w:instrText xml:space="preserve"> PAGEREF _Toc285190931 \h </w:instrText>
        </w:r>
        <w:r>
          <w:rPr>
            <w:webHidden/>
          </w:rPr>
        </w:r>
        <w:r>
          <w:rPr>
            <w:webHidden/>
          </w:rPr>
          <w:fldChar w:fldCharType="separate"/>
        </w:r>
        <w:r>
          <w:rPr>
            <w:webHidden/>
          </w:rPr>
          <w:t>10</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32" w:history="1">
        <w:r w:rsidRPr="007825FE">
          <w:rPr>
            <w:rStyle w:val="Lienhypertexte"/>
          </w:rPr>
          <w:t>iii.</w:t>
        </w:r>
        <w:r>
          <w:rPr>
            <w:rFonts w:asciiTheme="minorHAnsi" w:eastAsiaTheme="minorEastAsia" w:hAnsiTheme="minorHAnsi" w:cstheme="minorBidi"/>
            <w:i w:val="0"/>
            <w:kern w:val="0"/>
            <w:lang w:val="fr-FR" w:eastAsia="zh-TW"/>
          </w:rPr>
          <w:tab/>
        </w:r>
        <w:r w:rsidRPr="007825FE">
          <w:rPr>
            <w:rStyle w:val="Lienhypertexte"/>
          </w:rPr>
          <w:t>L’extracteur(s) d’informations</w:t>
        </w:r>
        <w:r>
          <w:rPr>
            <w:webHidden/>
          </w:rPr>
          <w:tab/>
        </w:r>
        <w:r>
          <w:rPr>
            <w:webHidden/>
          </w:rPr>
          <w:fldChar w:fldCharType="begin"/>
        </w:r>
        <w:r>
          <w:rPr>
            <w:webHidden/>
          </w:rPr>
          <w:instrText xml:space="preserve"> PAGEREF _Toc285190932 \h </w:instrText>
        </w:r>
        <w:r>
          <w:rPr>
            <w:webHidden/>
          </w:rPr>
        </w:r>
        <w:r>
          <w:rPr>
            <w:webHidden/>
          </w:rPr>
          <w:fldChar w:fldCharType="separate"/>
        </w:r>
        <w:r>
          <w:rPr>
            <w:webHidden/>
          </w:rPr>
          <w:t>10</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33" w:history="1">
        <w:r w:rsidRPr="007825FE">
          <w:rPr>
            <w:rStyle w:val="Lienhypertexte"/>
            <w:lang w:val="fr-FR"/>
          </w:rPr>
          <w:t>iv.</w:t>
        </w:r>
        <w:r>
          <w:rPr>
            <w:rFonts w:asciiTheme="minorHAnsi" w:eastAsiaTheme="minorEastAsia" w:hAnsiTheme="minorHAnsi" w:cstheme="minorBidi"/>
            <w:i w:val="0"/>
            <w:kern w:val="0"/>
            <w:lang w:val="fr-FR" w:eastAsia="zh-TW"/>
          </w:rPr>
          <w:tab/>
        </w:r>
        <w:r w:rsidRPr="007825FE">
          <w:rPr>
            <w:rStyle w:val="Lienhypertexte"/>
            <w:lang w:val="fr-FR"/>
          </w:rPr>
          <w:t>Lien(s) entre l’extracteur(s) et le module(s) de calcul</w:t>
        </w:r>
        <w:r>
          <w:rPr>
            <w:webHidden/>
          </w:rPr>
          <w:tab/>
        </w:r>
        <w:r>
          <w:rPr>
            <w:webHidden/>
          </w:rPr>
          <w:fldChar w:fldCharType="begin"/>
        </w:r>
        <w:r>
          <w:rPr>
            <w:webHidden/>
          </w:rPr>
          <w:instrText xml:space="preserve"> PAGEREF _Toc285190933 \h </w:instrText>
        </w:r>
        <w:r>
          <w:rPr>
            <w:webHidden/>
          </w:rPr>
        </w:r>
        <w:r>
          <w:rPr>
            <w:webHidden/>
          </w:rPr>
          <w:fldChar w:fldCharType="separate"/>
        </w:r>
        <w:r>
          <w:rPr>
            <w:webHidden/>
          </w:rPr>
          <w:t>10</w:t>
        </w:r>
        <w:r>
          <w:rPr>
            <w:webHidden/>
          </w:rPr>
          <w:fldChar w:fldCharType="end"/>
        </w:r>
      </w:hyperlink>
    </w:p>
    <w:p w:rsidR="009766E2" w:rsidRDefault="009766E2">
      <w:pPr>
        <w:pStyle w:val="TM3"/>
        <w:tabs>
          <w:tab w:val="left" w:pos="1440"/>
          <w:tab w:val="right" w:leader="dot" w:pos="9627"/>
        </w:tabs>
        <w:rPr>
          <w:rFonts w:asciiTheme="minorHAnsi" w:eastAsiaTheme="minorEastAsia" w:hAnsiTheme="minorHAnsi" w:cstheme="minorBidi"/>
          <w:i w:val="0"/>
          <w:kern w:val="0"/>
          <w:lang w:val="fr-FR" w:eastAsia="zh-TW"/>
        </w:rPr>
      </w:pPr>
      <w:hyperlink w:anchor="_Toc285190934" w:history="1">
        <w:r w:rsidRPr="007825FE">
          <w:rPr>
            <w:rStyle w:val="Lienhypertexte"/>
            <w:lang w:val="fr-FR"/>
          </w:rPr>
          <w:t>v.</w:t>
        </w:r>
        <w:r>
          <w:rPr>
            <w:rFonts w:asciiTheme="minorHAnsi" w:eastAsiaTheme="minorEastAsia" w:hAnsiTheme="minorHAnsi" w:cstheme="minorBidi"/>
            <w:i w:val="0"/>
            <w:kern w:val="0"/>
            <w:lang w:val="fr-FR" w:eastAsia="zh-TW"/>
          </w:rPr>
          <w:tab/>
        </w:r>
        <w:r w:rsidRPr="007825FE">
          <w:rPr>
            <w:rStyle w:val="Lienhypertexte"/>
            <w:lang w:val="fr-FR"/>
          </w:rPr>
          <w:t>Le(s) module(s) de calcul</w:t>
        </w:r>
        <w:r>
          <w:rPr>
            <w:webHidden/>
          </w:rPr>
          <w:tab/>
        </w:r>
        <w:r>
          <w:rPr>
            <w:webHidden/>
          </w:rPr>
          <w:fldChar w:fldCharType="begin"/>
        </w:r>
        <w:r>
          <w:rPr>
            <w:webHidden/>
          </w:rPr>
          <w:instrText xml:space="preserve"> PAGEREF _Toc285190934 \h </w:instrText>
        </w:r>
        <w:r>
          <w:rPr>
            <w:webHidden/>
          </w:rPr>
        </w:r>
        <w:r>
          <w:rPr>
            <w:webHidden/>
          </w:rPr>
          <w:fldChar w:fldCharType="separate"/>
        </w:r>
        <w:r>
          <w:rPr>
            <w:webHidden/>
          </w:rPr>
          <w:t>11</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35" w:history="1">
        <w:r w:rsidRPr="007825FE">
          <w:rPr>
            <w:rStyle w:val="Lienhypertexte"/>
            <w:lang w:val="fr-FR"/>
          </w:rPr>
          <w:t>vi.</w:t>
        </w:r>
        <w:r>
          <w:rPr>
            <w:rFonts w:asciiTheme="minorHAnsi" w:eastAsiaTheme="minorEastAsia" w:hAnsiTheme="minorHAnsi" w:cstheme="minorBidi"/>
            <w:i w:val="0"/>
            <w:kern w:val="0"/>
            <w:lang w:val="fr-FR" w:eastAsia="zh-TW"/>
          </w:rPr>
          <w:tab/>
        </w:r>
        <w:r w:rsidRPr="007825FE">
          <w:rPr>
            <w:rStyle w:val="Lienhypertexte"/>
            <w:lang w:val="fr-FR"/>
          </w:rPr>
          <w:t>La(es) base(s) de données</w:t>
        </w:r>
        <w:r>
          <w:rPr>
            <w:webHidden/>
          </w:rPr>
          <w:tab/>
        </w:r>
        <w:r>
          <w:rPr>
            <w:webHidden/>
          </w:rPr>
          <w:fldChar w:fldCharType="begin"/>
        </w:r>
        <w:r>
          <w:rPr>
            <w:webHidden/>
          </w:rPr>
          <w:instrText xml:space="preserve"> PAGEREF _Toc285190935 \h </w:instrText>
        </w:r>
        <w:r>
          <w:rPr>
            <w:webHidden/>
          </w:rPr>
        </w:r>
        <w:r>
          <w:rPr>
            <w:webHidden/>
          </w:rPr>
          <w:fldChar w:fldCharType="separate"/>
        </w:r>
        <w:r>
          <w:rPr>
            <w:webHidden/>
          </w:rPr>
          <w:t>11</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36" w:history="1">
        <w:r w:rsidRPr="007825FE">
          <w:rPr>
            <w:rStyle w:val="Lienhypertexte"/>
            <w:lang w:val="fr-FR"/>
          </w:rPr>
          <w:t>vii.</w:t>
        </w:r>
        <w:r>
          <w:rPr>
            <w:rFonts w:asciiTheme="minorHAnsi" w:eastAsiaTheme="minorEastAsia" w:hAnsiTheme="minorHAnsi" w:cstheme="minorBidi"/>
            <w:i w:val="0"/>
            <w:kern w:val="0"/>
            <w:lang w:val="fr-FR" w:eastAsia="zh-TW"/>
          </w:rPr>
          <w:tab/>
        </w:r>
        <w:r w:rsidRPr="007825FE">
          <w:rPr>
            <w:rStyle w:val="Lienhypertexte"/>
            <w:lang w:val="fr-FR"/>
          </w:rPr>
          <w:t>Lien(s) entre la(es) base(s) de données et le(s) module(s) de calcul</w:t>
        </w:r>
        <w:r>
          <w:rPr>
            <w:webHidden/>
          </w:rPr>
          <w:tab/>
        </w:r>
        <w:r>
          <w:rPr>
            <w:webHidden/>
          </w:rPr>
          <w:fldChar w:fldCharType="begin"/>
        </w:r>
        <w:r>
          <w:rPr>
            <w:webHidden/>
          </w:rPr>
          <w:instrText xml:space="preserve"> PAGEREF _Toc285190936 \h </w:instrText>
        </w:r>
        <w:r>
          <w:rPr>
            <w:webHidden/>
          </w:rPr>
        </w:r>
        <w:r>
          <w:rPr>
            <w:webHidden/>
          </w:rPr>
          <w:fldChar w:fldCharType="separate"/>
        </w:r>
        <w:r>
          <w:rPr>
            <w:webHidden/>
          </w:rPr>
          <w:t>11</w:t>
        </w:r>
        <w:r>
          <w:rPr>
            <w:webHidden/>
          </w:rPr>
          <w:fldChar w:fldCharType="end"/>
        </w:r>
      </w:hyperlink>
    </w:p>
    <w:p w:rsidR="009766E2" w:rsidRDefault="009766E2">
      <w:pPr>
        <w:pStyle w:val="TM3"/>
        <w:tabs>
          <w:tab w:val="left" w:pos="1680"/>
          <w:tab w:val="right" w:leader="dot" w:pos="9627"/>
        </w:tabs>
        <w:rPr>
          <w:rFonts w:asciiTheme="minorHAnsi" w:eastAsiaTheme="minorEastAsia" w:hAnsiTheme="minorHAnsi" w:cstheme="minorBidi"/>
          <w:i w:val="0"/>
          <w:kern w:val="0"/>
          <w:lang w:val="fr-FR" w:eastAsia="zh-TW"/>
        </w:rPr>
      </w:pPr>
      <w:hyperlink w:anchor="_Toc285190937" w:history="1">
        <w:r w:rsidRPr="007825FE">
          <w:rPr>
            <w:rStyle w:val="Lienhypertexte"/>
            <w:lang w:val="fr-FR"/>
          </w:rPr>
          <w:t>viii.</w:t>
        </w:r>
        <w:r>
          <w:rPr>
            <w:rFonts w:asciiTheme="minorHAnsi" w:eastAsiaTheme="minorEastAsia" w:hAnsiTheme="minorHAnsi" w:cstheme="minorBidi"/>
            <w:i w:val="0"/>
            <w:kern w:val="0"/>
            <w:lang w:val="fr-FR" w:eastAsia="zh-TW"/>
          </w:rPr>
          <w:tab/>
        </w:r>
        <w:r w:rsidRPr="007825FE">
          <w:rPr>
            <w:rStyle w:val="Lienhypertexte"/>
            <w:lang w:val="fr-FR"/>
          </w:rPr>
          <w:t>Le(s) module(s) de décision</w:t>
        </w:r>
        <w:r>
          <w:rPr>
            <w:webHidden/>
          </w:rPr>
          <w:tab/>
        </w:r>
        <w:r>
          <w:rPr>
            <w:webHidden/>
          </w:rPr>
          <w:fldChar w:fldCharType="begin"/>
        </w:r>
        <w:r>
          <w:rPr>
            <w:webHidden/>
          </w:rPr>
          <w:instrText xml:space="preserve"> PAGEREF _Toc285190937 \h </w:instrText>
        </w:r>
        <w:r>
          <w:rPr>
            <w:webHidden/>
          </w:rPr>
        </w:r>
        <w:r>
          <w:rPr>
            <w:webHidden/>
          </w:rPr>
          <w:fldChar w:fldCharType="separate"/>
        </w:r>
        <w:r>
          <w:rPr>
            <w:webHidden/>
          </w:rPr>
          <w:t>12</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38" w:history="1">
        <w:r w:rsidRPr="007825FE">
          <w:rPr>
            <w:rStyle w:val="Lienhypertexte"/>
            <w:lang w:val="fr-FR"/>
          </w:rPr>
          <w:t>1)</w:t>
        </w:r>
        <w:r>
          <w:rPr>
            <w:rFonts w:asciiTheme="minorHAnsi" w:eastAsiaTheme="minorEastAsia" w:hAnsiTheme="minorHAnsi" w:cstheme="minorBidi"/>
            <w:b w:val="0"/>
            <w:caps w:val="0"/>
            <w:kern w:val="0"/>
            <w:lang w:val="fr-FR" w:eastAsia="zh-TW"/>
          </w:rPr>
          <w:tab/>
        </w:r>
        <w:r w:rsidRPr="007825FE">
          <w:rPr>
            <w:rStyle w:val="Lienhypertexte"/>
            <w:lang w:val="fr-FR"/>
          </w:rPr>
          <w:t>Croisement des évènements redoutés et des scénarios  de menaces</w:t>
        </w:r>
        <w:r>
          <w:rPr>
            <w:webHidden/>
          </w:rPr>
          <w:tab/>
        </w:r>
        <w:r>
          <w:rPr>
            <w:webHidden/>
          </w:rPr>
          <w:fldChar w:fldCharType="begin"/>
        </w:r>
        <w:r>
          <w:rPr>
            <w:webHidden/>
          </w:rPr>
          <w:instrText xml:space="preserve"> PAGEREF _Toc285190938 \h </w:instrText>
        </w:r>
        <w:r>
          <w:rPr>
            <w:webHidden/>
          </w:rPr>
        </w:r>
        <w:r>
          <w:rPr>
            <w:webHidden/>
          </w:rPr>
          <w:fldChar w:fldCharType="separate"/>
        </w:r>
        <w:r>
          <w:rPr>
            <w:webHidden/>
          </w:rPr>
          <w:t>12</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39" w:history="1">
        <w:r w:rsidRPr="007825FE">
          <w:rPr>
            <w:rStyle w:val="Lienhypertexte"/>
          </w:rPr>
          <w:t>2)</w:t>
        </w:r>
        <w:r>
          <w:rPr>
            <w:rFonts w:asciiTheme="minorHAnsi" w:eastAsiaTheme="minorEastAsia" w:hAnsiTheme="minorHAnsi" w:cstheme="minorBidi"/>
            <w:b w:val="0"/>
            <w:caps w:val="0"/>
            <w:kern w:val="0"/>
            <w:lang w:val="fr-FR" w:eastAsia="zh-TW"/>
          </w:rPr>
          <w:tab/>
        </w:r>
        <w:r w:rsidRPr="007825FE">
          <w:rPr>
            <w:rStyle w:val="Lienhypertexte"/>
          </w:rPr>
          <w:t>Contre-mesures</w:t>
        </w:r>
        <w:r>
          <w:rPr>
            <w:webHidden/>
          </w:rPr>
          <w:tab/>
        </w:r>
        <w:r>
          <w:rPr>
            <w:webHidden/>
          </w:rPr>
          <w:fldChar w:fldCharType="begin"/>
        </w:r>
        <w:r>
          <w:rPr>
            <w:webHidden/>
          </w:rPr>
          <w:instrText xml:space="preserve"> PAGEREF _Toc285190939 \h </w:instrText>
        </w:r>
        <w:r>
          <w:rPr>
            <w:webHidden/>
          </w:rPr>
        </w:r>
        <w:r>
          <w:rPr>
            <w:webHidden/>
          </w:rPr>
          <w:fldChar w:fldCharType="separate"/>
        </w:r>
        <w:r>
          <w:rPr>
            <w:webHidden/>
          </w:rPr>
          <w:t>13</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40" w:history="1">
        <w:r w:rsidRPr="007825FE">
          <w:rPr>
            <w:rStyle w:val="Lienhypertexte"/>
          </w:rPr>
          <w:t>3)</w:t>
        </w:r>
        <w:r>
          <w:rPr>
            <w:rFonts w:asciiTheme="minorHAnsi" w:eastAsiaTheme="minorEastAsia" w:hAnsiTheme="minorHAnsi" w:cstheme="minorBidi"/>
            <w:b w:val="0"/>
            <w:caps w:val="0"/>
            <w:kern w:val="0"/>
            <w:lang w:val="fr-FR" w:eastAsia="zh-TW"/>
          </w:rPr>
          <w:tab/>
        </w:r>
        <w:r w:rsidRPr="007825FE">
          <w:rPr>
            <w:rStyle w:val="Lienhypertexte"/>
          </w:rPr>
          <w:t>Identification des objectifs de sécurité</w:t>
        </w:r>
        <w:r>
          <w:rPr>
            <w:webHidden/>
          </w:rPr>
          <w:tab/>
        </w:r>
        <w:r>
          <w:rPr>
            <w:webHidden/>
          </w:rPr>
          <w:fldChar w:fldCharType="begin"/>
        </w:r>
        <w:r>
          <w:rPr>
            <w:webHidden/>
          </w:rPr>
          <w:instrText xml:space="preserve"> PAGEREF _Toc285190940 \h </w:instrText>
        </w:r>
        <w:r>
          <w:rPr>
            <w:webHidden/>
          </w:rPr>
        </w:r>
        <w:r>
          <w:rPr>
            <w:webHidden/>
          </w:rPr>
          <w:fldChar w:fldCharType="separate"/>
        </w:r>
        <w:r>
          <w:rPr>
            <w:webHidden/>
          </w:rPr>
          <w:t>14</w:t>
        </w:r>
        <w:r>
          <w:rPr>
            <w:webHidden/>
          </w:rPr>
          <w:fldChar w:fldCharType="end"/>
        </w:r>
      </w:hyperlink>
    </w:p>
    <w:p w:rsidR="009766E2" w:rsidRDefault="009766E2">
      <w:pPr>
        <w:pStyle w:val="TM1"/>
        <w:tabs>
          <w:tab w:val="left" w:pos="1200"/>
          <w:tab w:val="right" w:leader="dot" w:pos="9627"/>
        </w:tabs>
        <w:rPr>
          <w:rFonts w:asciiTheme="minorHAnsi" w:eastAsiaTheme="minorEastAsia" w:hAnsiTheme="minorHAnsi" w:cstheme="minorBidi"/>
          <w:b w:val="0"/>
          <w:caps w:val="0"/>
          <w:kern w:val="0"/>
          <w:lang w:val="fr-FR" w:eastAsia="zh-TW"/>
        </w:rPr>
      </w:pPr>
      <w:hyperlink w:anchor="_Toc285190941" w:history="1">
        <w:r w:rsidRPr="007825FE">
          <w:rPr>
            <w:rStyle w:val="Lienhypertexte"/>
          </w:rPr>
          <w:t>4)</w:t>
        </w:r>
        <w:r>
          <w:rPr>
            <w:rFonts w:asciiTheme="minorHAnsi" w:eastAsiaTheme="minorEastAsia" w:hAnsiTheme="minorHAnsi" w:cstheme="minorBidi"/>
            <w:b w:val="0"/>
            <w:caps w:val="0"/>
            <w:kern w:val="0"/>
            <w:lang w:val="fr-FR" w:eastAsia="zh-TW"/>
          </w:rPr>
          <w:tab/>
        </w:r>
        <w:r w:rsidRPr="007825FE">
          <w:rPr>
            <w:rStyle w:val="Lienhypertexte"/>
          </w:rPr>
          <w:t>Conclusion</w:t>
        </w:r>
        <w:r>
          <w:rPr>
            <w:webHidden/>
          </w:rPr>
          <w:tab/>
        </w:r>
        <w:r>
          <w:rPr>
            <w:webHidden/>
          </w:rPr>
          <w:fldChar w:fldCharType="begin"/>
        </w:r>
        <w:r>
          <w:rPr>
            <w:webHidden/>
          </w:rPr>
          <w:instrText xml:space="preserve"> PAGEREF _Toc285190941 \h </w:instrText>
        </w:r>
        <w:r>
          <w:rPr>
            <w:webHidden/>
          </w:rPr>
        </w:r>
        <w:r>
          <w:rPr>
            <w:webHidden/>
          </w:rPr>
          <w:fldChar w:fldCharType="separate"/>
        </w:r>
        <w:r>
          <w:rPr>
            <w:webHidden/>
          </w:rPr>
          <w:t>14</w:t>
        </w:r>
        <w:r>
          <w:rPr>
            <w:webHidden/>
          </w:rPr>
          <w:fldChar w:fldCharType="end"/>
        </w:r>
      </w:hyperlink>
    </w:p>
    <w:p w:rsidR="000042FE" w:rsidRDefault="001A584A">
      <w:r>
        <w:rPr>
          <w:b/>
          <w:bCs/>
        </w:rPr>
        <w:fldChar w:fldCharType="end"/>
      </w:r>
    </w:p>
    <w:p w:rsidR="000042FE" w:rsidRDefault="000042FE">
      <w:pPr>
        <w:sectPr w:rsidR="000042FE">
          <w:footerReference w:type="even" r:id="rId14"/>
          <w:footerReference w:type="default" r:id="rId15"/>
          <w:footerReference w:type="first" r:id="rId16"/>
          <w:footnotePr>
            <w:pos w:val="beneathText"/>
          </w:footnotePr>
          <w:type w:val="continuous"/>
          <w:pgSz w:w="11905" w:h="16837"/>
          <w:pgMar w:top="1134" w:right="1134" w:bottom="1693" w:left="1134" w:header="720" w:footer="1134" w:gutter="0"/>
          <w:cols w:space="720"/>
          <w:docGrid w:linePitch="360"/>
        </w:sectPr>
      </w:pPr>
    </w:p>
    <w:p w:rsidR="000042FE" w:rsidRDefault="000042FE" w:rsidP="0042737A">
      <w:pPr>
        <w:pStyle w:val="Titre1"/>
      </w:pPr>
      <w:bookmarkStart w:id="0" w:name="_Toc285190914"/>
      <w:r>
        <w:lastRenderedPageBreak/>
        <w:t>Introduction</w:t>
      </w:r>
      <w:bookmarkEnd w:id="0"/>
    </w:p>
    <w:p w:rsidR="000042FE" w:rsidRPr="006A326D" w:rsidRDefault="002D7ACA" w:rsidP="006A326D">
      <w:pPr>
        <w:rPr>
          <w:lang w:val="fr-FR"/>
        </w:rPr>
      </w:pPr>
      <w:r>
        <w:rPr>
          <w:lang w:val="fr-FR"/>
        </w:rPr>
        <w:t>Ce document propose une étude d’un système utilisant la biométrie à base des veines de la main.</w:t>
      </w:r>
    </w:p>
    <w:p w:rsidR="000042FE" w:rsidRPr="006A326D" w:rsidRDefault="000042FE" w:rsidP="0042737A">
      <w:pPr>
        <w:pStyle w:val="Titre1"/>
        <w:rPr>
          <w:lang w:val="fr-FR"/>
        </w:rPr>
      </w:pPr>
      <w:bookmarkStart w:id="1" w:name="_Toc285190915"/>
      <w:r w:rsidRPr="006A326D">
        <w:rPr>
          <w:lang w:val="fr-FR"/>
        </w:rPr>
        <w:t>Présentation du contexte de mise en place du système d'authentification</w:t>
      </w:r>
      <w:bookmarkEnd w:id="1"/>
    </w:p>
    <w:p w:rsidR="000042FE" w:rsidRPr="006A326D" w:rsidRDefault="002D7ACA" w:rsidP="009603D0">
      <w:pPr>
        <w:rPr>
          <w:lang w:val="fr-FR"/>
        </w:rPr>
      </w:pPr>
      <w:r>
        <w:rPr>
          <w:lang w:val="fr-FR"/>
        </w:rPr>
        <w:t>Nous ne présenterons pas d’entreprise dans ce contexte. Mais nous pouvons supposer que celle-ci nécessite de restreindre l’accès à une salle d’un batîment contenant des informations sensibles.</w:t>
      </w:r>
    </w:p>
    <w:p w:rsidR="000042FE" w:rsidRDefault="000042FE" w:rsidP="0042737A">
      <w:pPr>
        <w:pStyle w:val="Titre1"/>
      </w:pPr>
      <w:bookmarkStart w:id="2" w:name="_Toc285190916"/>
      <w:r>
        <w:t>Présentation générale du système</w:t>
      </w:r>
      <w:bookmarkEnd w:id="2"/>
    </w:p>
    <w:p w:rsidR="000042FE" w:rsidRPr="006A326D" w:rsidRDefault="002D7ACA">
      <w:pPr>
        <w:rPr>
          <w:lang w:val="fr-FR"/>
        </w:rPr>
      </w:pPr>
      <w:r>
        <w:rPr>
          <w:lang w:val="fr-FR"/>
        </w:rPr>
        <w:t>Le système utlise les veines de la main de personnes afin de vérifier leur identité.</w:t>
      </w:r>
    </w:p>
    <w:p w:rsidR="000042FE" w:rsidRDefault="000042FE" w:rsidP="0042737A">
      <w:pPr>
        <w:pStyle w:val="Titre2"/>
      </w:pPr>
      <w:r w:rsidRPr="006A326D">
        <w:rPr>
          <w:lang w:val="fr-FR"/>
        </w:rPr>
        <w:t xml:space="preserve"> </w:t>
      </w:r>
      <w:bookmarkStart w:id="3" w:name="_Toc285190917"/>
      <w:r w:rsidRPr="0042737A">
        <w:t>Structure</w:t>
      </w:r>
      <w:r>
        <w:t xml:space="preserve"> informatique</w:t>
      </w:r>
      <w:bookmarkEnd w:id="3"/>
    </w:p>
    <w:p w:rsidR="000042FE" w:rsidRDefault="000042FE" w:rsidP="0042737A">
      <w:pPr>
        <w:pStyle w:val="Titre3"/>
      </w:pPr>
      <w:bookmarkStart w:id="4" w:name="_Toc285190918"/>
      <w:r>
        <w:t>Les domaines</w:t>
      </w:r>
      <w:bookmarkEnd w:id="4"/>
    </w:p>
    <w:p w:rsidR="000042FE" w:rsidRPr="006A326D" w:rsidRDefault="000042FE">
      <w:pPr>
        <w:rPr>
          <w:lang w:val="fr-FR"/>
        </w:rPr>
      </w:pPr>
      <w:r w:rsidRPr="006A326D">
        <w:rPr>
          <w:lang w:val="fr-FR"/>
        </w:rPr>
        <w:t>On définit tout d'abord 3 grands domaines :</w:t>
      </w:r>
    </w:p>
    <w:p w:rsidR="000042FE" w:rsidRPr="006A326D" w:rsidRDefault="000042FE">
      <w:pPr>
        <w:rPr>
          <w:lang w:val="fr-FR"/>
        </w:rPr>
      </w:pPr>
    </w:p>
    <w:p w:rsidR="000042FE" w:rsidRPr="009766E2" w:rsidRDefault="000042FE" w:rsidP="0042737A">
      <w:pPr>
        <w:numPr>
          <w:ilvl w:val="0"/>
          <w:numId w:val="5"/>
        </w:numPr>
        <w:tabs>
          <w:tab w:val="clear" w:pos="360"/>
        </w:tabs>
        <w:ind w:left="851"/>
        <w:rPr>
          <w:lang w:val="fr-FR"/>
        </w:rPr>
      </w:pPr>
      <w:r w:rsidRPr="006A326D">
        <w:rPr>
          <w:lang w:val="fr-FR"/>
        </w:rPr>
        <w:t xml:space="preserve">Le système centrale d'identification : Le système informatique générale qui contrôle et organise l'authentification des utilisateurs </w:t>
      </w:r>
      <w:r w:rsidR="002D7ACA">
        <w:rPr>
          <w:lang w:val="fr-FR"/>
        </w:rPr>
        <w:t xml:space="preserve">dans l’entreprise. Celui-ci est situé </w:t>
      </w:r>
      <w:r w:rsidR="002D7ACA" w:rsidRPr="001051B3">
        <w:rPr>
          <w:lang w:val="fr-FR"/>
        </w:rPr>
        <w:t>près du lieu</w:t>
      </w:r>
      <w:r w:rsidR="002D7ACA">
        <w:rPr>
          <w:lang w:val="fr-FR"/>
        </w:rPr>
        <w:t xml:space="preserve"> nécessitant l’utilisation du système biométrique.</w:t>
      </w:r>
    </w:p>
    <w:p w:rsidR="009603D0" w:rsidRDefault="000042FE" w:rsidP="009603D0">
      <w:pPr>
        <w:numPr>
          <w:ilvl w:val="0"/>
          <w:numId w:val="5"/>
        </w:numPr>
        <w:tabs>
          <w:tab w:val="left" w:pos="360"/>
        </w:tabs>
        <w:ind w:left="851"/>
        <w:rPr>
          <w:lang w:val="fr-FR"/>
        </w:rPr>
      </w:pPr>
      <w:r w:rsidRPr="006A326D">
        <w:rPr>
          <w:lang w:val="fr-FR"/>
        </w:rPr>
        <w:t>Les points d'acquisition : les points d'acquisition</w:t>
      </w:r>
      <w:r w:rsidR="002D7ACA">
        <w:rPr>
          <w:lang w:val="fr-FR"/>
        </w:rPr>
        <w:t xml:space="preserve"> est un lecteur des veines de la main.</w:t>
      </w:r>
    </w:p>
    <w:p w:rsidR="000042FE" w:rsidRPr="006A326D" w:rsidRDefault="000042FE" w:rsidP="009603D0">
      <w:pPr>
        <w:numPr>
          <w:ilvl w:val="0"/>
          <w:numId w:val="5"/>
        </w:numPr>
        <w:tabs>
          <w:tab w:val="clear" w:pos="360"/>
        </w:tabs>
        <w:ind w:left="851" w:hanging="425"/>
        <w:rPr>
          <w:lang w:val="fr-FR"/>
        </w:rPr>
      </w:pPr>
      <w:r w:rsidRPr="006A326D">
        <w:rPr>
          <w:lang w:val="fr-FR"/>
        </w:rPr>
        <w:t xml:space="preserve">Le domaine de l'utilisateur : </w:t>
      </w:r>
      <w:r w:rsidR="002D7ACA">
        <w:rPr>
          <w:lang w:val="fr-FR"/>
        </w:rPr>
        <w:t>Le domaine de l’utilisateur ici est « sa main ». En effet, c’est seulement lui qui possède cette information.</w:t>
      </w:r>
    </w:p>
    <w:p w:rsidR="000042FE" w:rsidRPr="006A326D" w:rsidRDefault="000042FE">
      <w:pPr>
        <w:ind w:firstLine="0"/>
        <w:rPr>
          <w:lang w:val="fr-FR"/>
        </w:rPr>
      </w:pPr>
    </w:p>
    <w:p w:rsidR="000042FE" w:rsidRPr="006A326D" w:rsidRDefault="002D7ACA" w:rsidP="002D7ACA">
      <w:pPr>
        <w:ind w:left="349" w:firstLine="0"/>
        <w:rPr>
          <w:lang w:val="fr-FR"/>
        </w:rPr>
      </w:pPr>
      <w:r>
        <w:rPr>
          <w:lang w:val="fr-FR"/>
        </w:rPr>
        <w:t>Le point d’acquisition et le système centrale sont reliés dans les murs cachés dans des gaines sécurisées.</w:t>
      </w:r>
    </w:p>
    <w:p w:rsidR="000042FE" w:rsidRDefault="000042FE" w:rsidP="009603D0">
      <w:pPr>
        <w:pStyle w:val="Titre3"/>
        <w:spacing w:after="240"/>
      </w:pPr>
      <w:r w:rsidRPr="006A326D">
        <w:rPr>
          <w:lang w:val="fr-FR"/>
        </w:rPr>
        <w:tab/>
      </w:r>
      <w:bookmarkStart w:id="5" w:name="_Toc285190919"/>
      <w:r>
        <w:t>Les modules</w:t>
      </w:r>
      <w:bookmarkEnd w:id="5"/>
    </w:p>
    <w:p w:rsidR="000042FE" w:rsidRPr="009603D0" w:rsidRDefault="000042FE">
      <w:pPr>
        <w:rPr>
          <w:b/>
        </w:rPr>
      </w:pPr>
      <w:r w:rsidRPr="009603D0">
        <w:rPr>
          <w:b/>
        </w:rPr>
        <w:t>1– Les capteurs</w:t>
      </w:r>
    </w:p>
    <w:p w:rsidR="000042FE" w:rsidRPr="006A326D" w:rsidRDefault="002D7ACA" w:rsidP="002D7ACA">
      <w:pPr>
        <w:ind w:firstLine="0"/>
        <w:rPr>
          <w:lang w:val="fr-FR"/>
        </w:rPr>
      </w:pPr>
      <w:r w:rsidRPr="009766E2">
        <w:rPr>
          <w:lang w:val="fr-FR"/>
        </w:rPr>
        <w:tab/>
        <w:t xml:space="preserve">Un seul capteur est nécessaire pour notre système, celui </w:t>
      </w:r>
      <w:r w:rsidR="007E16D7" w:rsidRPr="009766E2">
        <w:rPr>
          <w:lang w:val="fr-FR"/>
        </w:rPr>
        <w:t>permettant de lire les veines de la main.</w:t>
      </w:r>
      <w:r w:rsidR="007E16D7" w:rsidRPr="007E16D7">
        <w:rPr>
          <w:lang w:val="fr-FR"/>
        </w:rPr>
        <w:t xml:space="preserve"> </w:t>
      </w:r>
      <w:r w:rsidR="007E16D7">
        <w:rPr>
          <w:lang w:val="fr-FR"/>
        </w:rPr>
        <w:t xml:space="preserve">L’entreprise le créeant est de source fiable (grand entreprise réputée dans ce domaine). De plus, il est considéré comme très fiable (pas de bugs). </w:t>
      </w:r>
    </w:p>
    <w:p w:rsidR="000042FE" w:rsidRPr="009603D0" w:rsidRDefault="000042FE" w:rsidP="009603D0">
      <w:pPr>
        <w:spacing w:before="120"/>
        <w:rPr>
          <w:b/>
          <w:lang w:val="fr-FR"/>
        </w:rPr>
      </w:pPr>
      <w:r w:rsidRPr="009603D0">
        <w:rPr>
          <w:b/>
          <w:lang w:val="fr-FR"/>
        </w:rPr>
        <w:t>2 – La base de données</w:t>
      </w:r>
    </w:p>
    <w:p w:rsidR="000042FE" w:rsidRPr="006A326D" w:rsidRDefault="007E16D7">
      <w:pPr>
        <w:rPr>
          <w:lang w:val="fr-FR"/>
        </w:rPr>
      </w:pPr>
      <w:r>
        <w:rPr>
          <w:lang w:val="fr-FR"/>
        </w:rPr>
        <w:tab/>
        <w:t>La base de donnée est de type Oracle. Elle est enregistrée au sein du système générale.</w:t>
      </w:r>
    </w:p>
    <w:p w:rsidR="000042FE" w:rsidRPr="009603D0" w:rsidRDefault="000042FE" w:rsidP="009603D0">
      <w:pPr>
        <w:spacing w:before="120"/>
        <w:rPr>
          <w:b/>
          <w:lang w:val="fr-FR"/>
        </w:rPr>
      </w:pPr>
      <w:r w:rsidRPr="009603D0">
        <w:rPr>
          <w:b/>
          <w:lang w:val="fr-FR"/>
        </w:rPr>
        <w:t>4 – L'extracteur des données</w:t>
      </w:r>
    </w:p>
    <w:p w:rsidR="000042FE" w:rsidRPr="006A326D" w:rsidRDefault="00761B0D" w:rsidP="00761B0D">
      <w:pPr>
        <w:ind w:firstLine="0"/>
        <w:rPr>
          <w:lang w:val="fr-FR"/>
        </w:rPr>
      </w:pPr>
      <w:r>
        <w:rPr>
          <w:lang w:val="fr-FR"/>
        </w:rPr>
        <w:tab/>
        <w:t>L’extracteur de données est située au sein du système générale.</w:t>
      </w:r>
    </w:p>
    <w:p w:rsidR="000042FE" w:rsidRPr="009603D0" w:rsidRDefault="000042FE" w:rsidP="009603D0">
      <w:pPr>
        <w:spacing w:before="120"/>
        <w:rPr>
          <w:b/>
          <w:lang w:val="fr-FR"/>
        </w:rPr>
      </w:pPr>
      <w:r w:rsidRPr="009603D0">
        <w:rPr>
          <w:b/>
          <w:lang w:val="fr-FR"/>
        </w:rPr>
        <w:t>5 – Un module de calcul</w:t>
      </w:r>
    </w:p>
    <w:p w:rsidR="000042FE" w:rsidRPr="006A326D" w:rsidRDefault="00761B0D">
      <w:pPr>
        <w:rPr>
          <w:lang w:val="fr-FR"/>
        </w:rPr>
      </w:pPr>
      <w:r>
        <w:rPr>
          <w:lang w:val="fr-FR"/>
        </w:rPr>
        <w:tab/>
        <w:t xml:space="preserve">Le module de calcul est situé dans la même salle que le système générale. Il est renfermé au sein d’HSM. </w:t>
      </w:r>
    </w:p>
    <w:p w:rsidR="000042FE" w:rsidRPr="009603D0" w:rsidRDefault="000042FE" w:rsidP="009603D0">
      <w:pPr>
        <w:spacing w:before="120"/>
        <w:rPr>
          <w:b/>
          <w:lang w:val="fr-FR"/>
        </w:rPr>
      </w:pPr>
      <w:r w:rsidRPr="009603D0">
        <w:rPr>
          <w:b/>
          <w:lang w:val="fr-FR"/>
        </w:rPr>
        <w:t>6 - Module de prise de décision</w:t>
      </w:r>
    </w:p>
    <w:p w:rsidR="000042FE" w:rsidRPr="006A326D" w:rsidRDefault="00761B0D" w:rsidP="00761B0D">
      <w:pPr>
        <w:ind w:firstLine="0"/>
        <w:rPr>
          <w:lang w:val="fr-FR"/>
        </w:rPr>
      </w:pPr>
      <w:r>
        <w:rPr>
          <w:lang w:val="fr-FR"/>
        </w:rPr>
        <w:tab/>
        <w:t>Comme pour le module de calcul, il est dans la même salle que le système générale. Il est, lui aussi, contenu dans un HSM qui lui est propre.</w:t>
      </w:r>
    </w:p>
    <w:p w:rsidR="000042FE" w:rsidRDefault="00761B0D" w:rsidP="0042737A">
      <w:pPr>
        <w:pStyle w:val="Titre3"/>
      </w:pPr>
      <w:bookmarkStart w:id="6" w:name="_Toc285190920"/>
      <w:r>
        <w:lastRenderedPageBreak/>
        <w:t>Architecture</w:t>
      </w:r>
      <w:bookmarkEnd w:id="6"/>
    </w:p>
    <w:p w:rsidR="006A326D" w:rsidRDefault="001C2B66" w:rsidP="001C2B66">
      <w:pPr>
        <w:rPr>
          <w:lang w:val="fr-FR"/>
        </w:rPr>
      </w:pPr>
      <w:r w:rsidRPr="004F509C">
        <w:rPr>
          <w:lang w:val="fr-FR"/>
        </w:rPr>
        <w:t>Ci-</w:t>
      </w:r>
      <w:r w:rsidR="00761B0D">
        <w:rPr>
          <w:lang w:val="fr-FR"/>
        </w:rPr>
        <w:t>dessous l’architecture du système (basé sur une des génériques proposé</w:t>
      </w:r>
      <w:r w:rsidR="000C1DB8">
        <w:rPr>
          <w:lang w:val="fr-FR"/>
        </w:rPr>
        <w:t>s</w:t>
      </w:r>
      <w:r w:rsidR="00761B0D">
        <w:rPr>
          <w:lang w:val="fr-FR"/>
        </w:rPr>
        <w:t>).</w:t>
      </w:r>
    </w:p>
    <w:p w:rsidR="00761B0D" w:rsidRDefault="00761B0D" w:rsidP="00761B0D">
      <w:pPr>
        <w:pStyle w:val="Titrenv2"/>
        <w:rPr>
          <w:rFonts w:ascii="Times New Roman" w:hAnsi="Times New Roman"/>
          <w:sz w:val="24"/>
          <w:lang w:val="fr-FR"/>
        </w:rPr>
      </w:pPr>
      <w:r>
        <w:rPr>
          <w:rFonts w:ascii="Times New Roman" w:hAnsi="Times New Roman"/>
          <w:sz w:val="24"/>
          <w:lang w:val="fr-FR"/>
        </w:rPr>
        <w:t>Toutes les informations utilisateurs sont contenu</w:t>
      </w:r>
      <w:r w:rsidR="004F509C">
        <w:rPr>
          <w:rFonts w:ascii="Times New Roman" w:hAnsi="Times New Roman"/>
          <w:sz w:val="24"/>
          <w:lang w:val="fr-FR"/>
        </w:rPr>
        <w:t>es</w:t>
      </w:r>
      <w:r>
        <w:rPr>
          <w:rFonts w:ascii="Times New Roman" w:hAnsi="Times New Roman"/>
          <w:sz w:val="24"/>
          <w:lang w:val="fr-FR"/>
        </w:rPr>
        <w:t xml:space="preserve"> au sein d’une base de données gérée par un système centrale. L’extracteur est lui aussi géré par ce même système.</w:t>
      </w:r>
    </w:p>
    <w:p w:rsidR="00761B0D" w:rsidRDefault="00761B0D" w:rsidP="00761B0D">
      <w:pPr>
        <w:pStyle w:val="Titrenv2"/>
        <w:rPr>
          <w:rFonts w:ascii="Times New Roman" w:hAnsi="Times New Roman"/>
          <w:sz w:val="24"/>
          <w:lang w:val="fr-FR"/>
        </w:rPr>
      </w:pPr>
      <w:r>
        <w:rPr>
          <w:rFonts w:ascii="Times New Roman" w:hAnsi="Times New Roman"/>
          <w:sz w:val="24"/>
          <w:lang w:val="fr-FR"/>
        </w:rPr>
        <w:t>Le système biométrique et de décision sont, quand à eux, contenu dans deux HSM distinctes.</w:t>
      </w:r>
    </w:p>
    <w:p w:rsidR="00761B0D" w:rsidRPr="00761B0D" w:rsidRDefault="00761B0D" w:rsidP="00761B0D">
      <w:pPr>
        <w:pStyle w:val="Titrenv2"/>
        <w:rPr>
          <w:rFonts w:ascii="Times New Roman" w:hAnsi="Times New Roman"/>
          <w:sz w:val="24"/>
          <w:lang w:val="fr-FR"/>
        </w:rPr>
      </w:pPr>
      <w:r>
        <w:rPr>
          <w:rFonts w:ascii="Times New Roman" w:hAnsi="Times New Roman"/>
          <w:sz w:val="24"/>
          <w:lang w:val="fr-FR"/>
        </w:rPr>
        <w:t xml:space="preserve">L’architecture du système correspond à celle présentée ci-dessous avec la partie </w:t>
      </w:r>
      <w:r w:rsidRPr="00761B0D">
        <w:rPr>
          <w:rFonts w:ascii="Times New Roman" w:hAnsi="Times New Roman"/>
          <w:b/>
          <w:sz w:val="24"/>
          <w:lang w:val="fr-FR"/>
        </w:rPr>
        <w:t>Service</w:t>
      </w:r>
      <w:r>
        <w:rPr>
          <w:rFonts w:ascii="Times New Roman" w:hAnsi="Times New Roman"/>
          <w:b/>
          <w:sz w:val="24"/>
          <w:lang w:val="fr-FR"/>
        </w:rPr>
        <w:t xml:space="preserve"> </w:t>
      </w:r>
      <w:r>
        <w:rPr>
          <w:rFonts w:ascii="Times New Roman" w:hAnsi="Times New Roman"/>
          <w:sz w:val="24"/>
          <w:lang w:val="fr-FR"/>
        </w:rPr>
        <w:t xml:space="preserve">+ la base de données qui sont située dans la même salle. Et le </w:t>
      </w:r>
      <w:r>
        <w:rPr>
          <w:rFonts w:ascii="Times New Roman" w:hAnsi="Times New Roman"/>
          <w:b/>
          <w:sz w:val="24"/>
          <w:lang w:val="fr-FR"/>
        </w:rPr>
        <w:t xml:space="preserve">Local station </w:t>
      </w:r>
      <w:r>
        <w:rPr>
          <w:rFonts w:ascii="Times New Roman" w:hAnsi="Times New Roman"/>
          <w:sz w:val="24"/>
          <w:lang w:val="fr-FR"/>
        </w:rPr>
        <w:t>avec le capteur situé à distance de la salle.</w:t>
      </w:r>
    </w:p>
    <w:p w:rsidR="00761B0D" w:rsidRDefault="00761B0D" w:rsidP="006A326D">
      <w:pPr>
        <w:pStyle w:val="Titrenv2"/>
        <w:rPr>
          <w:rFonts w:ascii="Times New Roman" w:hAnsi="Times New Roman"/>
          <w:sz w:val="24"/>
          <w:lang w:val="fr-FR"/>
        </w:rPr>
      </w:pPr>
    </w:p>
    <w:p w:rsidR="006A326D" w:rsidRPr="00256DE3" w:rsidRDefault="007E16D7" w:rsidP="006A326D">
      <w:pPr>
        <w:pStyle w:val="Titrenv2"/>
        <w:rPr>
          <w:rFonts w:ascii="Times New Roman" w:hAnsi="Times New Roman"/>
          <w:sz w:val="24"/>
          <w:lang w:val="fr-FR"/>
        </w:rPr>
      </w:pPr>
      <w:r>
        <w:rPr>
          <w:rFonts w:ascii="Times New Roman" w:hAnsi="Times New Roman"/>
          <w:lang w:val="fr-FR" w:eastAsia="zh-TW"/>
        </w:rPr>
        <w:drawing>
          <wp:inline distT="0" distB="0" distL="0" distR="0">
            <wp:extent cx="6108700" cy="30226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8700" cy="3022600"/>
                    </a:xfrm>
                    <a:prstGeom prst="rect">
                      <a:avLst/>
                    </a:prstGeom>
                    <a:solidFill>
                      <a:srgbClr val="FFFFFF"/>
                    </a:solidFill>
                    <a:ln>
                      <a:noFill/>
                    </a:ln>
                  </pic:spPr>
                </pic:pic>
              </a:graphicData>
            </a:graphic>
          </wp:inline>
        </w:drawing>
      </w:r>
    </w:p>
    <w:p w:rsidR="000042FE" w:rsidRPr="00256DE3" w:rsidRDefault="000042FE" w:rsidP="0042737A">
      <w:pPr>
        <w:pStyle w:val="Titre2"/>
        <w:rPr>
          <w:rFonts w:cs="Times New Roman"/>
        </w:rPr>
      </w:pPr>
      <w:bookmarkStart w:id="7" w:name="_Toc285190921"/>
      <w:r w:rsidRPr="00256DE3">
        <w:rPr>
          <w:rFonts w:cs="Times New Roman"/>
        </w:rPr>
        <w:t>Utilisateurs</w:t>
      </w:r>
      <w:bookmarkEnd w:id="7"/>
    </w:p>
    <w:p w:rsidR="000042FE" w:rsidRDefault="00761B0D" w:rsidP="00761B0D">
      <w:pPr>
        <w:ind w:left="68" w:firstLine="0"/>
        <w:rPr>
          <w:lang w:val="fr-FR"/>
        </w:rPr>
      </w:pPr>
      <w:r>
        <w:rPr>
          <w:lang w:val="fr-FR"/>
        </w:rPr>
        <w:t>Les utilisateurs du sytème s</w:t>
      </w:r>
      <w:r w:rsidR="00993FF0">
        <w:rPr>
          <w:lang w:val="fr-FR"/>
        </w:rPr>
        <w:t>eront des personnes haut gradés :</w:t>
      </w:r>
    </w:p>
    <w:p w:rsidR="00993FF0" w:rsidRPr="00993FF0" w:rsidRDefault="00993FF0" w:rsidP="00993FF0">
      <w:pPr>
        <w:pStyle w:val="Paragraphedeliste"/>
        <w:numPr>
          <w:ilvl w:val="0"/>
          <w:numId w:val="18"/>
        </w:numPr>
        <w:rPr>
          <w:lang w:val="fr-FR"/>
        </w:rPr>
      </w:pPr>
      <w:r w:rsidRPr="00993FF0">
        <w:rPr>
          <w:lang w:val="fr-FR"/>
        </w:rPr>
        <w:t>président de l’entreprise</w:t>
      </w:r>
    </w:p>
    <w:p w:rsidR="00993FF0" w:rsidRDefault="00993FF0" w:rsidP="00993FF0">
      <w:pPr>
        <w:pStyle w:val="Paragraphedeliste"/>
        <w:numPr>
          <w:ilvl w:val="0"/>
          <w:numId w:val="18"/>
        </w:numPr>
        <w:rPr>
          <w:lang w:val="fr-FR"/>
        </w:rPr>
      </w:pPr>
      <w:r>
        <w:rPr>
          <w:lang w:val="fr-FR"/>
        </w:rPr>
        <w:t>vice président</w:t>
      </w:r>
    </w:p>
    <w:p w:rsidR="00993FF0" w:rsidRDefault="00993FF0" w:rsidP="00993FF0">
      <w:pPr>
        <w:ind w:firstLine="0"/>
        <w:rPr>
          <w:lang w:val="fr-FR"/>
        </w:rPr>
      </w:pPr>
      <w:r>
        <w:rPr>
          <w:lang w:val="fr-FR"/>
        </w:rPr>
        <w:t>Ainsi que les administrateurs le gérant.</w:t>
      </w:r>
    </w:p>
    <w:p w:rsidR="000042FE" w:rsidRPr="00256DE3" w:rsidRDefault="00993FF0" w:rsidP="00993FF0">
      <w:pPr>
        <w:pStyle w:val="Titre1"/>
      </w:pPr>
      <w:r>
        <w:rPr>
          <w:lang w:val="fr-FR"/>
        </w:rPr>
        <w:br w:type="column"/>
      </w:r>
      <w:bookmarkStart w:id="8" w:name="_Toc285190922"/>
      <w:r w:rsidR="000042FE" w:rsidRPr="00256DE3">
        <w:lastRenderedPageBreak/>
        <w:t>Expression des besoins de sécurité</w:t>
      </w:r>
      <w:bookmarkEnd w:id="8"/>
    </w:p>
    <w:p w:rsidR="000042FE" w:rsidRPr="00256DE3" w:rsidRDefault="000042FE" w:rsidP="0042737A">
      <w:pPr>
        <w:pStyle w:val="Titre2"/>
        <w:numPr>
          <w:ilvl w:val="1"/>
          <w:numId w:val="14"/>
        </w:numPr>
        <w:rPr>
          <w:rFonts w:cs="Times New Roman"/>
        </w:rPr>
      </w:pPr>
      <w:bookmarkStart w:id="9" w:name="_Toc285190923"/>
      <w:r w:rsidRPr="00256DE3">
        <w:rPr>
          <w:rFonts w:cs="Times New Roman"/>
        </w:rPr>
        <w:t>Choix des critères de sécurité</w:t>
      </w:r>
      <w:bookmarkEnd w:id="9"/>
    </w:p>
    <w:p w:rsidR="000042FE" w:rsidRPr="00256DE3" w:rsidRDefault="00993FF0">
      <w:pPr>
        <w:rPr>
          <w:rFonts w:eastAsia="Arial"/>
          <w:lang w:val="fr-FR"/>
        </w:rPr>
      </w:pPr>
      <w:r>
        <w:rPr>
          <w:rFonts w:eastAsia="Arial"/>
          <w:lang w:val="fr-FR"/>
        </w:rPr>
        <w:t>Les besoins de sécurité sont les mêmes que ceux proposés. C’est à dire Confidentialité, Disponibilité, Intégrité et Authenticité.</w:t>
      </w:r>
    </w:p>
    <w:p w:rsidR="000042FE" w:rsidRPr="00256DE3" w:rsidRDefault="000042FE">
      <w:pPr>
        <w:rPr>
          <w:lang w:val="fr-FR"/>
        </w:rPr>
      </w:pPr>
    </w:p>
    <w:p w:rsidR="006A326D" w:rsidRPr="006A326D" w:rsidRDefault="006A326D">
      <w:pPr>
        <w:rPr>
          <w:lang w:val="fr-FR"/>
        </w:rPr>
      </w:pPr>
    </w:p>
    <w:tbl>
      <w:tblPr>
        <w:tblW w:w="0" w:type="auto"/>
        <w:tblInd w:w="55" w:type="dxa"/>
        <w:tblLayout w:type="fixed"/>
        <w:tblCellMar>
          <w:top w:w="55" w:type="dxa"/>
          <w:left w:w="55" w:type="dxa"/>
          <w:bottom w:w="55" w:type="dxa"/>
          <w:right w:w="55" w:type="dxa"/>
        </w:tblCellMar>
        <w:tblLook w:val="0000"/>
      </w:tblPr>
      <w:tblGrid>
        <w:gridCol w:w="2100"/>
        <w:gridCol w:w="7543"/>
      </w:tblGrid>
      <w:tr w:rsidR="00A629CB" w:rsidTr="00F73815">
        <w:tc>
          <w:tcPr>
            <w:tcW w:w="9643" w:type="dxa"/>
            <w:gridSpan w:val="2"/>
            <w:tcBorders>
              <w:top w:val="single" w:sz="1" w:space="0" w:color="000000"/>
              <w:left w:val="single" w:sz="1" w:space="0" w:color="000000"/>
              <w:bottom w:val="single" w:sz="1" w:space="0" w:color="000000"/>
              <w:right w:val="single" w:sz="1" w:space="0" w:color="000000"/>
            </w:tcBorders>
            <w:shd w:val="clear" w:color="auto" w:fill="BFBFBF"/>
          </w:tcPr>
          <w:p w:rsidR="00A629CB" w:rsidRDefault="00A629CB" w:rsidP="00F73815">
            <w:pPr>
              <w:pStyle w:val="Contenudetableau"/>
              <w:shd w:val="clear" w:color="auto" w:fill="C0C0C0"/>
              <w:snapToGrid w:val="0"/>
              <w:rPr>
                <w:b/>
                <w:bCs/>
              </w:rPr>
            </w:pPr>
            <w:r>
              <w:rPr>
                <w:b/>
                <w:bCs/>
              </w:rPr>
              <w:t>Confidentialité</w:t>
            </w:r>
          </w:p>
        </w:tc>
      </w:tr>
      <w:tr w:rsidR="00A629CB" w:rsidRPr="009766E2" w:rsidTr="00F73815">
        <w:tc>
          <w:tcPr>
            <w:tcW w:w="2100" w:type="dxa"/>
            <w:tcBorders>
              <w:left w:val="single" w:sz="1" w:space="0" w:color="000000"/>
              <w:bottom w:val="single" w:sz="1" w:space="0" w:color="000000"/>
            </w:tcBorders>
          </w:tcPr>
          <w:p w:rsidR="00A629CB" w:rsidRDefault="00A629CB" w:rsidP="00F73815">
            <w:pPr>
              <w:pStyle w:val="Contenudetableau"/>
              <w:snapToGrid w:val="0"/>
              <w:rPr>
                <w:color w:val="000000"/>
              </w:rPr>
            </w:pPr>
            <w:r>
              <w:rPr>
                <w:color w:val="000000"/>
              </w:rPr>
              <w:t xml:space="preserve">Description </w:t>
            </w:r>
          </w:p>
        </w:tc>
        <w:tc>
          <w:tcPr>
            <w:tcW w:w="7543" w:type="dxa"/>
            <w:tcBorders>
              <w:left w:val="single" w:sz="1" w:space="0" w:color="000000"/>
              <w:bottom w:val="single" w:sz="1" w:space="0" w:color="000000"/>
              <w:right w:val="single" w:sz="1" w:space="0" w:color="000000"/>
            </w:tcBorders>
          </w:tcPr>
          <w:p w:rsidR="00A629CB" w:rsidRPr="006A326D" w:rsidRDefault="00A629CB" w:rsidP="00F73815">
            <w:pPr>
              <w:pStyle w:val="Contenudetableau"/>
              <w:snapToGrid w:val="0"/>
              <w:rPr>
                <w:sz w:val="22"/>
                <w:szCs w:val="22"/>
                <w:lang w:val="fr-FR"/>
              </w:rPr>
            </w:pPr>
            <w:r w:rsidRPr="006A326D">
              <w:rPr>
                <w:sz w:val="22"/>
                <w:szCs w:val="22"/>
                <w:lang w:val="fr-FR"/>
              </w:rPr>
              <w:t>Propriété des éléments essentiels de n'être accessibles qu'aux utilisateurs autorisés.</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sz w:val="22"/>
                <w:szCs w:val="22"/>
                <w:lang w:val="fr-FR"/>
              </w:rPr>
            </w:pPr>
            <w:r w:rsidRPr="006A326D">
              <w:rPr>
                <w:sz w:val="22"/>
                <w:szCs w:val="22"/>
                <w:lang w:val="fr-FR"/>
              </w:rPr>
              <w:t>Pour une fonction : protection des algorithmes décrivant les règles de gestion et les résultats dont la divulgation à un tiers non autorisé porterait préjudice ; absence de divulgation d'un traitement ou mécanisme à caractère confidentiel.</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sz w:val="22"/>
                <w:szCs w:val="22"/>
                <w:lang w:val="fr-FR"/>
              </w:rPr>
            </w:pPr>
            <w:r w:rsidRPr="006A326D">
              <w:rPr>
                <w:sz w:val="22"/>
                <w:szCs w:val="22"/>
                <w:lang w:val="fr-FR"/>
              </w:rPr>
              <w:t>Pour une information : protection des données dont l'accès ou l'usage par des tiers non autorisés porterait préjudice ; absence de divulgation de données à caractère confidentiel.</w:t>
            </w:r>
          </w:p>
        </w:tc>
      </w:tr>
      <w:tr w:rsidR="00A629CB" w:rsidTr="00F73815">
        <w:tc>
          <w:tcPr>
            <w:tcW w:w="9643" w:type="dxa"/>
            <w:gridSpan w:val="2"/>
            <w:tcBorders>
              <w:left w:val="single" w:sz="1" w:space="0" w:color="000000"/>
              <w:bottom w:val="single" w:sz="1" w:space="0" w:color="000000"/>
              <w:right w:val="single" w:sz="1" w:space="0" w:color="000000"/>
            </w:tcBorders>
            <w:shd w:val="clear" w:color="auto" w:fill="BFBFBF"/>
          </w:tcPr>
          <w:p w:rsidR="00A629CB" w:rsidRDefault="00A629CB" w:rsidP="00F73815">
            <w:pPr>
              <w:pStyle w:val="Contenudetableau"/>
              <w:shd w:val="clear" w:color="auto" w:fill="C0C0C0"/>
              <w:snapToGrid w:val="0"/>
              <w:rPr>
                <w:b/>
                <w:bCs/>
              </w:rPr>
            </w:pPr>
            <w:r>
              <w:rPr>
                <w:b/>
                <w:bCs/>
              </w:rPr>
              <w:t>Disponibilité</w:t>
            </w:r>
          </w:p>
        </w:tc>
      </w:tr>
      <w:tr w:rsidR="00A629CB" w:rsidRPr="009766E2" w:rsidTr="00F73815">
        <w:tc>
          <w:tcPr>
            <w:tcW w:w="2100" w:type="dxa"/>
            <w:tcBorders>
              <w:left w:val="single" w:sz="1" w:space="0" w:color="000000"/>
              <w:bottom w:val="single" w:sz="1" w:space="0" w:color="000000"/>
            </w:tcBorders>
          </w:tcPr>
          <w:p w:rsidR="00A629CB" w:rsidRDefault="00A629CB" w:rsidP="00F73815">
            <w:pPr>
              <w:pStyle w:val="Contenudetableau"/>
              <w:snapToGrid w:val="0"/>
              <w:rPr>
                <w:color w:val="000000"/>
              </w:rPr>
            </w:pPr>
            <w:r>
              <w:rPr>
                <w:color w:val="000000"/>
              </w:rPr>
              <w:t xml:space="preserve">Description </w:t>
            </w:r>
          </w:p>
        </w:tc>
        <w:tc>
          <w:tcPr>
            <w:tcW w:w="7543" w:type="dxa"/>
            <w:tcBorders>
              <w:left w:val="single" w:sz="1" w:space="0" w:color="000000"/>
              <w:bottom w:val="single" w:sz="1" w:space="0" w:color="000000"/>
              <w:right w:val="single" w:sz="1" w:space="0" w:color="000000"/>
            </w:tcBorders>
          </w:tcPr>
          <w:p w:rsidR="00A629CB" w:rsidRPr="006A326D" w:rsidRDefault="00A629CB" w:rsidP="00F73815">
            <w:pPr>
              <w:pStyle w:val="Contenudetableau"/>
              <w:snapToGrid w:val="0"/>
              <w:rPr>
                <w:sz w:val="22"/>
                <w:szCs w:val="22"/>
                <w:lang w:val="fr-FR"/>
              </w:rPr>
            </w:pPr>
            <w:r w:rsidRPr="006A326D">
              <w:rPr>
                <w:sz w:val="22"/>
                <w:szCs w:val="22"/>
                <w:lang w:val="fr-FR"/>
              </w:rPr>
              <w:t>Propriété d'accessibilité au moment voulu des éléments essentiels par les utilisateurs autorisés.</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sz w:val="22"/>
                <w:szCs w:val="22"/>
                <w:lang w:val="fr-FR"/>
              </w:rPr>
            </w:pPr>
            <w:r w:rsidRPr="006A326D">
              <w:rPr>
                <w:sz w:val="22"/>
                <w:szCs w:val="22"/>
                <w:lang w:val="fr-FR"/>
              </w:rPr>
              <w:t>Pour une fonction : garantie de la continuité des services de traitement ; absence de problèmes liés à des temps de réponse au sens large.</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sz w:val="22"/>
                <w:szCs w:val="22"/>
                <w:lang w:val="fr-FR"/>
              </w:rPr>
            </w:pPr>
            <w:r w:rsidRPr="006A326D">
              <w:rPr>
                <w:sz w:val="22"/>
                <w:szCs w:val="22"/>
                <w:lang w:val="fr-FR"/>
              </w:rPr>
              <w:t>Pour une information : garantie de la disponibilité prévue pour l'accès aux données (délais et horaires) ; il n'y a pas de perte totale de l'information ; tant qu'il existe une version archivée de l'information, l'information est considérée comme disponible ; pour étudier la disponibilité d'une information, on suppose l'existence d'une version archivée, et on évalue la disponibilité qui correspond à la fonction d'archivage de cette information.</w:t>
            </w:r>
          </w:p>
        </w:tc>
      </w:tr>
      <w:tr w:rsidR="00A629CB" w:rsidTr="00F73815">
        <w:tc>
          <w:tcPr>
            <w:tcW w:w="9643" w:type="dxa"/>
            <w:gridSpan w:val="2"/>
            <w:tcBorders>
              <w:left w:val="single" w:sz="1" w:space="0" w:color="000000"/>
              <w:bottom w:val="single" w:sz="1" w:space="0" w:color="000000"/>
              <w:right w:val="single" w:sz="1" w:space="0" w:color="000000"/>
            </w:tcBorders>
            <w:shd w:val="clear" w:color="auto" w:fill="BFBFBF"/>
          </w:tcPr>
          <w:p w:rsidR="00A629CB" w:rsidRDefault="00A629CB" w:rsidP="00F73815">
            <w:pPr>
              <w:pStyle w:val="Contenudetableau"/>
              <w:shd w:val="clear" w:color="auto" w:fill="C0C0C0"/>
              <w:snapToGrid w:val="0"/>
              <w:rPr>
                <w:b/>
                <w:bCs/>
              </w:rPr>
            </w:pPr>
            <w:r>
              <w:rPr>
                <w:b/>
                <w:bCs/>
              </w:rPr>
              <w:t>Intégrité</w:t>
            </w:r>
          </w:p>
        </w:tc>
      </w:tr>
      <w:tr w:rsidR="00A629CB" w:rsidRPr="009766E2" w:rsidTr="00F73815">
        <w:tc>
          <w:tcPr>
            <w:tcW w:w="2100" w:type="dxa"/>
            <w:tcBorders>
              <w:left w:val="single" w:sz="1" w:space="0" w:color="000000"/>
              <w:bottom w:val="single" w:sz="4" w:space="0" w:color="auto"/>
            </w:tcBorders>
          </w:tcPr>
          <w:p w:rsidR="00A629CB" w:rsidRDefault="00A629CB" w:rsidP="00F73815">
            <w:pPr>
              <w:pStyle w:val="Contenudetableau"/>
              <w:snapToGrid w:val="0"/>
              <w:rPr>
                <w:color w:val="000000"/>
              </w:rPr>
            </w:pPr>
            <w:r>
              <w:rPr>
                <w:color w:val="000000"/>
              </w:rPr>
              <w:t xml:space="preserve">Description </w:t>
            </w:r>
          </w:p>
        </w:tc>
        <w:tc>
          <w:tcPr>
            <w:tcW w:w="7543" w:type="dxa"/>
            <w:tcBorders>
              <w:left w:val="single" w:sz="1" w:space="0" w:color="000000"/>
              <w:bottom w:val="single" w:sz="4" w:space="0" w:color="auto"/>
              <w:right w:val="single" w:sz="1" w:space="0" w:color="000000"/>
            </w:tcBorders>
          </w:tcPr>
          <w:p w:rsidR="00A629CB" w:rsidRPr="006A326D" w:rsidRDefault="00A629CB" w:rsidP="00F73815">
            <w:pPr>
              <w:pStyle w:val="Contenudetableau"/>
              <w:snapToGrid w:val="0"/>
              <w:rPr>
                <w:sz w:val="22"/>
                <w:szCs w:val="22"/>
                <w:lang w:val="fr-FR"/>
              </w:rPr>
            </w:pPr>
            <w:r w:rsidRPr="006A326D">
              <w:rPr>
                <w:sz w:val="22"/>
                <w:szCs w:val="22"/>
                <w:lang w:val="fr-FR"/>
              </w:rPr>
              <w:t>Propriété d'exactitude et de complétude des éléments essentiels.</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sz w:val="22"/>
                <w:szCs w:val="22"/>
                <w:lang w:val="fr-FR"/>
              </w:rPr>
            </w:pPr>
            <w:r w:rsidRPr="006A326D">
              <w:rPr>
                <w:sz w:val="22"/>
                <w:szCs w:val="22"/>
                <w:lang w:val="fr-FR"/>
              </w:rPr>
              <w:t>Pour une fonction : assurance de conformité de l'algorithme ou de la mise en œuvre des traitements automatisés ou non par rapport aux spécifications ; absence de résultats incorrects ou incomplets de la fonction.</w:t>
            </w:r>
          </w:p>
          <w:p w:rsidR="00A629CB" w:rsidRPr="006A326D" w:rsidRDefault="00A629CB" w:rsidP="00F73815">
            <w:pPr>
              <w:pStyle w:val="Contenudetableau"/>
              <w:rPr>
                <w:sz w:val="22"/>
                <w:szCs w:val="22"/>
                <w:lang w:val="fr-FR"/>
              </w:rPr>
            </w:pPr>
          </w:p>
          <w:p w:rsidR="00A629CB" w:rsidRPr="006A326D" w:rsidRDefault="00A629CB" w:rsidP="00F73815">
            <w:pPr>
              <w:pStyle w:val="Contenudetableau"/>
              <w:rPr>
                <w:rFonts w:eastAsia="Arial" w:cs="Arial"/>
                <w:color w:val="000000"/>
                <w:sz w:val="22"/>
                <w:szCs w:val="22"/>
                <w:lang w:val="fr-FR"/>
              </w:rPr>
            </w:pPr>
            <w:r w:rsidRPr="006A326D">
              <w:rPr>
                <w:sz w:val="22"/>
                <w:szCs w:val="22"/>
                <w:lang w:val="fr-FR"/>
              </w:rPr>
              <w:t xml:space="preserve">Pour une information : garantie d'exactitude et d'exhaustivité des données vis-à vis d'erreurs de manipulation ou d'usages non autorisés ; non-altération de </w:t>
            </w:r>
            <w:r w:rsidRPr="006A326D">
              <w:rPr>
                <w:rFonts w:eastAsia="Arial" w:cs="Arial"/>
                <w:color w:val="000000"/>
                <w:sz w:val="22"/>
                <w:szCs w:val="22"/>
                <w:lang w:val="fr-FR"/>
              </w:rPr>
              <w:t>l'information.</w:t>
            </w:r>
          </w:p>
        </w:tc>
      </w:tr>
      <w:tr w:rsidR="00A629CB" w:rsidRPr="006A326D" w:rsidTr="00F73815">
        <w:tc>
          <w:tcPr>
            <w:tcW w:w="2100" w:type="dxa"/>
            <w:tcBorders>
              <w:top w:val="single" w:sz="4" w:space="0" w:color="auto"/>
              <w:left w:val="single" w:sz="4" w:space="0" w:color="auto"/>
              <w:bottom w:val="single" w:sz="4" w:space="0" w:color="auto"/>
              <w:right w:val="single" w:sz="2" w:space="0" w:color="000000"/>
            </w:tcBorders>
            <w:shd w:val="clear" w:color="auto" w:fill="BFBFBF"/>
          </w:tcPr>
          <w:p w:rsidR="00A629CB" w:rsidRPr="0083626D" w:rsidRDefault="00A629CB" w:rsidP="00F73815">
            <w:pPr>
              <w:pStyle w:val="Contenudetableau"/>
              <w:snapToGrid w:val="0"/>
              <w:rPr>
                <w:b/>
                <w:color w:val="000000"/>
              </w:rPr>
            </w:pPr>
            <w:r w:rsidRPr="0083626D">
              <w:rPr>
                <w:b/>
                <w:color w:val="000000"/>
              </w:rPr>
              <w:t>Authenticité</w:t>
            </w:r>
          </w:p>
        </w:tc>
        <w:tc>
          <w:tcPr>
            <w:tcW w:w="7543" w:type="dxa"/>
            <w:tcBorders>
              <w:top w:val="single" w:sz="4" w:space="0" w:color="auto"/>
              <w:left w:val="single" w:sz="2" w:space="0" w:color="000000"/>
              <w:bottom w:val="single" w:sz="4" w:space="0" w:color="auto"/>
              <w:right w:val="single" w:sz="4" w:space="0" w:color="auto"/>
            </w:tcBorders>
            <w:shd w:val="clear" w:color="auto" w:fill="BFBFBF"/>
          </w:tcPr>
          <w:p w:rsidR="00A629CB" w:rsidRPr="006A326D" w:rsidRDefault="00A629CB" w:rsidP="00F73815">
            <w:pPr>
              <w:pStyle w:val="Contenudetableau"/>
              <w:snapToGrid w:val="0"/>
              <w:rPr>
                <w:sz w:val="22"/>
                <w:szCs w:val="22"/>
                <w:lang w:val="fr-FR"/>
              </w:rPr>
            </w:pPr>
          </w:p>
        </w:tc>
      </w:tr>
      <w:tr w:rsidR="00A629CB" w:rsidRPr="009766E2" w:rsidTr="00F73815">
        <w:tc>
          <w:tcPr>
            <w:tcW w:w="2100" w:type="dxa"/>
            <w:tcBorders>
              <w:top w:val="single" w:sz="4" w:space="0" w:color="auto"/>
              <w:left w:val="single" w:sz="4" w:space="0" w:color="auto"/>
              <w:bottom w:val="single" w:sz="4" w:space="0" w:color="auto"/>
              <w:right w:val="single" w:sz="2" w:space="0" w:color="000000"/>
            </w:tcBorders>
          </w:tcPr>
          <w:p w:rsidR="00A629CB" w:rsidRDefault="00A629CB" w:rsidP="00F73815">
            <w:pPr>
              <w:pStyle w:val="Contenudetableau"/>
              <w:snapToGrid w:val="0"/>
              <w:rPr>
                <w:color w:val="000000"/>
              </w:rPr>
            </w:pPr>
            <w:r>
              <w:rPr>
                <w:color w:val="000000"/>
              </w:rPr>
              <w:t>Description</w:t>
            </w:r>
          </w:p>
        </w:tc>
        <w:tc>
          <w:tcPr>
            <w:tcW w:w="7543" w:type="dxa"/>
            <w:tcBorders>
              <w:top w:val="single" w:sz="4" w:space="0" w:color="auto"/>
              <w:left w:val="single" w:sz="2" w:space="0" w:color="000000"/>
              <w:bottom w:val="single" w:sz="4" w:space="0" w:color="auto"/>
              <w:right w:val="single" w:sz="4" w:space="0" w:color="auto"/>
            </w:tcBorders>
          </w:tcPr>
          <w:p w:rsidR="00A629CB" w:rsidRPr="006A326D" w:rsidRDefault="00A629CB" w:rsidP="00F73815">
            <w:pPr>
              <w:pStyle w:val="Contenudetableau"/>
              <w:snapToGrid w:val="0"/>
              <w:rPr>
                <w:sz w:val="22"/>
                <w:szCs w:val="22"/>
                <w:lang w:val="fr-FR"/>
              </w:rPr>
            </w:pPr>
            <w:r w:rsidRPr="006A326D">
              <w:rPr>
                <w:sz w:val="22"/>
                <w:szCs w:val="22"/>
                <w:lang w:val="fr-FR"/>
              </w:rPr>
              <w:t xml:space="preserve">Propriété </w:t>
            </w:r>
            <w:r>
              <w:rPr>
                <w:sz w:val="22"/>
                <w:szCs w:val="22"/>
                <w:lang w:val="fr-FR"/>
              </w:rPr>
              <w:t>assurant une authenticité des destinataires et des origines.</w:t>
            </w:r>
          </w:p>
          <w:p w:rsidR="00A629CB" w:rsidRPr="006A326D" w:rsidRDefault="00A629CB" w:rsidP="00F73815">
            <w:pPr>
              <w:pStyle w:val="Contenudetableau"/>
              <w:rPr>
                <w:sz w:val="22"/>
                <w:szCs w:val="22"/>
                <w:lang w:val="fr-FR"/>
              </w:rPr>
            </w:pPr>
          </w:p>
          <w:p w:rsidR="00A629CB" w:rsidRDefault="00A629CB" w:rsidP="00F73815">
            <w:pPr>
              <w:pStyle w:val="Contenudetableau"/>
              <w:rPr>
                <w:sz w:val="22"/>
                <w:szCs w:val="22"/>
                <w:lang w:val="fr-FR"/>
              </w:rPr>
            </w:pPr>
            <w:r w:rsidRPr="006A326D">
              <w:rPr>
                <w:sz w:val="22"/>
                <w:szCs w:val="22"/>
                <w:lang w:val="fr-FR"/>
              </w:rPr>
              <w:t>Pour une fonction</w:t>
            </w:r>
            <w:r>
              <w:rPr>
                <w:sz w:val="22"/>
                <w:szCs w:val="22"/>
                <w:lang w:val="fr-FR"/>
              </w:rPr>
              <w:t> : La fonction a bien été mise en place par la bonne personne.</w:t>
            </w:r>
          </w:p>
          <w:p w:rsidR="00A629CB" w:rsidRPr="006A326D" w:rsidRDefault="00A629CB" w:rsidP="00F73815">
            <w:pPr>
              <w:pStyle w:val="Contenudetableau"/>
              <w:rPr>
                <w:sz w:val="22"/>
                <w:szCs w:val="22"/>
                <w:lang w:val="fr-FR"/>
              </w:rPr>
            </w:pPr>
          </w:p>
          <w:p w:rsidR="00A629CB" w:rsidRPr="006A326D" w:rsidRDefault="00A629CB" w:rsidP="00F73815">
            <w:pPr>
              <w:pStyle w:val="Contenudetableau"/>
              <w:snapToGrid w:val="0"/>
              <w:rPr>
                <w:sz w:val="22"/>
                <w:szCs w:val="22"/>
                <w:lang w:val="fr-FR"/>
              </w:rPr>
            </w:pPr>
            <w:r w:rsidRPr="006A326D">
              <w:rPr>
                <w:sz w:val="22"/>
                <w:szCs w:val="22"/>
                <w:lang w:val="fr-FR"/>
              </w:rPr>
              <w:t xml:space="preserve">Pour une information : </w:t>
            </w:r>
            <w:r>
              <w:rPr>
                <w:sz w:val="22"/>
                <w:szCs w:val="22"/>
                <w:lang w:val="fr-FR"/>
              </w:rPr>
              <w:t>l’information provient bien de la source attendue ou est bien envoyée au bon destinataire.</w:t>
            </w:r>
          </w:p>
        </w:tc>
      </w:tr>
    </w:tbl>
    <w:p w:rsidR="000042FE" w:rsidRPr="006A326D" w:rsidRDefault="000042FE">
      <w:pPr>
        <w:pStyle w:val="Titrenv2"/>
        <w:rPr>
          <w:szCs w:val="32"/>
          <w:lang w:val="fr-FR"/>
        </w:rPr>
      </w:pPr>
    </w:p>
    <w:p w:rsidR="000042FE" w:rsidRPr="009766E2" w:rsidRDefault="000042FE" w:rsidP="00A629CB">
      <w:pPr>
        <w:pStyle w:val="Titre2"/>
        <w:numPr>
          <w:ilvl w:val="0"/>
          <w:numId w:val="0"/>
        </w:numPr>
        <w:rPr>
          <w:lang w:val="fr-FR"/>
        </w:rPr>
      </w:pPr>
      <w:bookmarkStart w:id="10" w:name="_Toc285190924"/>
      <w:r w:rsidRPr="009766E2">
        <w:rPr>
          <w:lang w:val="fr-FR"/>
        </w:rPr>
        <w:t>Détermination de l'échelle des besoins</w:t>
      </w:r>
      <w:bookmarkEnd w:id="10"/>
    </w:p>
    <w:p w:rsidR="000042FE" w:rsidRPr="006A326D" w:rsidRDefault="000042FE">
      <w:pPr>
        <w:rPr>
          <w:rFonts w:eastAsia="Arial" w:cs="Arial"/>
          <w:color w:val="000000"/>
          <w:lang w:val="fr-FR"/>
        </w:rPr>
      </w:pPr>
      <w:r w:rsidRPr="006A326D">
        <w:rPr>
          <w:rFonts w:eastAsia="Arial" w:cs="Arial"/>
          <w:color w:val="000000"/>
          <w:lang w:val="fr-FR"/>
        </w:rPr>
        <w:t>On décline ici les critères de sécurité précédemment choisis sur plusieurs niveaux :</w:t>
      </w:r>
    </w:p>
    <w:p w:rsidR="000042FE" w:rsidRPr="006A326D" w:rsidRDefault="000042FE" w:rsidP="00A629CB">
      <w:pPr>
        <w:pStyle w:val="Titrenv2"/>
        <w:ind w:firstLine="0"/>
        <w:rPr>
          <w:szCs w:val="32"/>
          <w:lang w:val="fr-FR"/>
        </w:rPr>
      </w:pPr>
    </w:p>
    <w:tbl>
      <w:tblPr>
        <w:tblW w:w="9513" w:type="dxa"/>
        <w:tblInd w:w="55" w:type="dxa"/>
        <w:tblCellMar>
          <w:left w:w="70" w:type="dxa"/>
          <w:right w:w="70" w:type="dxa"/>
        </w:tblCellMar>
        <w:tblLook w:val="04A0"/>
      </w:tblPr>
      <w:tblGrid>
        <w:gridCol w:w="287"/>
        <w:gridCol w:w="2250"/>
        <w:gridCol w:w="1731"/>
        <w:gridCol w:w="2268"/>
        <w:gridCol w:w="2977"/>
      </w:tblGrid>
      <w:tr w:rsidR="00A629CB" w:rsidRPr="007F0243" w:rsidTr="00F73815">
        <w:trPr>
          <w:trHeight w:val="630"/>
        </w:trPr>
        <w:tc>
          <w:tcPr>
            <w:tcW w:w="2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val="fr-FR" w:eastAsia="zh-TW"/>
              </w:rPr>
              <w:t> </w:t>
            </w:r>
          </w:p>
        </w:tc>
        <w:tc>
          <w:tcPr>
            <w:tcW w:w="2250" w:type="dxa"/>
            <w:tcBorders>
              <w:top w:val="single" w:sz="4" w:space="0" w:color="auto"/>
              <w:left w:val="nil"/>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proofErr w:type="spellStart"/>
            <w:r w:rsidRPr="007F0243">
              <w:rPr>
                <w:rFonts w:eastAsia="Times New Roman"/>
                <w:b/>
                <w:bCs/>
                <w:noProof w:val="0"/>
                <w:color w:val="000000"/>
                <w:kern w:val="0"/>
                <w:lang w:eastAsia="zh-TW"/>
              </w:rPr>
              <w:t>Confidentialité</w:t>
            </w:r>
            <w:proofErr w:type="spellEnd"/>
          </w:p>
        </w:tc>
        <w:tc>
          <w:tcPr>
            <w:tcW w:w="1731" w:type="dxa"/>
            <w:tcBorders>
              <w:top w:val="single" w:sz="4" w:space="0" w:color="auto"/>
              <w:left w:val="nil"/>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proofErr w:type="spellStart"/>
            <w:r w:rsidRPr="007F0243">
              <w:rPr>
                <w:rFonts w:eastAsia="Times New Roman"/>
                <w:b/>
                <w:bCs/>
                <w:noProof w:val="0"/>
                <w:color w:val="000000"/>
                <w:kern w:val="0"/>
                <w:lang w:eastAsia="zh-TW"/>
              </w:rPr>
              <w:t>Disponibilité</w:t>
            </w:r>
            <w:proofErr w:type="spellEnd"/>
          </w:p>
        </w:tc>
        <w:tc>
          <w:tcPr>
            <w:tcW w:w="2268" w:type="dxa"/>
            <w:tcBorders>
              <w:top w:val="single" w:sz="4" w:space="0" w:color="auto"/>
              <w:left w:val="nil"/>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proofErr w:type="spellStart"/>
            <w:r w:rsidRPr="007F0243">
              <w:rPr>
                <w:rFonts w:eastAsia="Times New Roman"/>
                <w:b/>
                <w:bCs/>
                <w:noProof w:val="0"/>
                <w:color w:val="000000"/>
                <w:kern w:val="0"/>
                <w:lang w:eastAsia="zh-TW"/>
              </w:rPr>
              <w:t>Intégrité</w:t>
            </w:r>
            <w:proofErr w:type="spellEnd"/>
          </w:p>
        </w:tc>
        <w:tc>
          <w:tcPr>
            <w:tcW w:w="2977" w:type="dxa"/>
            <w:tcBorders>
              <w:top w:val="single" w:sz="4" w:space="0" w:color="auto"/>
              <w:left w:val="nil"/>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val="fr-FR" w:eastAsia="zh-TW"/>
              </w:rPr>
              <w:t>Authenticité</w:t>
            </w:r>
          </w:p>
        </w:tc>
      </w:tr>
      <w:tr w:rsidR="00A629CB" w:rsidRPr="007F0243" w:rsidTr="00F73815">
        <w:trPr>
          <w:trHeight w:hRule="exact" w:val="523"/>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0</w:t>
            </w:r>
          </w:p>
        </w:tc>
        <w:tc>
          <w:tcPr>
            <w:tcW w:w="2250"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Public</w:t>
            </w:r>
          </w:p>
        </w:tc>
        <w:tc>
          <w:tcPr>
            <w:tcW w:w="1731"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 xml:space="preserve">Court </w:t>
            </w:r>
            <w:proofErr w:type="spellStart"/>
            <w:r w:rsidRPr="007F0243">
              <w:rPr>
                <w:rFonts w:eastAsia="Arial" w:cs="Arial"/>
                <w:i/>
                <w:iCs/>
                <w:noProof w:val="0"/>
                <w:color w:val="000000"/>
                <w:kern w:val="0"/>
                <w:sz w:val="20"/>
                <w:szCs w:val="20"/>
                <w:lang w:eastAsia="zh-TW"/>
              </w:rPr>
              <w:t>terme</w:t>
            </w:r>
            <w:proofErr w:type="spellEnd"/>
          </w:p>
        </w:tc>
        <w:tc>
          <w:tcPr>
            <w:tcW w:w="2268"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proofErr w:type="spellStart"/>
            <w:r w:rsidRPr="007F0243">
              <w:rPr>
                <w:rFonts w:eastAsia="Arial" w:cs="Arial"/>
                <w:i/>
                <w:iCs/>
                <w:noProof w:val="0"/>
                <w:color w:val="000000"/>
                <w:kern w:val="0"/>
                <w:sz w:val="20"/>
                <w:szCs w:val="20"/>
                <w:lang w:eastAsia="zh-TW"/>
              </w:rPr>
              <w:t>Aucun</w:t>
            </w:r>
            <w:proofErr w:type="spellEnd"/>
            <w:r w:rsidRPr="007F0243">
              <w:rPr>
                <w:rFonts w:eastAsia="Arial" w:cs="Arial"/>
                <w:i/>
                <w:iCs/>
                <w:noProof w:val="0"/>
                <w:color w:val="000000"/>
                <w:kern w:val="0"/>
                <w:sz w:val="20"/>
                <w:szCs w:val="20"/>
                <w:lang w:eastAsia="zh-TW"/>
              </w:rPr>
              <w:t xml:space="preserve"> </w:t>
            </w:r>
            <w:proofErr w:type="spellStart"/>
            <w:r w:rsidRPr="007F0243">
              <w:rPr>
                <w:rFonts w:eastAsia="Arial" w:cs="Arial"/>
                <w:i/>
                <w:iCs/>
                <w:noProof w:val="0"/>
                <w:color w:val="000000"/>
                <w:kern w:val="0"/>
                <w:sz w:val="20"/>
                <w:szCs w:val="20"/>
                <w:lang w:eastAsia="zh-TW"/>
              </w:rPr>
              <w:t>besoin</w:t>
            </w:r>
            <w:proofErr w:type="spellEnd"/>
            <w:r w:rsidRPr="007F0243">
              <w:rPr>
                <w:rFonts w:eastAsia="Arial" w:cs="Arial"/>
                <w:i/>
                <w:iCs/>
                <w:noProof w:val="0"/>
                <w:color w:val="000000"/>
                <w:kern w:val="0"/>
                <w:sz w:val="20"/>
                <w:szCs w:val="20"/>
                <w:lang w:eastAsia="zh-TW"/>
              </w:rPr>
              <w:t xml:space="preserve"> </w:t>
            </w:r>
            <w:proofErr w:type="spellStart"/>
            <w:r w:rsidRPr="007F0243">
              <w:rPr>
                <w:rFonts w:eastAsia="Arial" w:cs="Arial"/>
                <w:i/>
                <w:iCs/>
                <w:noProof w:val="0"/>
                <w:color w:val="000000"/>
                <w:kern w:val="0"/>
                <w:sz w:val="20"/>
                <w:szCs w:val="20"/>
                <w:lang w:eastAsia="zh-TW"/>
              </w:rPr>
              <w:t>d'intégrité</w:t>
            </w:r>
            <w:proofErr w:type="spellEnd"/>
          </w:p>
        </w:tc>
        <w:tc>
          <w:tcPr>
            <w:tcW w:w="2977"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Falsifié</w:t>
            </w:r>
          </w:p>
        </w:tc>
      </w:tr>
      <w:tr w:rsidR="00A629CB" w:rsidRPr="009766E2" w:rsidTr="00F73815">
        <w:trPr>
          <w:trHeight w:val="868"/>
        </w:trPr>
        <w:tc>
          <w:tcPr>
            <w:tcW w:w="287" w:type="dxa"/>
            <w:vMerge/>
            <w:tcBorders>
              <w:top w:val="nil"/>
              <w:left w:val="single" w:sz="4" w:space="0" w:color="auto"/>
              <w:bottom w:val="single" w:sz="4" w:space="0" w:color="auto"/>
              <w:right w:val="single" w:sz="4" w:space="0" w:color="auto"/>
            </w:tcBorders>
            <w:vAlign w:val="center"/>
            <w:hideMark/>
          </w:tcPr>
          <w:p w:rsidR="00A629CB" w:rsidRPr="007F0243" w:rsidRDefault="00A629CB" w:rsidP="00F73815">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accessible à tous sans aucune restriction.</w:t>
            </w:r>
          </w:p>
        </w:tc>
        <w:tc>
          <w:tcPr>
            <w:tcW w:w="1731"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disponible dans la journée.</w:t>
            </w:r>
          </w:p>
        </w:tc>
        <w:tc>
          <w:tcPr>
            <w:tcW w:w="2268"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Il n'y a aucun besoin de garantir l'intégrité de l'élément essentiel.</w:t>
            </w:r>
          </w:p>
        </w:tc>
        <w:tc>
          <w:tcPr>
            <w:tcW w:w="2977" w:type="dxa"/>
            <w:tcBorders>
              <w:top w:val="nil"/>
              <w:left w:val="nil"/>
              <w:bottom w:val="single" w:sz="4" w:space="0" w:color="auto"/>
              <w:right w:val="single" w:sz="4" w:space="0" w:color="auto"/>
            </w:tcBorders>
            <w:shd w:val="clear" w:color="auto" w:fill="auto"/>
            <w:noWrap/>
            <w:vAlign w:val="center"/>
            <w:hideMark/>
          </w:tcPr>
          <w:p w:rsidR="00A629CB" w:rsidRPr="007F0243" w:rsidRDefault="00A629CB" w:rsidP="00F73815">
            <w:pPr>
              <w:widowControl/>
              <w:suppressAutoHyphens w:val="0"/>
              <w:ind w:firstLine="0"/>
              <w:jc w:val="center"/>
              <w:rPr>
                <w:rFonts w:ascii="Calibri" w:eastAsia="Times New Roman" w:hAnsi="Calibri" w:cs="Calibri"/>
                <w:noProof w:val="0"/>
                <w:color w:val="000000"/>
                <w:kern w:val="0"/>
                <w:sz w:val="22"/>
                <w:szCs w:val="22"/>
                <w:lang w:val="fr-FR" w:eastAsia="zh-TW"/>
              </w:rPr>
            </w:pPr>
            <w:r>
              <w:rPr>
                <w:rFonts w:ascii="Calibri" w:eastAsia="Times New Roman" w:hAnsi="Calibri" w:cs="Calibri"/>
                <w:noProof w:val="0"/>
                <w:color w:val="000000"/>
                <w:kern w:val="0"/>
                <w:sz w:val="22"/>
                <w:szCs w:val="22"/>
                <w:lang w:val="fr-FR" w:eastAsia="zh-TW"/>
              </w:rPr>
              <w:t>La source ou la destination ne sont pas les bonnes</w:t>
            </w:r>
          </w:p>
        </w:tc>
      </w:tr>
      <w:tr w:rsidR="00A629CB" w:rsidRPr="007F0243" w:rsidTr="00F73815">
        <w:trPr>
          <w:trHeight w:hRule="exact" w:val="68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1</w:t>
            </w:r>
          </w:p>
        </w:tc>
        <w:tc>
          <w:tcPr>
            <w:tcW w:w="2250"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proofErr w:type="spellStart"/>
            <w:r w:rsidRPr="007F0243">
              <w:rPr>
                <w:rFonts w:eastAsia="Arial" w:cs="Arial"/>
                <w:i/>
                <w:iCs/>
                <w:noProof w:val="0"/>
                <w:color w:val="000000"/>
                <w:kern w:val="0"/>
                <w:sz w:val="20"/>
                <w:szCs w:val="20"/>
                <w:lang w:eastAsia="zh-TW"/>
              </w:rPr>
              <w:t>Supposé</w:t>
            </w:r>
            <w:proofErr w:type="spellEnd"/>
            <w:r w:rsidRPr="007F0243">
              <w:rPr>
                <w:rFonts w:eastAsia="Arial" w:cs="Arial"/>
                <w:i/>
                <w:iCs/>
                <w:noProof w:val="0"/>
                <w:color w:val="000000"/>
                <w:kern w:val="0"/>
                <w:sz w:val="20"/>
                <w:szCs w:val="20"/>
                <w:lang w:eastAsia="zh-TW"/>
              </w:rPr>
              <w:t xml:space="preserve"> </w:t>
            </w:r>
            <w:proofErr w:type="spellStart"/>
            <w:r w:rsidRPr="007F0243">
              <w:rPr>
                <w:rFonts w:eastAsia="Arial" w:cs="Arial"/>
                <w:i/>
                <w:iCs/>
                <w:noProof w:val="0"/>
                <w:color w:val="000000"/>
                <w:kern w:val="0"/>
                <w:sz w:val="20"/>
                <w:szCs w:val="20"/>
                <w:lang w:eastAsia="zh-TW"/>
              </w:rPr>
              <w:t>Restreint</w:t>
            </w:r>
            <w:proofErr w:type="spellEnd"/>
            <w:r w:rsidRPr="007F0243">
              <w:rPr>
                <w:rFonts w:eastAsia="Arial" w:cs="Arial"/>
                <w:i/>
                <w:iCs/>
                <w:noProof w:val="0"/>
                <w:color w:val="000000"/>
                <w:kern w:val="0"/>
                <w:sz w:val="20"/>
                <w:szCs w:val="20"/>
                <w:lang w:eastAsia="zh-TW"/>
              </w:rPr>
              <w:t xml:space="preserve"> à </w:t>
            </w:r>
            <w:proofErr w:type="spellStart"/>
            <w:r w:rsidRPr="007F0243">
              <w:rPr>
                <w:rFonts w:eastAsia="Arial" w:cs="Arial"/>
                <w:i/>
                <w:iCs/>
                <w:noProof w:val="0"/>
                <w:color w:val="000000"/>
                <w:kern w:val="0"/>
                <w:sz w:val="20"/>
                <w:szCs w:val="20"/>
                <w:lang w:eastAsia="zh-TW"/>
              </w:rPr>
              <w:t>l'utilisateur</w:t>
            </w:r>
            <w:proofErr w:type="spellEnd"/>
          </w:p>
        </w:tc>
        <w:tc>
          <w:tcPr>
            <w:tcW w:w="1731"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Très court terme (temps réel)</w:t>
            </w:r>
          </w:p>
        </w:tc>
        <w:tc>
          <w:tcPr>
            <w:tcW w:w="2268"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proofErr w:type="spellStart"/>
            <w:r w:rsidRPr="007F0243">
              <w:rPr>
                <w:rFonts w:eastAsia="Arial" w:cs="Arial"/>
                <w:i/>
                <w:iCs/>
                <w:noProof w:val="0"/>
                <w:color w:val="000000"/>
                <w:kern w:val="0"/>
                <w:sz w:val="20"/>
                <w:szCs w:val="20"/>
                <w:lang w:eastAsia="zh-TW"/>
              </w:rPr>
              <w:t>Parfaitement</w:t>
            </w:r>
            <w:proofErr w:type="spellEnd"/>
            <w:r w:rsidRPr="007F0243">
              <w:rPr>
                <w:rFonts w:eastAsia="Arial" w:cs="Arial"/>
                <w:i/>
                <w:iCs/>
                <w:noProof w:val="0"/>
                <w:color w:val="000000"/>
                <w:kern w:val="0"/>
                <w:sz w:val="20"/>
                <w:szCs w:val="20"/>
                <w:lang w:eastAsia="zh-TW"/>
              </w:rPr>
              <w:t xml:space="preserve"> </w:t>
            </w:r>
            <w:proofErr w:type="spellStart"/>
            <w:r w:rsidRPr="007F0243">
              <w:rPr>
                <w:rFonts w:eastAsia="Arial" w:cs="Arial"/>
                <w:i/>
                <w:iCs/>
                <w:noProof w:val="0"/>
                <w:color w:val="000000"/>
                <w:kern w:val="0"/>
                <w:sz w:val="20"/>
                <w:szCs w:val="20"/>
                <w:lang w:eastAsia="zh-TW"/>
              </w:rPr>
              <w:t>intègre</w:t>
            </w:r>
            <w:proofErr w:type="spellEnd"/>
          </w:p>
        </w:tc>
        <w:tc>
          <w:tcPr>
            <w:tcW w:w="2977" w:type="dxa"/>
            <w:tcBorders>
              <w:top w:val="nil"/>
              <w:left w:val="nil"/>
              <w:bottom w:val="single" w:sz="4" w:space="0" w:color="auto"/>
              <w:right w:val="single" w:sz="4" w:space="0" w:color="auto"/>
            </w:tcBorders>
            <w:shd w:val="clear" w:color="000000" w:fill="E6E6E6"/>
            <w:vAlign w:val="center"/>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Authentique</w:t>
            </w:r>
          </w:p>
        </w:tc>
      </w:tr>
      <w:tr w:rsidR="00A629CB" w:rsidRPr="009766E2" w:rsidTr="00F73815">
        <w:trPr>
          <w:trHeight w:val="1346"/>
        </w:trPr>
        <w:tc>
          <w:tcPr>
            <w:tcW w:w="287" w:type="dxa"/>
            <w:vMerge/>
            <w:tcBorders>
              <w:top w:val="nil"/>
              <w:left w:val="single" w:sz="4" w:space="0" w:color="auto"/>
              <w:bottom w:val="single" w:sz="4" w:space="0" w:color="auto"/>
              <w:right w:val="single" w:sz="4" w:space="0" w:color="auto"/>
            </w:tcBorders>
            <w:vAlign w:val="center"/>
            <w:hideMark/>
          </w:tcPr>
          <w:p w:rsidR="00A629CB" w:rsidRPr="007F0243" w:rsidRDefault="00A629CB" w:rsidP="00F73815">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supposée accessible seulement par la l'utilisateur du système mais cet élément peut être facilement récupérable.</w:t>
            </w:r>
          </w:p>
        </w:tc>
        <w:tc>
          <w:tcPr>
            <w:tcW w:w="1731" w:type="dxa"/>
            <w:tcBorders>
              <w:top w:val="nil"/>
              <w:left w:val="nil"/>
              <w:bottom w:val="single" w:sz="4" w:space="0" w:color="auto"/>
              <w:right w:val="single" w:sz="4" w:space="0" w:color="auto"/>
            </w:tcBorders>
            <w:shd w:val="clear" w:color="auto" w:fill="auto"/>
            <w:vAlign w:val="center"/>
            <w:hideMark/>
          </w:tcPr>
          <w:p w:rsidR="00A629CB" w:rsidRPr="007F0243" w:rsidRDefault="00A629CB" w:rsidP="00F73815">
            <w:pPr>
              <w:widowControl/>
              <w:suppressAutoHyphens w:val="0"/>
              <w:ind w:firstLine="0"/>
              <w:jc w:val="left"/>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disponible en temps réel.</w:t>
            </w:r>
          </w:p>
        </w:tc>
        <w:tc>
          <w:tcPr>
            <w:tcW w:w="2268" w:type="dxa"/>
            <w:tcBorders>
              <w:top w:val="nil"/>
              <w:left w:val="nil"/>
              <w:bottom w:val="single" w:sz="4" w:space="0" w:color="auto"/>
              <w:right w:val="single" w:sz="4" w:space="0" w:color="auto"/>
            </w:tcBorders>
            <w:shd w:val="clear" w:color="auto" w:fill="auto"/>
            <w:vAlign w:val="center"/>
            <w:hideMark/>
          </w:tcPr>
          <w:p w:rsidR="00A629CB" w:rsidRPr="007F0243" w:rsidRDefault="00A629CB" w:rsidP="00F73815">
            <w:pPr>
              <w:widowControl/>
              <w:suppressAutoHyphens w:val="0"/>
              <w:ind w:firstLine="0"/>
              <w:jc w:val="left"/>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parfaitement intègre.</w:t>
            </w:r>
          </w:p>
        </w:tc>
        <w:tc>
          <w:tcPr>
            <w:tcW w:w="2977" w:type="dxa"/>
            <w:tcBorders>
              <w:top w:val="nil"/>
              <w:left w:val="nil"/>
              <w:bottom w:val="single" w:sz="4" w:space="0" w:color="auto"/>
              <w:right w:val="single" w:sz="4" w:space="0" w:color="auto"/>
            </w:tcBorders>
            <w:shd w:val="clear" w:color="auto" w:fill="auto"/>
            <w:noWrap/>
            <w:vAlign w:val="center"/>
            <w:hideMark/>
          </w:tcPr>
          <w:p w:rsidR="00A629CB" w:rsidRPr="007F0243" w:rsidRDefault="00A629CB" w:rsidP="00F73815">
            <w:pPr>
              <w:widowControl/>
              <w:suppressAutoHyphens w:val="0"/>
              <w:ind w:firstLine="0"/>
              <w:jc w:val="center"/>
              <w:rPr>
                <w:rFonts w:ascii="Calibri" w:eastAsia="Times New Roman" w:hAnsi="Calibri" w:cs="Calibri"/>
                <w:noProof w:val="0"/>
                <w:color w:val="000000"/>
                <w:kern w:val="0"/>
                <w:sz w:val="22"/>
                <w:szCs w:val="22"/>
                <w:lang w:val="fr-FR" w:eastAsia="zh-TW"/>
              </w:rPr>
            </w:pPr>
            <w:r>
              <w:rPr>
                <w:rFonts w:ascii="Calibri" w:eastAsia="Times New Roman" w:hAnsi="Calibri" w:cs="Calibri"/>
                <w:noProof w:val="0"/>
                <w:color w:val="000000"/>
                <w:kern w:val="0"/>
                <w:sz w:val="22"/>
                <w:szCs w:val="22"/>
                <w:lang w:val="fr-FR" w:eastAsia="zh-TW"/>
              </w:rPr>
              <w:t>On reçoit bien les données de la bonne source et on envoie bien les données au bon destinataire.</w:t>
            </w:r>
          </w:p>
        </w:tc>
      </w:tr>
      <w:tr w:rsidR="00A629CB" w:rsidRPr="007F0243" w:rsidTr="00F73815">
        <w:trPr>
          <w:trHeight w:hRule="exact" w:val="52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2</w:t>
            </w:r>
          </w:p>
        </w:tc>
        <w:tc>
          <w:tcPr>
            <w:tcW w:w="2250" w:type="dxa"/>
            <w:tcBorders>
              <w:top w:val="nil"/>
              <w:left w:val="nil"/>
              <w:bottom w:val="single" w:sz="4" w:space="0" w:color="auto"/>
              <w:right w:val="single" w:sz="4" w:space="0" w:color="auto"/>
            </w:tcBorders>
            <w:shd w:val="clear" w:color="000000" w:fill="E6E6E6"/>
            <w:vAlign w:val="bottom"/>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proofErr w:type="spellStart"/>
            <w:r w:rsidRPr="007F0243">
              <w:rPr>
                <w:rFonts w:eastAsia="Arial" w:cs="Arial"/>
                <w:i/>
                <w:iCs/>
                <w:noProof w:val="0"/>
                <w:color w:val="000000"/>
                <w:kern w:val="0"/>
                <w:sz w:val="20"/>
                <w:szCs w:val="20"/>
                <w:lang w:eastAsia="zh-TW"/>
              </w:rPr>
              <w:t>Restreint</w:t>
            </w:r>
            <w:proofErr w:type="spellEnd"/>
            <w:r w:rsidRPr="007F0243">
              <w:rPr>
                <w:rFonts w:eastAsia="Arial" w:cs="Arial"/>
                <w:i/>
                <w:iCs/>
                <w:noProof w:val="0"/>
                <w:color w:val="000000"/>
                <w:kern w:val="0"/>
                <w:sz w:val="20"/>
                <w:szCs w:val="20"/>
                <w:lang w:eastAsia="zh-TW"/>
              </w:rPr>
              <w:t xml:space="preserve"> à </w:t>
            </w:r>
            <w:proofErr w:type="spellStart"/>
            <w:r w:rsidRPr="007F0243">
              <w:rPr>
                <w:rFonts w:eastAsia="Arial" w:cs="Arial"/>
                <w:i/>
                <w:iCs/>
                <w:noProof w:val="0"/>
                <w:color w:val="000000"/>
                <w:kern w:val="0"/>
                <w:sz w:val="20"/>
                <w:szCs w:val="20"/>
                <w:lang w:eastAsia="zh-TW"/>
              </w:rPr>
              <w:t>l'utilisateur</w:t>
            </w:r>
            <w:proofErr w:type="spellEnd"/>
          </w:p>
        </w:tc>
        <w:tc>
          <w:tcPr>
            <w:tcW w:w="1731"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A629CB" w:rsidRPr="007F0243" w:rsidRDefault="00A629CB" w:rsidP="00F73815">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A629CB" w:rsidRPr="009766E2" w:rsidTr="00F73815">
        <w:trPr>
          <w:trHeight w:val="1037"/>
        </w:trPr>
        <w:tc>
          <w:tcPr>
            <w:tcW w:w="287" w:type="dxa"/>
            <w:vMerge/>
            <w:tcBorders>
              <w:top w:val="nil"/>
              <w:left w:val="single" w:sz="4" w:space="0" w:color="auto"/>
              <w:bottom w:val="single" w:sz="4" w:space="0" w:color="auto"/>
              <w:right w:val="single" w:sz="4" w:space="0" w:color="auto"/>
            </w:tcBorders>
            <w:vAlign w:val="center"/>
            <w:hideMark/>
          </w:tcPr>
          <w:p w:rsidR="00A629CB" w:rsidRPr="007F0243" w:rsidRDefault="00A629CB" w:rsidP="00F73815">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accessible seulement par la l'utilisateur du système.</w:t>
            </w:r>
          </w:p>
        </w:tc>
        <w:tc>
          <w:tcPr>
            <w:tcW w:w="1731"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A629CB" w:rsidRPr="007F0243" w:rsidRDefault="00A629CB" w:rsidP="00F73815">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A629CB" w:rsidRPr="007F0243" w:rsidTr="00F73815">
        <w:trPr>
          <w:trHeight w:hRule="exact" w:val="31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A629CB" w:rsidRPr="007F0243" w:rsidRDefault="00A629CB" w:rsidP="00F73815">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3</w:t>
            </w:r>
          </w:p>
        </w:tc>
        <w:tc>
          <w:tcPr>
            <w:tcW w:w="2250" w:type="dxa"/>
            <w:tcBorders>
              <w:top w:val="nil"/>
              <w:left w:val="nil"/>
              <w:bottom w:val="single" w:sz="4" w:space="0" w:color="auto"/>
              <w:right w:val="single" w:sz="4" w:space="0" w:color="auto"/>
            </w:tcBorders>
            <w:shd w:val="clear" w:color="000000" w:fill="E6E6E6"/>
            <w:vAlign w:val="bottom"/>
            <w:hideMark/>
          </w:tcPr>
          <w:p w:rsidR="00A629CB" w:rsidRPr="007F0243" w:rsidRDefault="00A629CB" w:rsidP="00F73815">
            <w:pPr>
              <w:widowControl/>
              <w:suppressAutoHyphens w:val="0"/>
              <w:ind w:firstLine="0"/>
              <w:jc w:val="center"/>
              <w:rPr>
                <w:rFonts w:eastAsia="Times New Roman"/>
                <w:i/>
                <w:iCs/>
                <w:noProof w:val="0"/>
                <w:color w:val="000000"/>
                <w:kern w:val="0"/>
                <w:sz w:val="20"/>
                <w:szCs w:val="20"/>
                <w:lang w:val="fr-FR" w:eastAsia="zh-TW"/>
              </w:rPr>
            </w:pPr>
            <w:proofErr w:type="spellStart"/>
            <w:r w:rsidRPr="007F0243">
              <w:rPr>
                <w:rFonts w:eastAsia="Arial" w:cs="Arial"/>
                <w:i/>
                <w:iCs/>
                <w:noProof w:val="0"/>
                <w:color w:val="000000"/>
                <w:kern w:val="0"/>
                <w:sz w:val="20"/>
                <w:szCs w:val="20"/>
                <w:lang w:eastAsia="zh-TW"/>
              </w:rPr>
              <w:t>Confidentiel</w:t>
            </w:r>
            <w:proofErr w:type="spellEnd"/>
          </w:p>
        </w:tc>
        <w:tc>
          <w:tcPr>
            <w:tcW w:w="1731"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A629CB" w:rsidRPr="007F0243" w:rsidRDefault="00A629CB" w:rsidP="00F73815">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A629CB" w:rsidRPr="009766E2" w:rsidTr="00F73815">
        <w:trPr>
          <w:trHeight w:val="1084"/>
        </w:trPr>
        <w:tc>
          <w:tcPr>
            <w:tcW w:w="287" w:type="dxa"/>
            <w:vMerge/>
            <w:tcBorders>
              <w:top w:val="nil"/>
              <w:left w:val="single" w:sz="4" w:space="0" w:color="auto"/>
              <w:bottom w:val="single" w:sz="4" w:space="0" w:color="auto"/>
              <w:right w:val="single" w:sz="4" w:space="0" w:color="auto"/>
            </w:tcBorders>
            <w:vAlign w:val="center"/>
            <w:hideMark/>
          </w:tcPr>
          <w:p w:rsidR="00A629CB" w:rsidRPr="007F0243" w:rsidRDefault="00A629CB" w:rsidP="00F73815">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 xml:space="preserve">L'élément essentiel est accessible seulement aux personnes accréditées </w:t>
            </w:r>
          </w:p>
        </w:tc>
        <w:tc>
          <w:tcPr>
            <w:tcW w:w="1731"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A629CB" w:rsidRPr="007F0243" w:rsidRDefault="00A629CB" w:rsidP="00F73815">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A629CB" w:rsidRPr="007F0243" w:rsidRDefault="00A629CB" w:rsidP="00F73815">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bl>
    <w:p w:rsidR="000042FE" w:rsidRPr="00256DE3" w:rsidRDefault="000042FE">
      <w:pPr>
        <w:pStyle w:val="Titrenv2"/>
        <w:rPr>
          <w:rFonts w:ascii="Times New Roman" w:eastAsia="Arial" w:hAnsi="Times New Roman"/>
          <w:color w:val="000000"/>
          <w:szCs w:val="32"/>
          <w:lang w:val="fr-FR"/>
        </w:rPr>
      </w:pPr>
      <w:r w:rsidRPr="00256DE3">
        <w:rPr>
          <w:rFonts w:ascii="Times New Roman" w:eastAsia="Arial" w:hAnsi="Times New Roman"/>
          <w:color w:val="000000"/>
          <w:szCs w:val="32"/>
          <w:lang w:val="fr-FR"/>
        </w:rPr>
        <w:t>Critères d'évaluation</w:t>
      </w:r>
    </w:p>
    <w:p w:rsidR="000042FE" w:rsidRPr="00256DE3" w:rsidRDefault="000042FE">
      <w:pPr>
        <w:pStyle w:val="Titrenv2"/>
        <w:rPr>
          <w:rFonts w:ascii="Times New Roman" w:eastAsia="Arial" w:hAnsi="Times New Roman"/>
          <w:color w:val="000000"/>
          <w:sz w:val="24"/>
          <w:lang w:val="fr-FR"/>
        </w:rPr>
      </w:pPr>
      <w:r w:rsidRPr="00256DE3">
        <w:rPr>
          <w:rFonts w:ascii="Times New Roman" w:eastAsia="Arial" w:hAnsi="Times New Roman"/>
          <w:color w:val="000000"/>
          <w:sz w:val="24"/>
          <w:lang w:val="fr-FR"/>
        </w:rPr>
        <w:t>Après avoir décrit les critères qui nous intéressent dans la recherche de sécurité pour notre système, il faut maintenant décrire les critères d'évaluation du système. Nous proposons ici une méthode basée sur la gravité des risques ainsi que sur la vraisemblance des menaces auquel le système peut-être soumis. Les métriques suivantes sont ainsi définies.</w:t>
      </w:r>
    </w:p>
    <w:p w:rsidR="000042FE" w:rsidRPr="00256DE3" w:rsidRDefault="000042FE">
      <w:pPr>
        <w:rPr>
          <w:lang w:val="fr-FR"/>
        </w:rPr>
      </w:pPr>
    </w:p>
    <w:p w:rsidR="000042FE" w:rsidRPr="00A629CB" w:rsidRDefault="000042FE">
      <w:pPr>
        <w:ind w:firstLine="0"/>
        <w:rPr>
          <w:b/>
          <w:bCs/>
          <w:lang w:val="fr-FR"/>
        </w:rPr>
      </w:pPr>
      <w:r w:rsidRPr="00256DE3">
        <w:rPr>
          <w:lang w:val="fr-FR"/>
        </w:rPr>
        <w:tab/>
      </w:r>
      <w:r w:rsidRPr="00256DE3">
        <w:rPr>
          <w:b/>
          <w:bCs/>
          <w:lang w:val="fr-FR"/>
        </w:rPr>
        <w:t>La vraisemblance</w:t>
      </w:r>
    </w:p>
    <w:p w:rsidR="000042FE" w:rsidRPr="00256DE3" w:rsidRDefault="000042FE">
      <w:pPr>
        <w:ind w:firstLine="0"/>
        <w:rPr>
          <w:lang w:val="fr-FR"/>
        </w:rPr>
      </w:pPr>
      <w:r w:rsidRPr="00256DE3">
        <w:rPr>
          <w:lang w:val="fr-FR"/>
        </w:rPr>
        <w:tab/>
        <w:t>A chaque menace on associe un niveau de vraisemblance :</w:t>
      </w:r>
    </w:p>
    <w:p w:rsidR="000042FE" w:rsidRPr="00256DE3" w:rsidRDefault="000042FE">
      <w:pPr>
        <w:ind w:firstLine="0"/>
        <w:rPr>
          <w:lang w:val="fr-FR"/>
        </w:rPr>
      </w:pPr>
    </w:p>
    <w:tbl>
      <w:tblPr>
        <w:tblW w:w="0" w:type="auto"/>
        <w:tblInd w:w="55" w:type="dxa"/>
        <w:tblLayout w:type="fixed"/>
        <w:tblCellMar>
          <w:top w:w="55" w:type="dxa"/>
          <w:left w:w="55" w:type="dxa"/>
          <w:bottom w:w="55" w:type="dxa"/>
          <w:right w:w="55" w:type="dxa"/>
        </w:tblCellMar>
        <w:tblLook w:val="0000"/>
      </w:tblPr>
      <w:tblGrid>
        <w:gridCol w:w="4818"/>
        <w:gridCol w:w="4821"/>
      </w:tblGrid>
      <w:tr w:rsidR="000042FE">
        <w:trPr>
          <w:trHeight w:val="270"/>
        </w:trPr>
        <w:tc>
          <w:tcPr>
            <w:tcW w:w="4818" w:type="dxa"/>
            <w:tcBorders>
              <w:top w:val="single" w:sz="1" w:space="0" w:color="000000"/>
              <w:left w:val="single" w:sz="1" w:space="0" w:color="000000"/>
              <w:bottom w:val="single" w:sz="1" w:space="0" w:color="000000"/>
            </w:tcBorders>
            <w:shd w:val="clear" w:color="auto" w:fill="808080"/>
          </w:tcPr>
          <w:p w:rsidR="000042FE" w:rsidRDefault="000042FE">
            <w:pPr>
              <w:pStyle w:val="Contenudetableau"/>
              <w:snapToGrid w:val="0"/>
              <w:rPr>
                <w:b/>
                <w:bCs/>
                <w:sz w:val="20"/>
                <w:szCs w:val="20"/>
              </w:rPr>
            </w:pPr>
            <w:r>
              <w:rPr>
                <w:b/>
                <w:bCs/>
                <w:sz w:val="20"/>
                <w:szCs w:val="20"/>
              </w:rPr>
              <w:t>Niveaux de l'échelle</w:t>
            </w:r>
          </w:p>
        </w:tc>
        <w:tc>
          <w:tcPr>
            <w:tcW w:w="4821" w:type="dxa"/>
            <w:tcBorders>
              <w:top w:val="single" w:sz="1" w:space="0" w:color="000000"/>
              <w:left w:val="single" w:sz="1" w:space="0" w:color="000000"/>
              <w:bottom w:val="single" w:sz="1" w:space="0" w:color="000000"/>
              <w:right w:val="single" w:sz="1" w:space="0" w:color="000000"/>
            </w:tcBorders>
            <w:shd w:val="clear" w:color="auto" w:fill="808080"/>
          </w:tcPr>
          <w:p w:rsidR="000042FE" w:rsidRDefault="000042FE">
            <w:pPr>
              <w:pStyle w:val="Contenudetableau"/>
              <w:snapToGrid w:val="0"/>
              <w:rPr>
                <w:b/>
                <w:bCs/>
                <w:sz w:val="20"/>
                <w:szCs w:val="20"/>
              </w:rPr>
            </w:pPr>
            <w:r>
              <w:rPr>
                <w:b/>
                <w:bCs/>
                <w:sz w:val="20"/>
                <w:szCs w:val="20"/>
              </w:rPr>
              <w:t>Description détaillée de l'échelle</w:t>
            </w:r>
          </w:p>
        </w:tc>
      </w:tr>
      <w:tr w:rsidR="000042FE" w:rsidRPr="009766E2">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Pr>
                <w:b/>
                <w:bCs/>
                <w:color w:val="000000"/>
                <w:sz w:val="20"/>
                <w:szCs w:val="20"/>
              </w:rPr>
              <w:t xml:space="preserve"> 1 - Minimale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ne devrait pas se (re)produire</w:t>
            </w:r>
          </w:p>
        </w:tc>
      </w:tr>
      <w:tr w:rsidR="000042FE" w:rsidRPr="009766E2">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2 - Significative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pourrait se (re)produire</w:t>
            </w:r>
          </w:p>
        </w:tc>
      </w:tr>
      <w:tr w:rsidR="000042FE" w:rsidRPr="009766E2">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3 - Forte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devrait se (re)produire</w:t>
            </w:r>
          </w:p>
        </w:tc>
      </w:tr>
      <w:tr w:rsidR="000042FE" w:rsidRPr="009766E2">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4 - Maximale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va certainement se (re)produire</w:t>
            </w:r>
          </w:p>
        </w:tc>
      </w:tr>
    </w:tbl>
    <w:p w:rsidR="000042FE" w:rsidRPr="00256DE3" w:rsidRDefault="00D462B1">
      <w:pPr>
        <w:pStyle w:val="Titrenv2"/>
        <w:rPr>
          <w:rFonts w:ascii="Times New Roman" w:eastAsia="Arial" w:hAnsi="Times New Roman"/>
          <w:b/>
          <w:bCs/>
          <w:color w:val="000000"/>
          <w:sz w:val="24"/>
          <w:lang w:val="fr-FR"/>
        </w:rPr>
      </w:pPr>
      <w:r w:rsidRPr="006A326D">
        <w:rPr>
          <w:rFonts w:eastAsia="Arial" w:cs="Arial"/>
          <w:b/>
          <w:bCs/>
          <w:color w:val="000000"/>
          <w:sz w:val="24"/>
          <w:lang w:val="fr-FR"/>
        </w:rPr>
        <w:br w:type="column"/>
      </w:r>
      <w:r w:rsidR="000042FE" w:rsidRPr="00256DE3">
        <w:rPr>
          <w:rFonts w:ascii="Times New Roman" w:eastAsia="Arial" w:hAnsi="Times New Roman"/>
          <w:b/>
          <w:bCs/>
          <w:color w:val="000000"/>
          <w:sz w:val="24"/>
          <w:lang w:val="fr-FR"/>
        </w:rPr>
        <w:lastRenderedPageBreak/>
        <w:t>La gravité</w:t>
      </w:r>
    </w:p>
    <w:p w:rsidR="000042FE" w:rsidRPr="00256DE3" w:rsidRDefault="000042FE">
      <w:pPr>
        <w:ind w:firstLine="0"/>
        <w:rPr>
          <w:lang w:val="fr-FR"/>
        </w:rPr>
      </w:pPr>
    </w:p>
    <w:p w:rsidR="000042FE" w:rsidRPr="00256DE3" w:rsidRDefault="000042FE">
      <w:pPr>
        <w:ind w:firstLine="0"/>
        <w:rPr>
          <w:lang w:val="fr-FR"/>
        </w:rPr>
      </w:pPr>
      <w:r w:rsidRPr="00256DE3">
        <w:rPr>
          <w:lang w:val="fr-FR"/>
        </w:rPr>
        <w:tab/>
        <w:t>A chaque risque on associe un niveau de gravité :</w:t>
      </w:r>
    </w:p>
    <w:p w:rsidR="000042FE" w:rsidRPr="00256DE3" w:rsidRDefault="000042FE">
      <w:pPr>
        <w:ind w:firstLine="0"/>
        <w:rPr>
          <w:lang w:val="fr-FR"/>
        </w:rPr>
      </w:pPr>
    </w:p>
    <w:tbl>
      <w:tblPr>
        <w:tblW w:w="0" w:type="auto"/>
        <w:tblInd w:w="55" w:type="dxa"/>
        <w:tblLayout w:type="fixed"/>
        <w:tblCellMar>
          <w:top w:w="55" w:type="dxa"/>
          <w:left w:w="55" w:type="dxa"/>
          <w:bottom w:w="55" w:type="dxa"/>
          <w:right w:w="55" w:type="dxa"/>
        </w:tblCellMar>
        <w:tblLook w:val="0000"/>
      </w:tblPr>
      <w:tblGrid>
        <w:gridCol w:w="4818"/>
        <w:gridCol w:w="4821"/>
      </w:tblGrid>
      <w:tr w:rsidR="000042FE" w:rsidRPr="00256DE3">
        <w:tc>
          <w:tcPr>
            <w:tcW w:w="4818" w:type="dxa"/>
            <w:tcBorders>
              <w:top w:val="single" w:sz="1" w:space="0" w:color="000000"/>
              <w:left w:val="single" w:sz="1" w:space="0" w:color="000000"/>
              <w:bottom w:val="single" w:sz="1" w:space="0" w:color="000000"/>
            </w:tcBorders>
            <w:shd w:val="clear" w:color="auto" w:fill="808080"/>
          </w:tcPr>
          <w:p w:rsidR="000042FE" w:rsidRPr="00256DE3" w:rsidRDefault="000042FE">
            <w:pPr>
              <w:pStyle w:val="Contenudetableau"/>
              <w:snapToGrid w:val="0"/>
              <w:rPr>
                <w:b/>
                <w:bCs/>
                <w:sz w:val="20"/>
                <w:szCs w:val="20"/>
              </w:rPr>
            </w:pPr>
            <w:r w:rsidRPr="00256DE3">
              <w:rPr>
                <w:b/>
                <w:bCs/>
                <w:sz w:val="20"/>
                <w:szCs w:val="20"/>
              </w:rPr>
              <w:t>Niveaux de l'échelle</w:t>
            </w:r>
          </w:p>
        </w:tc>
        <w:tc>
          <w:tcPr>
            <w:tcW w:w="4821" w:type="dxa"/>
            <w:tcBorders>
              <w:top w:val="single" w:sz="1" w:space="0" w:color="000000"/>
              <w:left w:val="single" w:sz="1" w:space="0" w:color="000000"/>
              <w:bottom w:val="single" w:sz="1" w:space="0" w:color="000000"/>
              <w:right w:val="single" w:sz="1" w:space="0" w:color="000000"/>
            </w:tcBorders>
            <w:shd w:val="clear" w:color="auto" w:fill="808080"/>
          </w:tcPr>
          <w:p w:rsidR="000042FE" w:rsidRPr="00256DE3" w:rsidRDefault="000042FE">
            <w:pPr>
              <w:pStyle w:val="Contenudetableau"/>
              <w:snapToGrid w:val="0"/>
              <w:rPr>
                <w:b/>
                <w:bCs/>
                <w:sz w:val="20"/>
                <w:szCs w:val="20"/>
              </w:rPr>
            </w:pPr>
            <w:r w:rsidRPr="00256DE3">
              <w:rPr>
                <w:b/>
                <w:bCs/>
                <w:sz w:val="20"/>
                <w:szCs w:val="20"/>
              </w:rPr>
              <w:t>Description détaillée de l'échelle</w:t>
            </w:r>
          </w:p>
        </w:tc>
      </w:tr>
      <w:tr w:rsidR="000042FE" w:rsidRPr="009766E2">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rPr>
              <w:t xml:space="preserve"> 1 - Négligeable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sans difficulté</w:t>
            </w:r>
          </w:p>
        </w:tc>
      </w:tr>
      <w:tr w:rsidR="000042FE" w:rsidRPr="009766E2">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2 - Limité</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malgré quelques difficultés.</w:t>
            </w:r>
          </w:p>
        </w:tc>
      </w:tr>
      <w:tr w:rsidR="000042FE" w:rsidRPr="009766E2">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3 - Importante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avec de sérieuses difficultés.</w:t>
            </w:r>
          </w:p>
        </w:tc>
      </w:tr>
      <w:tr w:rsidR="000042FE" w:rsidRPr="009766E2">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4 - Critique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La survie du système est menacée.</w:t>
            </w:r>
          </w:p>
        </w:tc>
      </w:tr>
    </w:tbl>
    <w:p w:rsidR="000042FE" w:rsidRPr="00256DE3" w:rsidRDefault="000042FE">
      <w:pPr>
        <w:pStyle w:val="Titrenv2"/>
        <w:rPr>
          <w:rFonts w:ascii="Times New Roman" w:hAnsi="Times New Roman"/>
          <w:lang w:val="fr-FR"/>
        </w:rPr>
      </w:pPr>
    </w:p>
    <w:p w:rsidR="000042FE" w:rsidRPr="009766E2" w:rsidRDefault="000042FE">
      <w:pPr>
        <w:rPr>
          <w:lang w:val="fr-FR"/>
        </w:rPr>
      </w:pPr>
    </w:p>
    <w:p w:rsidR="000042FE" w:rsidRPr="009766E2" w:rsidRDefault="000042FE">
      <w:pPr>
        <w:pStyle w:val="Titrenv2"/>
        <w:rPr>
          <w:rFonts w:ascii="Times New Roman" w:eastAsia="Arial" w:hAnsi="Times New Roman"/>
          <w:color w:val="000000"/>
          <w:szCs w:val="32"/>
          <w:lang w:val="fr-FR"/>
        </w:rPr>
      </w:pPr>
      <w:r w:rsidRPr="009766E2">
        <w:rPr>
          <w:rFonts w:ascii="Times New Roman" w:eastAsia="Arial" w:hAnsi="Times New Roman"/>
          <w:color w:val="000000"/>
          <w:szCs w:val="32"/>
          <w:lang w:val="fr-FR"/>
        </w:rPr>
        <w:t>Présentation des biens du système</w:t>
      </w:r>
    </w:p>
    <w:p w:rsidR="000042FE" w:rsidRPr="009766E2" w:rsidRDefault="000042FE">
      <w:pPr>
        <w:rPr>
          <w:lang w:val="fr-FR"/>
        </w:rPr>
      </w:pPr>
    </w:p>
    <w:p w:rsidR="000042FE" w:rsidRPr="00256DE3" w:rsidRDefault="000042FE">
      <w:pPr>
        <w:rPr>
          <w:lang w:val="fr-FR"/>
        </w:rPr>
      </w:pPr>
      <w:r w:rsidRPr="00256DE3">
        <w:rPr>
          <w:lang w:val="fr-FR"/>
        </w:rPr>
        <w:t xml:space="preserve">Toujours dans l'expression du besoin de sécurité, nous nous intéressons ici à la description des </w:t>
      </w:r>
      <w:r w:rsidR="006A326D" w:rsidRPr="00256DE3">
        <w:rPr>
          <w:lang w:val="fr-FR"/>
        </w:rPr>
        <w:t>bien</w:t>
      </w:r>
      <w:r w:rsidRPr="00256DE3">
        <w:rPr>
          <w:lang w:val="fr-FR"/>
        </w:rPr>
        <w:t xml:space="preserve">s du système. Il y a les biens essentiels du système, c'est à dire les biens essentiels du système biométrique. Ces biens reposent sur les biens supports. Les biens supports ont pu être présentés dans la partie </w:t>
      </w:r>
      <w:r w:rsidRPr="00256DE3">
        <w:rPr>
          <w:i/>
          <w:iCs/>
          <w:lang w:val="fr-FR"/>
        </w:rPr>
        <w:t>1 - Présentation générale du système</w:t>
      </w:r>
      <w:r w:rsidRPr="00256DE3">
        <w:rPr>
          <w:lang w:val="fr-FR"/>
        </w:rPr>
        <w:t>.</w:t>
      </w:r>
    </w:p>
    <w:p w:rsidR="000042FE" w:rsidRPr="00256DE3" w:rsidRDefault="000042FE">
      <w:pPr>
        <w:rPr>
          <w:lang w:val="fr-FR"/>
        </w:rPr>
      </w:pPr>
    </w:p>
    <w:p w:rsidR="000042FE" w:rsidRPr="00256DE3" w:rsidRDefault="000042FE">
      <w:pPr>
        <w:rPr>
          <w:b/>
          <w:bCs/>
          <w:lang w:val="fr-FR"/>
        </w:rPr>
      </w:pPr>
      <w:r w:rsidRPr="00256DE3">
        <w:rPr>
          <w:lang w:val="fr-FR"/>
        </w:rPr>
        <w:tab/>
      </w:r>
      <w:r w:rsidRPr="00256DE3">
        <w:rPr>
          <w:b/>
          <w:bCs/>
          <w:lang w:val="fr-FR"/>
        </w:rPr>
        <w:t>Les biens essentiels au système</w:t>
      </w:r>
    </w:p>
    <w:p w:rsidR="000042FE" w:rsidRPr="00256DE3" w:rsidRDefault="000042FE">
      <w:pPr>
        <w:rPr>
          <w:lang w:val="fr-FR"/>
        </w:rPr>
      </w:pPr>
    </w:p>
    <w:p w:rsidR="000042FE" w:rsidRPr="008C72B7" w:rsidRDefault="00F73815">
      <w:pPr>
        <w:rPr>
          <w:lang w:val="fr-FR"/>
        </w:rPr>
      </w:pPr>
      <w:r>
        <w:rPr>
          <w:lang w:val="fr-FR"/>
        </w:rPr>
        <w:t>Le bien essentiel du système est l’empreinte des veines des mains des utilisateurs autorisés à accéder à la salle, ainsi que les informations liées (</w:t>
      </w:r>
      <w:r w:rsidR="00A551B9">
        <w:rPr>
          <w:lang w:val="fr-FR"/>
        </w:rPr>
        <w:t>données extraites de cette empreinte, …)</w:t>
      </w:r>
    </w:p>
    <w:p w:rsidR="000042FE" w:rsidRDefault="000042FE">
      <w:pPr>
        <w:rPr>
          <w:lang w:val="fr-FR"/>
        </w:rPr>
      </w:pPr>
    </w:p>
    <w:tbl>
      <w:tblPr>
        <w:tblW w:w="9796" w:type="dxa"/>
        <w:tblInd w:w="55" w:type="dxa"/>
        <w:tblCellMar>
          <w:left w:w="70" w:type="dxa"/>
          <w:right w:w="70" w:type="dxa"/>
        </w:tblCellMar>
        <w:tblLook w:val="04A0"/>
      </w:tblPr>
      <w:tblGrid>
        <w:gridCol w:w="2709"/>
        <w:gridCol w:w="4110"/>
        <w:gridCol w:w="2977"/>
      </w:tblGrid>
      <w:tr w:rsidR="00F73815" w:rsidRPr="00307168" w:rsidTr="00F73815">
        <w:trPr>
          <w:trHeight w:val="600"/>
        </w:trPr>
        <w:tc>
          <w:tcPr>
            <w:tcW w:w="270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F73815" w:rsidRPr="00307168" w:rsidRDefault="00F73815" w:rsidP="00F73815">
            <w:pPr>
              <w:rPr>
                <w:rFonts w:cs="Calibri"/>
                <w:b/>
                <w:bCs/>
                <w:color w:val="000000"/>
                <w:sz w:val="22"/>
                <w:szCs w:val="22"/>
              </w:rPr>
            </w:pPr>
            <w:r>
              <w:rPr>
                <w:rFonts w:cs="Calibri"/>
                <w:b/>
                <w:bCs/>
                <w:color w:val="000000"/>
                <w:sz w:val="22"/>
                <w:szCs w:val="22"/>
              </w:rPr>
              <w:t>Processus généraux</w:t>
            </w:r>
          </w:p>
        </w:tc>
        <w:tc>
          <w:tcPr>
            <w:tcW w:w="4110" w:type="dxa"/>
            <w:tcBorders>
              <w:top w:val="single" w:sz="4" w:space="0" w:color="auto"/>
              <w:left w:val="nil"/>
              <w:bottom w:val="single" w:sz="4" w:space="0" w:color="auto"/>
              <w:right w:val="single" w:sz="4" w:space="0" w:color="auto"/>
            </w:tcBorders>
            <w:shd w:val="clear" w:color="000000" w:fill="FAC090"/>
            <w:noWrap/>
            <w:vAlign w:val="bottom"/>
            <w:hideMark/>
          </w:tcPr>
          <w:p w:rsidR="00F73815" w:rsidRPr="00307168" w:rsidRDefault="00F73815" w:rsidP="00F73815">
            <w:pPr>
              <w:rPr>
                <w:rFonts w:cs="Calibri"/>
                <w:b/>
                <w:bCs/>
                <w:color w:val="000000"/>
                <w:sz w:val="22"/>
                <w:szCs w:val="22"/>
              </w:rPr>
            </w:pPr>
            <w:r w:rsidRPr="00307168">
              <w:rPr>
                <w:rFonts w:cs="Calibri"/>
                <w:b/>
                <w:bCs/>
                <w:color w:val="000000"/>
                <w:sz w:val="22"/>
                <w:szCs w:val="22"/>
              </w:rPr>
              <w:t>Processus essentiels</w:t>
            </w:r>
          </w:p>
        </w:tc>
        <w:tc>
          <w:tcPr>
            <w:tcW w:w="2977" w:type="dxa"/>
            <w:tcBorders>
              <w:top w:val="single" w:sz="4" w:space="0" w:color="auto"/>
              <w:left w:val="nil"/>
              <w:bottom w:val="single" w:sz="4" w:space="0" w:color="auto"/>
              <w:right w:val="single" w:sz="4" w:space="0" w:color="auto"/>
            </w:tcBorders>
            <w:shd w:val="clear" w:color="000000" w:fill="FAC090"/>
            <w:vAlign w:val="bottom"/>
            <w:hideMark/>
          </w:tcPr>
          <w:p w:rsidR="00F73815" w:rsidRPr="00307168" w:rsidRDefault="00F73815" w:rsidP="00F73815">
            <w:pPr>
              <w:ind w:firstLine="0"/>
              <w:rPr>
                <w:rFonts w:cs="Calibri"/>
                <w:b/>
                <w:bCs/>
                <w:color w:val="000000"/>
                <w:sz w:val="22"/>
                <w:szCs w:val="22"/>
              </w:rPr>
            </w:pPr>
            <w:r w:rsidRPr="00307168">
              <w:rPr>
                <w:rFonts w:cs="Calibri"/>
                <w:b/>
                <w:bCs/>
                <w:color w:val="000000"/>
                <w:sz w:val="22"/>
                <w:szCs w:val="22"/>
              </w:rPr>
              <w:t>Informations essentielles</w:t>
            </w:r>
            <w:r w:rsidRPr="00307168">
              <w:rPr>
                <w:rFonts w:cs="Calibri"/>
                <w:b/>
                <w:bCs/>
                <w:color w:val="000000"/>
                <w:sz w:val="22"/>
                <w:szCs w:val="22"/>
              </w:rPr>
              <w:br/>
              <w:t>concernées</w:t>
            </w:r>
          </w:p>
        </w:tc>
      </w:tr>
      <w:tr w:rsidR="00F73815" w:rsidRPr="009766E2" w:rsidTr="00F73815">
        <w:trPr>
          <w:trHeight w:val="300"/>
        </w:trPr>
        <w:tc>
          <w:tcPr>
            <w:tcW w:w="9796" w:type="dxa"/>
            <w:gridSpan w:val="3"/>
            <w:tcBorders>
              <w:top w:val="single" w:sz="4" w:space="0" w:color="auto"/>
              <w:left w:val="single" w:sz="4" w:space="0" w:color="auto"/>
              <w:bottom w:val="single" w:sz="4" w:space="0" w:color="auto"/>
              <w:right w:val="single" w:sz="4" w:space="0" w:color="000000"/>
            </w:tcBorders>
            <w:shd w:val="clear" w:color="000000" w:fill="C2D69A"/>
            <w:noWrap/>
            <w:vAlign w:val="bottom"/>
            <w:hideMark/>
          </w:tcPr>
          <w:p w:rsidR="00F73815" w:rsidRPr="00764F6F" w:rsidRDefault="00F73815" w:rsidP="00F73815">
            <w:pPr>
              <w:jc w:val="center"/>
              <w:rPr>
                <w:rFonts w:cs="Calibri"/>
                <w:b/>
                <w:bCs/>
                <w:color w:val="000000"/>
                <w:sz w:val="22"/>
                <w:szCs w:val="22"/>
                <w:lang w:val="fr-FR"/>
              </w:rPr>
            </w:pPr>
            <w:r>
              <w:rPr>
                <w:rFonts w:cs="Calibri"/>
                <w:b/>
                <w:bCs/>
                <w:color w:val="000000"/>
                <w:sz w:val="22"/>
                <w:szCs w:val="22"/>
                <w:lang w:val="fr-FR"/>
              </w:rPr>
              <w:t>Capture de la donnée biométrique</w:t>
            </w:r>
          </w:p>
        </w:tc>
      </w:tr>
      <w:tr w:rsidR="00F73815" w:rsidRPr="00764F6F" w:rsidTr="00F73815">
        <w:trPr>
          <w:trHeight w:val="345"/>
        </w:trPr>
        <w:tc>
          <w:tcPr>
            <w:tcW w:w="2709" w:type="dxa"/>
            <w:tcBorders>
              <w:top w:val="single" w:sz="4" w:space="0" w:color="auto"/>
              <w:left w:val="single" w:sz="4" w:space="0" w:color="auto"/>
              <w:bottom w:val="nil"/>
              <w:right w:val="single" w:sz="4" w:space="0" w:color="auto"/>
            </w:tcBorders>
            <w:shd w:val="clear" w:color="auto" w:fill="F3E78D"/>
            <w:noWrap/>
            <w:vAlign w:val="center"/>
            <w:hideMark/>
          </w:tcPr>
          <w:p w:rsidR="00F73815" w:rsidRPr="00764F6F" w:rsidRDefault="00F73815" w:rsidP="00A551B9">
            <w:pPr>
              <w:ind w:firstLine="0"/>
              <w:rPr>
                <w:rFonts w:cs="Calibri"/>
                <w:color w:val="000000"/>
                <w:sz w:val="22"/>
                <w:szCs w:val="22"/>
                <w:lang w:val="fr-FR"/>
              </w:rPr>
            </w:pPr>
            <w:r>
              <w:rPr>
                <w:rFonts w:cs="Calibri"/>
                <w:color w:val="000000"/>
                <w:sz w:val="22"/>
                <w:szCs w:val="22"/>
                <w:lang w:val="fr-FR"/>
              </w:rPr>
              <w:t xml:space="preserve">La capture de </w:t>
            </w:r>
            <w:r w:rsidR="00A551B9">
              <w:rPr>
                <w:rFonts w:cs="Calibri"/>
                <w:color w:val="000000"/>
                <w:sz w:val="22"/>
                <w:szCs w:val="22"/>
                <w:lang w:val="fr-FR"/>
              </w:rPr>
              <w:t>la veine de la main</w:t>
            </w:r>
          </w:p>
        </w:tc>
        <w:tc>
          <w:tcPr>
            <w:tcW w:w="4110" w:type="dxa"/>
            <w:tcBorders>
              <w:top w:val="single" w:sz="4" w:space="0" w:color="auto"/>
              <w:left w:val="nil"/>
              <w:bottom w:val="nil"/>
              <w:right w:val="nil"/>
            </w:tcBorders>
            <w:shd w:val="clear" w:color="auto" w:fill="auto"/>
            <w:noWrap/>
            <w:vAlign w:val="center"/>
            <w:hideMark/>
          </w:tcPr>
          <w:p w:rsidR="00F73815" w:rsidRDefault="00F73815" w:rsidP="00F73815">
            <w:pPr>
              <w:ind w:firstLine="0"/>
              <w:rPr>
                <w:rFonts w:cs="Calibri"/>
                <w:color w:val="000000"/>
                <w:sz w:val="22"/>
                <w:szCs w:val="22"/>
                <w:lang w:val="fr-FR"/>
              </w:rPr>
            </w:pPr>
            <w:r>
              <w:rPr>
                <w:rFonts w:cs="Calibri"/>
                <w:color w:val="000000"/>
                <w:sz w:val="22"/>
                <w:szCs w:val="22"/>
                <w:lang w:val="fr-FR"/>
              </w:rPr>
              <w:t xml:space="preserve">Aposer </w:t>
            </w:r>
            <w:r w:rsidR="00A551B9">
              <w:rPr>
                <w:rFonts w:cs="Calibri"/>
                <w:color w:val="000000"/>
                <w:sz w:val="22"/>
                <w:szCs w:val="22"/>
                <w:lang w:val="fr-FR"/>
              </w:rPr>
              <w:t>la main</w:t>
            </w:r>
          </w:p>
          <w:p w:rsidR="00F73815" w:rsidRDefault="00F73815" w:rsidP="00F73815">
            <w:pPr>
              <w:ind w:firstLine="0"/>
              <w:jc w:val="left"/>
              <w:rPr>
                <w:rFonts w:cs="Calibri"/>
                <w:color w:val="000000"/>
                <w:sz w:val="22"/>
                <w:szCs w:val="22"/>
                <w:lang w:val="fr-FR"/>
              </w:rPr>
            </w:pPr>
            <w:r>
              <w:rPr>
                <w:rFonts w:cs="Calibri"/>
                <w:color w:val="000000"/>
                <w:sz w:val="22"/>
                <w:szCs w:val="22"/>
                <w:lang w:val="fr-FR"/>
              </w:rPr>
              <w:t>Detection d’une demande d’authentification</w:t>
            </w:r>
          </w:p>
          <w:p w:rsidR="00F73815" w:rsidRPr="00764F6F" w:rsidRDefault="00F73815" w:rsidP="00A551B9">
            <w:pPr>
              <w:ind w:firstLine="0"/>
              <w:jc w:val="left"/>
              <w:rPr>
                <w:rFonts w:cs="Calibri"/>
                <w:color w:val="000000"/>
                <w:sz w:val="22"/>
                <w:szCs w:val="22"/>
                <w:lang w:val="fr-FR"/>
              </w:rPr>
            </w:pPr>
            <w:r>
              <w:rPr>
                <w:rFonts w:cs="Calibri"/>
                <w:color w:val="000000"/>
                <w:sz w:val="22"/>
                <w:szCs w:val="22"/>
                <w:lang w:val="fr-FR"/>
              </w:rPr>
              <w:t>Capture de</w:t>
            </w:r>
            <w:r w:rsidR="00A551B9">
              <w:rPr>
                <w:rFonts w:cs="Calibri"/>
                <w:color w:val="000000"/>
                <w:sz w:val="22"/>
                <w:szCs w:val="22"/>
                <w:lang w:val="fr-FR"/>
              </w:rPr>
              <w:t>s veines de la main</w:t>
            </w:r>
          </w:p>
        </w:tc>
        <w:tc>
          <w:tcPr>
            <w:tcW w:w="2977" w:type="dxa"/>
            <w:tcBorders>
              <w:top w:val="single" w:sz="4" w:space="0" w:color="auto"/>
              <w:left w:val="single" w:sz="4" w:space="0" w:color="auto"/>
              <w:bottom w:val="nil"/>
              <w:right w:val="single" w:sz="4" w:space="0" w:color="auto"/>
            </w:tcBorders>
            <w:shd w:val="clear" w:color="auto" w:fill="auto"/>
            <w:noWrap/>
            <w:vAlign w:val="center"/>
            <w:hideMark/>
          </w:tcPr>
          <w:p w:rsidR="00F73815" w:rsidRPr="00764F6F" w:rsidRDefault="00A551B9" w:rsidP="00F73815">
            <w:pPr>
              <w:ind w:firstLine="0"/>
              <w:rPr>
                <w:rFonts w:cs="Calibri"/>
                <w:color w:val="000000"/>
                <w:sz w:val="22"/>
                <w:szCs w:val="22"/>
                <w:lang w:val="fr-FR"/>
              </w:rPr>
            </w:pPr>
            <w:r>
              <w:rPr>
                <w:rFonts w:cs="Calibri"/>
                <w:color w:val="000000"/>
                <w:sz w:val="22"/>
                <w:szCs w:val="22"/>
                <w:lang w:val="fr-FR"/>
              </w:rPr>
              <w:t>Veines de la main</w:t>
            </w:r>
          </w:p>
        </w:tc>
      </w:tr>
      <w:tr w:rsidR="00F73815" w:rsidRPr="00764F6F" w:rsidTr="00F73815">
        <w:trPr>
          <w:trHeight w:val="300"/>
        </w:trPr>
        <w:tc>
          <w:tcPr>
            <w:tcW w:w="9796" w:type="dxa"/>
            <w:gridSpan w:val="3"/>
            <w:tcBorders>
              <w:top w:val="single" w:sz="4" w:space="0" w:color="auto"/>
              <w:left w:val="single" w:sz="4" w:space="0" w:color="auto"/>
              <w:bottom w:val="single" w:sz="4" w:space="0" w:color="auto"/>
              <w:right w:val="single" w:sz="4" w:space="0" w:color="000000"/>
            </w:tcBorders>
            <w:shd w:val="clear" w:color="000000" w:fill="C2D69A"/>
            <w:noWrap/>
            <w:vAlign w:val="center"/>
            <w:hideMark/>
          </w:tcPr>
          <w:p w:rsidR="00F73815" w:rsidRPr="00764F6F" w:rsidRDefault="00F73815" w:rsidP="00F73815">
            <w:pPr>
              <w:jc w:val="center"/>
              <w:rPr>
                <w:rFonts w:cs="Calibri"/>
                <w:b/>
                <w:bCs/>
                <w:sz w:val="22"/>
                <w:szCs w:val="22"/>
                <w:lang w:val="fr-FR"/>
              </w:rPr>
            </w:pPr>
            <w:r>
              <w:rPr>
                <w:rFonts w:cs="Calibri"/>
                <w:b/>
                <w:bCs/>
                <w:sz w:val="22"/>
                <w:szCs w:val="22"/>
                <w:lang w:val="fr-FR"/>
              </w:rPr>
              <w:t>Extraction de l’information biométrique</w:t>
            </w:r>
          </w:p>
        </w:tc>
      </w:tr>
      <w:tr w:rsidR="00F73815" w:rsidRPr="009766E2" w:rsidTr="00A551B9">
        <w:trPr>
          <w:trHeight w:val="300"/>
        </w:trPr>
        <w:tc>
          <w:tcPr>
            <w:tcW w:w="2709" w:type="dxa"/>
            <w:tcBorders>
              <w:top w:val="single" w:sz="4" w:space="0" w:color="auto"/>
              <w:left w:val="single" w:sz="4" w:space="0" w:color="auto"/>
              <w:bottom w:val="single" w:sz="4" w:space="0" w:color="auto"/>
              <w:right w:val="nil"/>
            </w:tcBorders>
            <w:shd w:val="clear" w:color="auto" w:fill="F3E78D"/>
            <w:noWrap/>
            <w:vAlign w:val="center"/>
            <w:hideMark/>
          </w:tcPr>
          <w:p w:rsidR="00F73815" w:rsidRPr="00764F6F" w:rsidRDefault="00F73815" w:rsidP="00A551B9">
            <w:pPr>
              <w:ind w:firstLine="0"/>
              <w:jc w:val="center"/>
              <w:rPr>
                <w:rFonts w:cs="Calibri"/>
                <w:color w:val="000000"/>
                <w:sz w:val="22"/>
                <w:szCs w:val="22"/>
                <w:lang w:val="fr-FR"/>
              </w:rPr>
            </w:pPr>
            <w:r>
              <w:rPr>
                <w:rFonts w:cs="Calibri"/>
                <w:color w:val="000000"/>
                <w:sz w:val="22"/>
                <w:szCs w:val="22"/>
                <w:lang w:val="fr-FR"/>
              </w:rPr>
              <w:t>Traitement de l’acquision</w:t>
            </w:r>
          </w:p>
        </w:tc>
        <w:tc>
          <w:tcPr>
            <w:tcW w:w="4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3815" w:rsidRPr="00764F6F" w:rsidRDefault="00F73815" w:rsidP="00A551B9">
            <w:pPr>
              <w:ind w:firstLine="0"/>
              <w:jc w:val="left"/>
              <w:rPr>
                <w:rFonts w:cs="Calibri"/>
                <w:color w:val="000000"/>
                <w:sz w:val="22"/>
                <w:szCs w:val="22"/>
                <w:lang w:val="fr-FR"/>
              </w:rPr>
            </w:pPr>
            <w:r>
              <w:rPr>
                <w:rFonts w:cs="Calibri"/>
                <w:color w:val="000000"/>
                <w:sz w:val="22"/>
                <w:szCs w:val="22"/>
                <w:lang w:val="fr-FR"/>
              </w:rPr>
              <w:t xml:space="preserve">Traitement </w:t>
            </w:r>
            <w:r w:rsidR="00A551B9">
              <w:rPr>
                <w:rFonts w:cs="Calibri"/>
                <w:color w:val="000000"/>
                <w:sz w:val="22"/>
                <w:szCs w:val="22"/>
                <w:lang w:val="fr-FR"/>
              </w:rPr>
              <w:t>de l’empreinte lue à partir du capteur. Pour se faire, il faut envoyer celle-ci à l’extracteur d’information.</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F73815" w:rsidRPr="00764F6F" w:rsidRDefault="00F73815" w:rsidP="00A551B9">
            <w:pPr>
              <w:keepNext/>
              <w:ind w:firstLine="0"/>
              <w:jc w:val="left"/>
              <w:rPr>
                <w:rFonts w:cs="Calibri"/>
                <w:color w:val="000000"/>
                <w:sz w:val="22"/>
                <w:szCs w:val="22"/>
                <w:lang w:val="fr-FR"/>
              </w:rPr>
            </w:pPr>
            <w:r>
              <w:rPr>
                <w:rFonts w:cs="Calibri"/>
                <w:color w:val="000000"/>
                <w:sz w:val="22"/>
                <w:szCs w:val="22"/>
                <w:lang w:val="fr-FR"/>
              </w:rPr>
              <w:t>Les données transmises par le capteur</w:t>
            </w:r>
          </w:p>
        </w:tc>
      </w:tr>
    </w:tbl>
    <w:p w:rsidR="00F01B9D" w:rsidRPr="006A326D" w:rsidRDefault="00F01B9D">
      <w:pPr>
        <w:rPr>
          <w:lang w:val="fr-FR"/>
        </w:rPr>
      </w:pPr>
    </w:p>
    <w:p w:rsidR="000042FE" w:rsidRPr="006A326D" w:rsidRDefault="000042FE">
      <w:pPr>
        <w:rPr>
          <w:lang w:val="fr-FR"/>
        </w:rPr>
      </w:pPr>
    </w:p>
    <w:p w:rsidR="000042FE" w:rsidRDefault="000042FE">
      <w:pPr>
        <w:rPr>
          <w:rFonts w:eastAsia="Arial" w:cs="Arial"/>
          <w:b/>
          <w:bCs/>
          <w:color w:val="000000"/>
          <w:lang w:val="fr-FR"/>
        </w:rPr>
      </w:pPr>
      <w:r w:rsidRPr="006A326D">
        <w:rPr>
          <w:rFonts w:eastAsia="Arial" w:cs="Arial"/>
          <w:color w:val="000000"/>
          <w:sz w:val="32"/>
          <w:szCs w:val="32"/>
          <w:lang w:val="fr-FR"/>
        </w:rPr>
        <w:tab/>
      </w:r>
      <w:r w:rsidRPr="006A326D">
        <w:rPr>
          <w:rFonts w:eastAsia="Arial" w:cs="Arial"/>
          <w:b/>
          <w:bCs/>
          <w:color w:val="000000"/>
          <w:lang w:val="fr-FR"/>
        </w:rPr>
        <w:t>Liens entre biens essentiels et biens supports</w:t>
      </w:r>
    </w:p>
    <w:p w:rsidR="00883E39" w:rsidRPr="00883E39" w:rsidRDefault="00883E39">
      <w:pPr>
        <w:rPr>
          <w:rFonts w:eastAsia="Arial" w:cs="Arial"/>
          <w:bCs/>
          <w:color w:val="000000"/>
          <w:lang w:val="fr-FR"/>
        </w:rPr>
      </w:pPr>
    </w:p>
    <w:p w:rsidR="000042FE" w:rsidRPr="006A326D" w:rsidRDefault="000042FE">
      <w:pPr>
        <w:rPr>
          <w:rFonts w:eastAsia="Arial" w:cs="Arial"/>
          <w:color w:val="000000"/>
          <w:sz w:val="32"/>
          <w:szCs w:val="32"/>
          <w:lang w:val="fr-FR"/>
        </w:rPr>
      </w:pPr>
    </w:p>
    <w:tbl>
      <w:tblPr>
        <w:tblW w:w="9722" w:type="dxa"/>
        <w:tblInd w:w="55" w:type="dxa"/>
        <w:tblCellMar>
          <w:left w:w="70" w:type="dxa"/>
          <w:right w:w="70" w:type="dxa"/>
        </w:tblCellMar>
        <w:tblLook w:val="04A0"/>
      </w:tblPr>
      <w:tblGrid>
        <w:gridCol w:w="2283"/>
        <w:gridCol w:w="457"/>
        <w:gridCol w:w="1780"/>
        <w:gridCol w:w="1240"/>
        <w:gridCol w:w="1704"/>
        <w:gridCol w:w="1200"/>
        <w:gridCol w:w="1058"/>
      </w:tblGrid>
      <w:tr w:rsidR="00883E39" w:rsidRPr="008D18C1" w:rsidTr="00883E39">
        <w:trPr>
          <w:trHeight w:val="1305"/>
        </w:trPr>
        <w:tc>
          <w:tcPr>
            <w:tcW w:w="2283" w:type="dxa"/>
            <w:tcBorders>
              <w:top w:val="single" w:sz="4" w:space="0" w:color="auto"/>
              <w:left w:val="single" w:sz="4" w:space="0" w:color="auto"/>
              <w:bottom w:val="nil"/>
            </w:tcBorders>
            <w:shd w:val="clear" w:color="000000" w:fill="FAC090"/>
            <w:noWrap/>
            <w:vAlign w:val="bottom"/>
            <w:hideMark/>
          </w:tcPr>
          <w:p w:rsidR="00883E39" w:rsidRPr="00706537" w:rsidRDefault="00883E39" w:rsidP="00883E39">
            <w:pPr>
              <w:jc w:val="center"/>
              <w:rPr>
                <w:rFonts w:cs="Calibri"/>
                <w:color w:val="000000"/>
              </w:rPr>
            </w:pPr>
            <w:r w:rsidRPr="00706537">
              <w:rPr>
                <w:rFonts w:cs="Calibri"/>
                <w:color w:val="000000"/>
              </w:rPr>
              <w:t>Biens supports</w:t>
            </w:r>
          </w:p>
        </w:tc>
        <w:tc>
          <w:tcPr>
            <w:tcW w:w="457" w:type="dxa"/>
            <w:tcBorders>
              <w:top w:val="single" w:sz="4" w:space="0" w:color="auto"/>
              <w:left w:val="nil"/>
              <w:bottom w:val="nil"/>
              <w:right w:val="nil"/>
            </w:tcBorders>
            <w:shd w:val="clear" w:color="000000" w:fill="FAC090"/>
            <w:vAlign w:val="center"/>
          </w:tcPr>
          <w:p w:rsidR="00883E39" w:rsidRPr="00706537" w:rsidRDefault="00883E39" w:rsidP="00883E39">
            <w:pPr>
              <w:jc w:val="left"/>
              <w:rPr>
                <w:rFonts w:cs="Calibri"/>
                <w:color w:val="000000"/>
              </w:rPr>
            </w:pPr>
          </w:p>
        </w:tc>
        <w:tc>
          <w:tcPr>
            <w:tcW w:w="1780" w:type="dxa"/>
            <w:tcBorders>
              <w:top w:val="single" w:sz="4" w:space="0" w:color="auto"/>
              <w:left w:val="nil"/>
              <w:bottom w:val="nil"/>
              <w:right w:val="nil"/>
            </w:tcBorders>
            <w:shd w:val="clear" w:color="000000" w:fill="FAC090"/>
            <w:noWrap/>
            <w:vAlign w:val="center"/>
            <w:hideMark/>
          </w:tcPr>
          <w:p w:rsidR="00883E39" w:rsidRPr="00706537" w:rsidRDefault="00883E39" w:rsidP="00883E39">
            <w:pPr>
              <w:ind w:firstLine="0"/>
              <w:jc w:val="left"/>
              <w:rPr>
                <w:rFonts w:cs="Calibri"/>
                <w:color w:val="000000"/>
              </w:rPr>
            </w:pPr>
            <w:r w:rsidRPr="00706537">
              <w:rPr>
                <w:rFonts w:cs="Calibri"/>
                <w:color w:val="000000"/>
              </w:rPr>
              <w:t>Biens essentiels</w:t>
            </w:r>
          </w:p>
        </w:tc>
        <w:tc>
          <w:tcPr>
            <w:tcW w:w="1240" w:type="dxa"/>
            <w:tcBorders>
              <w:top w:val="single" w:sz="4" w:space="0" w:color="auto"/>
              <w:left w:val="single" w:sz="4" w:space="0" w:color="auto"/>
              <w:bottom w:val="nil"/>
              <w:right w:val="single" w:sz="4" w:space="0" w:color="auto"/>
            </w:tcBorders>
            <w:shd w:val="clear" w:color="000000" w:fill="FAC090"/>
            <w:noWrap/>
            <w:vAlign w:val="center"/>
            <w:hideMark/>
          </w:tcPr>
          <w:p w:rsidR="00883E39" w:rsidRDefault="00C86090" w:rsidP="00883E39">
            <w:pPr>
              <w:ind w:firstLine="0"/>
              <w:jc w:val="center"/>
              <w:rPr>
                <w:rFonts w:cs="Calibri"/>
                <w:color w:val="000000"/>
                <w:sz w:val="22"/>
                <w:szCs w:val="22"/>
                <w:lang w:val="fr-FR"/>
              </w:rPr>
            </w:pPr>
            <w:r>
              <w:rPr>
                <w:rFonts w:cs="Calibri"/>
                <w:color w:val="000000"/>
                <w:sz w:val="22"/>
                <w:szCs w:val="22"/>
                <w:lang w:val="fr-FR"/>
              </w:rPr>
              <w:t>Aposer la main</w:t>
            </w:r>
          </w:p>
          <w:p w:rsidR="00883E39" w:rsidRPr="00706537" w:rsidRDefault="00883E39" w:rsidP="00883E39">
            <w:pPr>
              <w:jc w:val="center"/>
              <w:rPr>
                <w:rFonts w:cs="Calibri"/>
                <w:color w:val="000000"/>
                <w:sz w:val="16"/>
                <w:szCs w:val="16"/>
              </w:rPr>
            </w:pPr>
          </w:p>
        </w:tc>
        <w:tc>
          <w:tcPr>
            <w:tcW w:w="1704" w:type="dxa"/>
            <w:tcBorders>
              <w:top w:val="single" w:sz="4" w:space="0" w:color="auto"/>
              <w:left w:val="nil"/>
              <w:bottom w:val="nil"/>
              <w:right w:val="single" w:sz="4" w:space="0" w:color="auto"/>
            </w:tcBorders>
            <w:shd w:val="clear" w:color="000000" w:fill="FAC090"/>
            <w:noWrap/>
            <w:vAlign w:val="center"/>
            <w:hideMark/>
          </w:tcPr>
          <w:p w:rsidR="00883E39" w:rsidRDefault="00883E39" w:rsidP="00883E39">
            <w:pPr>
              <w:ind w:firstLine="0"/>
              <w:jc w:val="center"/>
              <w:rPr>
                <w:rFonts w:cs="Calibri"/>
                <w:color w:val="000000"/>
                <w:sz w:val="22"/>
                <w:szCs w:val="22"/>
                <w:lang w:val="fr-FR"/>
              </w:rPr>
            </w:pPr>
            <w:r>
              <w:rPr>
                <w:rFonts w:cs="Calibri"/>
                <w:color w:val="000000"/>
                <w:sz w:val="22"/>
                <w:szCs w:val="22"/>
                <w:lang w:val="fr-FR"/>
              </w:rPr>
              <w:t>Detection d’une demande d’authentification</w:t>
            </w:r>
          </w:p>
          <w:p w:rsidR="00883E39" w:rsidRPr="008D18C1" w:rsidRDefault="00883E39" w:rsidP="00883E39">
            <w:pPr>
              <w:jc w:val="center"/>
              <w:rPr>
                <w:rFonts w:cs="Calibri"/>
                <w:color w:val="000000"/>
                <w:sz w:val="16"/>
                <w:szCs w:val="16"/>
                <w:lang w:val="fr-FR"/>
              </w:rPr>
            </w:pPr>
          </w:p>
        </w:tc>
        <w:tc>
          <w:tcPr>
            <w:tcW w:w="1200" w:type="dxa"/>
            <w:tcBorders>
              <w:top w:val="single" w:sz="4" w:space="0" w:color="auto"/>
              <w:left w:val="nil"/>
              <w:bottom w:val="nil"/>
              <w:right w:val="single" w:sz="4" w:space="0" w:color="auto"/>
            </w:tcBorders>
            <w:shd w:val="clear" w:color="000000" w:fill="FAC090"/>
            <w:noWrap/>
            <w:vAlign w:val="center"/>
            <w:hideMark/>
          </w:tcPr>
          <w:p w:rsidR="00883E39" w:rsidRPr="008D18C1" w:rsidRDefault="00883E39" w:rsidP="00883E39">
            <w:pPr>
              <w:ind w:firstLine="0"/>
              <w:jc w:val="center"/>
              <w:rPr>
                <w:rFonts w:cs="Calibri"/>
                <w:color w:val="000000"/>
                <w:sz w:val="18"/>
                <w:szCs w:val="18"/>
                <w:lang w:val="fr-FR"/>
              </w:rPr>
            </w:pPr>
            <w:r>
              <w:rPr>
                <w:rFonts w:cs="Calibri"/>
                <w:color w:val="000000"/>
                <w:sz w:val="22"/>
                <w:szCs w:val="22"/>
                <w:lang w:val="fr-FR"/>
              </w:rPr>
              <w:t>Capture des veines</w:t>
            </w:r>
          </w:p>
        </w:tc>
        <w:tc>
          <w:tcPr>
            <w:tcW w:w="1058" w:type="dxa"/>
            <w:tcBorders>
              <w:top w:val="single" w:sz="4" w:space="0" w:color="auto"/>
              <w:left w:val="nil"/>
              <w:bottom w:val="nil"/>
              <w:right w:val="single" w:sz="4" w:space="0" w:color="auto"/>
            </w:tcBorders>
            <w:shd w:val="clear" w:color="000000" w:fill="FAC090"/>
            <w:vAlign w:val="center"/>
          </w:tcPr>
          <w:p w:rsidR="00883E39" w:rsidRDefault="00883E39" w:rsidP="00883E39">
            <w:pPr>
              <w:ind w:firstLine="0"/>
              <w:jc w:val="center"/>
              <w:rPr>
                <w:rFonts w:cs="Calibri"/>
                <w:color w:val="000000"/>
                <w:sz w:val="22"/>
                <w:szCs w:val="22"/>
                <w:lang w:val="fr-FR"/>
              </w:rPr>
            </w:pPr>
            <w:r>
              <w:rPr>
                <w:rFonts w:cs="Calibri"/>
                <w:color w:val="000000"/>
                <w:sz w:val="22"/>
                <w:szCs w:val="22"/>
                <w:lang w:val="fr-FR"/>
              </w:rPr>
              <w:t>Transfert des données</w:t>
            </w:r>
          </w:p>
        </w:tc>
      </w:tr>
      <w:tr w:rsidR="00883E39" w:rsidRPr="008D18C1" w:rsidTr="00883E39">
        <w:trPr>
          <w:trHeight w:val="315"/>
        </w:trPr>
        <w:tc>
          <w:tcPr>
            <w:tcW w:w="7464" w:type="dxa"/>
            <w:gridSpan w:val="5"/>
            <w:tcBorders>
              <w:top w:val="single" w:sz="4" w:space="0" w:color="auto"/>
              <w:left w:val="single" w:sz="4" w:space="0" w:color="auto"/>
              <w:bottom w:val="single" w:sz="4" w:space="0" w:color="auto"/>
              <w:right w:val="nil"/>
            </w:tcBorders>
            <w:shd w:val="clear" w:color="000000" w:fill="C2D69A"/>
            <w:noWrap/>
            <w:vAlign w:val="center"/>
            <w:hideMark/>
          </w:tcPr>
          <w:p w:rsidR="00883E39" w:rsidRPr="008D18C1" w:rsidRDefault="00883E39" w:rsidP="00883E39">
            <w:pPr>
              <w:jc w:val="left"/>
              <w:rPr>
                <w:rFonts w:cs="Calibri"/>
                <w:color w:val="000000"/>
                <w:lang w:val="fr-FR"/>
              </w:rPr>
            </w:pPr>
            <w:r>
              <w:rPr>
                <w:rFonts w:cs="Calibri"/>
                <w:color w:val="000000"/>
                <w:lang w:val="fr-FR"/>
              </w:rPr>
              <w:t>Domaine utilisateur</w:t>
            </w:r>
          </w:p>
        </w:tc>
        <w:tc>
          <w:tcPr>
            <w:tcW w:w="1200" w:type="dxa"/>
            <w:tcBorders>
              <w:top w:val="single" w:sz="4" w:space="0" w:color="auto"/>
              <w:left w:val="nil"/>
              <w:bottom w:val="single" w:sz="4" w:space="0" w:color="auto"/>
              <w:right w:val="nil"/>
            </w:tcBorders>
            <w:shd w:val="clear" w:color="000000" w:fill="C2D69A"/>
            <w:noWrap/>
            <w:vAlign w:val="center"/>
            <w:hideMark/>
          </w:tcPr>
          <w:p w:rsidR="00883E39" w:rsidRPr="008D18C1" w:rsidRDefault="00883E39" w:rsidP="00883E39">
            <w:pPr>
              <w:jc w:val="left"/>
              <w:rPr>
                <w:rFonts w:cs="Calibri"/>
                <w:color w:val="000000"/>
                <w:sz w:val="22"/>
                <w:szCs w:val="22"/>
                <w:lang w:val="fr-FR"/>
              </w:rPr>
            </w:pPr>
            <w:r w:rsidRPr="008D18C1">
              <w:rPr>
                <w:rFonts w:cs="Calibri"/>
                <w:color w:val="000000"/>
                <w:sz w:val="22"/>
                <w:szCs w:val="22"/>
                <w:lang w:val="fr-FR"/>
              </w:rPr>
              <w:t> </w:t>
            </w:r>
          </w:p>
        </w:tc>
        <w:tc>
          <w:tcPr>
            <w:tcW w:w="1058" w:type="dxa"/>
            <w:tcBorders>
              <w:top w:val="single" w:sz="4" w:space="0" w:color="auto"/>
              <w:left w:val="nil"/>
              <w:bottom w:val="single" w:sz="4" w:space="0" w:color="auto"/>
              <w:right w:val="nil"/>
            </w:tcBorders>
            <w:shd w:val="clear" w:color="000000" w:fill="C2D69A"/>
          </w:tcPr>
          <w:p w:rsidR="00883E39" w:rsidRPr="008D18C1" w:rsidRDefault="00883E39" w:rsidP="00883E39">
            <w:pPr>
              <w:jc w:val="left"/>
              <w:rPr>
                <w:rFonts w:cs="Calibri"/>
                <w:color w:val="000000"/>
                <w:sz w:val="22"/>
                <w:szCs w:val="22"/>
                <w:lang w:val="fr-FR"/>
              </w:rPr>
            </w:pPr>
          </w:p>
        </w:tc>
      </w:tr>
      <w:tr w:rsidR="00883E39" w:rsidRPr="00706537" w:rsidTr="00883E39">
        <w:trPr>
          <w:trHeight w:val="315"/>
        </w:trPr>
        <w:tc>
          <w:tcPr>
            <w:tcW w:w="4520" w:type="dxa"/>
            <w:gridSpan w:val="3"/>
            <w:tcBorders>
              <w:top w:val="nil"/>
              <w:left w:val="single" w:sz="4" w:space="0" w:color="auto"/>
              <w:bottom w:val="nil"/>
              <w:right w:val="nil"/>
            </w:tcBorders>
            <w:shd w:val="clear" w:color="auto" w:fill="auto"/>
            <w:noWrap/>
            <w:vAlign w:val="center"/>
            <w:hideMark/>
          </w:tcPr>
          <w:p w:rsidR="00883E39" w:rsidRPr="001E3ACE" w:rsidRDefault="00883E39" w:rsidP="00883E39">
            <w:pPr>
              <w:jc w:val="left"/>
              <w:rPr>
                <w:rFonts w:cs="Calibri"/>
                <w:color w:val="000000"/>
                <w:lang w:val="fr-FR"/>
              </w:rPr>
            </w:pPr>
            <w:r>
              <w:rPr>
                <w:rFonts w:cs="Calibri"/>
                <w:color w:val="000000"/>
                <w:lang w:val="fr-FR"/>
              </w:rPr>
              <w:t>[Aucun dans notre cas]</w:t>
            </w:r>
          </w:p>
        </w:tc>
        <w:tc>
          <w:tcPr>
            <w:tcW w:w="1240" w:type="dxa"/>
            <w:tcBorders>
              <w:top w:val="nil"/>
              <w:left w:val="single" w:sz="4" w:space="0" w:color="auto"/>
              <w:bottom w:val="nil"/>
              <w:right w:val="single" w:sz="4" w:space="0" w:color="auto"/>
            </w:tcBorders>
            <w:shd w:val="clear" w:color="auto" w:fill="auto"/>
            <w:noWrap/>
            <w:vAlign w:val="center"/>
            <w:hideMark/>
          </w:tcPr>
          <w:p w:rsidR="00883E39" w:rsidRPr="00706537" w:rsidRDefault="00883E39" w:rsidP="00883E39">
            <w:pPr>
              <w:jc w:val="left"/>
              <w:rPr>
                <w:rFonts w:cs="Calibri"/>
                <w:color w:val="000000"/>
              </w:rPr>
            </w:pPr>
          </w:p>
        </w:tc>
        <w:tc>
          <w:tcPr>
            <w:tcW w:w="1704" w:type="dxa"/>
            <w:tcBorders>
              <w:top w:val="nil"/>
              <w:left w:val="nil"/>
              <w:bottom w:val="nil"/>
              <w:right w:val="single" w:sz="4" w:space="0" w:color="auto"/>
            </w:tcBorders>
            <w:shd w:val="clear" w:color="auto" w:fill="auto"/>
            <w:noWrap/>
            <w:vAlign w:val="center"/>
            <w:hideMark/>
          </w:tcPr>
          <w:p w:rsidR="00883E39" w:rsidRPr="00706537" w:rsidRDefault="00883E39" w:rsidP="00883E39">
            <w:pPr>
              <w:jc w:val="left"/>
              <w:rPr>
                <w:rFonts w:cs="Calibri"/>
                <w:color w:val="000000"/>
              </w:rPr>
            </w:pPr>
          </w:p>
        </w:tc>
        <w:tc>
          <w:tcPr>
            <w:tcW w:w="1200" w:type="dxa"/>
            <w:tcBorders>
              <w:top w:val="nil"/>
              <w:left w:val="nil"/>
              <w:bottom w:val="nil"/>
              <w:right w:val="single" w:sz="4" w:space="0" w:color="auto"/>
            </w:tcBorders>
            <w:shd w:val="clear" w:color="auto" w:fill="auto"/>
            <w:noWrap/>
            <w:vAlign w:val="center"/>
            <w:hideMark/>
          </w:tcPr>
          <w:p w:rsidR="00883E39" w:rsidRPr="00706537" w:rsidRDefault="00883E39" w:rsidP="00883E39">
            <w:pPr>
              <w:jc w:val="left"/>
              <w:rPr>
                <w:rFonts w:cs="Calibri"/>
                <w:color w:val="000000"/>
                <w:sz w:val="22"/>
                <w:szCs w:val="22"/>
              </w:rPr>
            </w:pPr>
          </w:p>
        </w:tc>
        <w:tc>
          <w:tcPr>
            <w:tcW w:w="1058" w:type="dxa"/>
            <w:tcBorders>
              <w:top w:val="nil"/>
              <w:left w:val="nil"/>
              <w:bottom w:val="nil"/>
              <w:right w:val="single" w:sz="4" w:space="0" w:color="auto"/>
            </w:tcBorders>
          </w:tcPr>
          <w:p w:rsidR="00883E39" w:rsidRPr="00706537" w:rsidRDefault="00883E39" w:rsidP="00883E39">
            <w:pPr>
              <w:jc w:val="left"/>
              <w:rPr>
                <w:rFonts w:cs="Calibri"/>
                <w:color w:val="000000"/>
                <w:sz w:val="22"/>
                <w:szCs w:val="22"/>
              </w:rPr>
            </w:pPr>
          </w:p>
        </w:tc>
      </w:tr>
      <w:tr w:rsidR="00883E39" w:rsidRPr="008D18C1" w:rsidTr="00883E39">
        <w:trPr>
          <w:trHeight w:val="315"/>
        </w:trPr>
        <w:tc>
          <w:tcPr>
            <w:tcW w:w="7464" w:type="dxa"/>
            <w:gridSpan w:val="5"/>
            <w:tcBorders>
              <w:top w:val="single" w:sz="4" w:space="0" w:color="auto"/>
              <w:left w:val="single" w:sz="4" w:space="0" w:color="auto"/>
              <w:bottom w:val="single" w:sz="4" w:space="0" w:color="auto"/>
              <w:right w:val="nil"/>
            </w:tcBorders>
            <w:shd w:val="clear" w:color="000000" w:fill="C2D69A"/>
            <w:noWrap/>
            <w:vAlign w:val="center"/>
            <w:hideMark/>
          </w:tcPr>
          <w:p w:rsidR="00883E39" w:rsidRPr="008D18C1" w:rsidRDefault="00883E39" w:rsidP="00883E39">
            <w:pPr>
              <w:jc w:val="left"/>
              <w:rPr>
                <w:rFonts w:cs="Calibri"/>
                <w:color w:val="000000"/>
                <w:lang w:val="fr-FR"/>
              </w:rPr>
            </w:pPr>
            <w:r>
              <w:rPr>
                <w:rFonts w:cs="Calibri"/>
                <w:color w:val="000000"/>
                <w:lang w:val="fr-FR"/>
              </w:rPr>
              <w:lastRenderedPageBreak/>
              <w:t>Point d’acquisition</w:t>
            </w:r>
          </w:p>
        </w:tc>
        <w:tc>
          <w:tcPr>
            <w:tcW w:w="1200" w:type="dxa"/>
            <w:tcBorders>
              <w:top w:val="single" w:sz="4" w:space="0" w:color="auto"/>
              <w:left w:val="nil"/>
              <w:bottom w:val="single" w:sz="4" w:space="0" w:color="auto"/>
              <w:right w:val="nil"/>
            </w:tcBorders>
            <w:shd w:val="clear" w:color="000000" w:fill="C2D69A"/>
            <w:noWrap/>
            <w:vAlign w:val="center"/>
            <w:hideMark/>
          </w:tcPr>
          <w:p w:rsidR="00883E39" w:rsidRPr="008D18C1" w:rsidRDefault="00883E39" w:rsidP="00883E39">
            <w:pPr>
              <w:jc w:val="left"/>
              <w:rPr>
                <w:rFonts w:cs="Calibri"/>
                <w:color w:val="000000"/>
                <w:sz w:val="22"/>
                <w:szCs w:val="22"/>
                <w:lang w:val="fr-FR"/>
              </w:rPr>
            </w:pPr>
            <w:r w:rsidRPr="008D18C1">
              <w:rPr>
                <w:rFonts w:cs="Calibri"/>
                <w:color w:val="000000"/>
                <w:sz w:val="22"/>
                <w:szCs w:val="22"/>
                <w:lang w:val="fr-FR"/>
              </w:rPr>
              <w:t> </w:t>
            </w:r>
          </w:p>
        </w:tc>
        <w:tc>
          <w:tcPr>
            <w:tcW w:w="1058" w:type="dxa"/>
            <w:tcBorders>
              <w:top w:val="single" w:sz="4" w:space="0" w:color="auto"/>
              <w:left w:val="nil"/>
              <w:bottom w:val="single" w:sz="4" w:space="0" w:color="auto"/>
              <w:right w:val="nil"/>
            </w:tcBorders>
            <w:shd w:val="clear" w:color="000000" w:fill="C2D69A"/>
          </w:tcPr>
          <w:p w:rsidR="00883E39" w:rsidRPr="008D18C1" w:rsidRDefault="00883E39" w:rsidP="00883E39">
            <w:pPr>
              <w:jc w:val="left"/>
              <w:rPr>
                <w:rFonts w:cs="Calibri"/>
                <w:color w:val="000000"/>
                <w:sz w:val="22"/>
                <w:szCs w:val="22"/>
                <w:lang w:val="fr-FR"/>
              </w:rPr>
            </w:pPr>
          </w:p>
        </w:tc>
      </w:tr>
      <w:tr w:rsidR="00883E39" w:rsidRPr="00A5403D" w:rsidTr="00883E39">
        <w:trPr>
          <w:trHeight w:val="315"/>
        </w:trPr>
        <w:tc>
          <w:tcPr>
            <w:tcW w:w="4520" w:type="dxa"/>
            <w:gridSpan w:val="3"/>
            <w:tcBorders>
              <w:top w:val="single" w:sz="4" w:space="0" w:color="auto"/>
              <w:left w:val="single" w:sz="4" w:space="0" w:color="auto"/>
              <w:bottom w:val="single" w:sz="4" w:space="0" w:color="auto"/>
              <w:right w:val="nil"/>
            </w:tcBorders>
            <w:shd w:val="clear" w:color="auto" w:fill="auto"/>
            <w:noWrap/>
            <w:vAlign w:val="center"/>
            <w:hideMark/>
          </w:tcPr>
          <w:p w:rsidR="00883E39" w:rsidRDefault="00883E39" w:rsidP="00883E39">
            <w:pPr>
              <w:ind w:firstLine="0"/>
              <w:jc w:val="left"/>
              <w:rPr>
                <w:rFonts w:cs="Calibri"/>
                <w:color w:val="000000"/>
                <w:lang w:val="fr-FR"/>
              </w:rPr>
            </w:pPr>
            <w:r>
              <w:rPr>
                <w:rFonts w:cs="Calibri"/>
                <w:color w:val="000000"/>
                <w:lang w:val="fr-FR"/>
              </w:rPr>
              <w:t>Le point de capture de l’info biométrique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3E39" w:rsidRPr="00A5403D" w:rsidRDefault="00883E39" w:rsidP="00883E39">
            <w:pPr>
              <w:ind w:firstLine="0"/>
              <w:jc w:val="left"/>
              <w:rPr>
                <w:rFonts w:cs="Calibri"/>
                <w:color w:val="000000"/>
                <w:lang w:val="fr-FR"/>
              </w:rPr>
            </w:pPr>
            <w:r>
              <w:rPr>
                <w:rFonts w:cs="Calibri"/>
                <w:color w:val="000000"/>
                <w:lang w:val="fr-FR"/>
              </w:rPr>
              <w:t>X</w:t>
            </w:r>
          </w:p>
        </w:tc>
        <w:tc>
          <w:tcPr>
            <w:tcW w:w="1704" w:type="dxa"/>
            <w:tcBorders>
              <w:top w:val="single" w:sz="4" w:space="0" w:color="auto"/>
              <w:left w:val="nil"/>
              <w:bottom w:val="single" w:sz="4" w:space="0" w:color="auto"/>
              <w:right w:val="single" w:sz="4" w:space="0" w:color="auto"/>
            </w:tcBorders>
            <w:shd w:val="clear" w:color="auto" w:fill="auto"/>
            <w:noWrap/>
            <w:vAlign w:val="center"/>
            <w:hideMark/>
          </w:tcPr>
          <w:p w:rsidR="00883E39" w:rsidRPr="00A5403D" w:rsidRDefault="00883E39" w:rsidP="00883E39">
            <w:pPr>
              <w:jc w:val="left"/>
              <w:rPr>
                <w:rFonts w:cs="Calibri"/>
                <w:color w:val="000000"/>
                <w:lang w:val="fr-FR"/>
              </w:rPr>
            </w:pP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83E39" w:rsidRPr="00A5403D" w:rsidRDefault="00883E39" w:rsidP="00883E39">
            <w:pPr>
              <w:jc w:val="left"/>
              <w:rPr>
                <w:rFonts w:cs="Calibri"/>
                <w:color w:val="000000"/>
                <w:sz w:val="22"/>
                <w:szCs w:val="22"/>
                <w:lang w:val="fr-FR"/>
              </w:rPr>
            </w:pPr>
          </w:p>
        </w:tc>
        <w:tc>
          <w:tcPr>
            <w:tcW w:w="1058" w:type="dxa"/>
            <w:tcBorders>
              <w:top w:val="single" w:sz="4" w:space="0" w:color="auto"/>
              <w:left w:val="nil"/>
              <w:bottom w:val="single" w:sz="4" w:space="0" w:color="auto"/>
              <w:right w:val="single" w:sz="4" w:space="0" w:color="auto"/>
            </w:tcBorders>
          </w:tcPr>
          <w:p w:rsidR="00883E39" w:rsidRPr="00A5403D" w:rsidRDefault="00883E39" w:rsidP="00883E39">
            <w:pPr>
              <w:jc w:val="left"/>
              <w:rPr>
                <w:rFonts w:cs="Calibri"/>
                <w:color w:val="000000"/>
                <w:sz w:val="22"/>
                <w:szCs w:val="22"/>
                <w:lang w:val="fr-FR"/>
              </w:rPr>
            </w:pPr>
          </w:p>
        </w:tc>
      </w:tr>
      <w:tr w:rsidR="00883E39" w:rsidRPr="00706537" w:rsidTr="00883E39">
        <w:trPr>
          <w:trHeight w:val="315"/>
        </w:trPr>
        <w:tc>
          <w:tcPr>
            <w:tcW w:w="4520" w:type="dxa"/>
            <w:gridSpan w:val="3"/>
            <w:tcBorders>
              <w:top w:val="single" w:sz="4" w:space="0" w:color="auto"/>
              <w:left w:val="single" w:sz="4" w:space="0" w:color="auto"/>
              <w:bottom w:val="single" w:sz="4" w:space="0" w:color="auto"/>
              <w:right w:val="nil"/>
            </w:tcBorders>
            <w:shd w:val="clear" w:color="auto" w:fill="auto"/>
            <w:noWrap/>
            <w:vAlign w:val="center"/>
            <w:hideMark/>
          </w:tcPr>
          <w:p w:rsidR="00883E39" w:rsidRPr="006A2D17" w:rsidRDefault="00883E39" w:rsidP="00883E39">
            <w:pPr>
              <w:ind w:firstLine="0"/>
              <w:jc w:val="left"/>
              <w:rPr>
                <w:rFonts w:cs="Calibri"/>
                <w:color w:val="000000"/>
                <w:lang w:val="fr-FR"/>
              </w:rPr>
            </w:pPr>
            <w:r>
              <w:rPr>
                <w:rFonts w:cs="Calibri"/>
                <w:color w:val="000000"/>
                <w:lang w:val="fr-FR"/>
              </w:rPr>
              <w:t>Le capteur des veines</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3E39" w:rsidRPr="00706537" w:rsidRDefault="00883E39" w:rsidP="00883E39">
            <w:pPr>
              <w:jc w:val="left"/>
              <w:rPr>
                <w:rFonts w:cs="Calibri"/>
                <w:color w:val="000000"/>
              </w:rPr>
            </w:pPr>
          </w:p>
        </w:tc>
        <w:tc>
          <w:tcPr>
            <w:tcW w:w="1704" w:type="dxa"/>
            <w:tcBorders>
              <w:top w:val="single" w:sz="4" w:space="0" w:color="auto"/>
              <w:left w:val="nil"/>
              <w:bottom w:val="single" w:sz="4" w:space="0" w:color="auto"/>
              <w:right w:val="single" w:sz="4" w:space="0" w:color="auto"/>
            </w:tcBorders>
            <w:shd w:val="clear" w:color="auto" w:fill="auto"/>
            <w:noWrap/>
            <w:vAlign w:val="center"/>
            <w:hideMark/>
          </w:tcPr>
          <w:p w:rsidR="00883E39" w:rsidRPr="00706537" w:rsidRDefault="00883E39" w:rsidP="00883E39">
            <w:pPr>
              <w:ind w:firstLine="0"/>
              <w:jc w:val="left"/>
              <w:rPr>
                <w:rFonts w:cs="Calibri"/>
                <w:color w:val="000000"/>
              </w:rPr>
            </w:pPr>
            <w:r>
              <w:rPr>
                <w:rFonts w:cs="Calibri"/>
                <w:color w:val="000000"/>
              </w:rPr>
              <w:t>X</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83E39" w:rsidRPr="00706537" w:rsidRDefault="00883E39" w:rsidP="00883E39">
            <w:pPr>
              <w:ind w:firstLine="0"/>
              <w:jc w:val="left"/>
              <w:rPr>
                <w:rFonts w:cs="Calibri"/>
                <w:color w:val="000000"/>
                <w:sz w:val="22"/>
                <w:szCs w:val="22"/>
              </w:rPr>
            </w:pPr>
            <w:r>
              <w:rPr>
                <w:rFonts w:cs="Calibri"/>
                <w:color w:val="000000"/>
                <w:sz w:val="22"/>
                <w:szCs w:val="22"/>
              </w:rPr>
              <w:t>X</w:t>
            </w:r>
          </w:p>
        </w:tc>
        <w:tc>
          <w:tcPr>
            <w:tcW w:w="1058" w:type="dxa"/>
            <w:tcBorders>
              <w:top w:val="single" w:sz="4" w:space="0" w:color="auto"/>
              <w:left w:val="nil"/>
              <w:bottom w:val="single" w:sz="4" w:space="0" w:color="auto"/>
              <w:right w:val="single" w:sz="4" w:space="0" w:color="auto"/>
            </w:tcBorders>
          </w:tcPr>
          <w:p w:rsidR="00883E39" w:rsidRDefault="00883E39" w:rsidP="00883E39">
            <w:pPr>
              <w:ind w:firstLine="0"/>
              <w:jc w:val="left"/>
              <w:rPr>
                <w:rFonts w:cs="Calibri"/>
                <w:color w:val="000000"/>
                <w:sz w:val="22"/>
                <w:szCs w:val="22"/>
              </w:rPr>
            </w:pPr>
          </w:p>
        </w:tc>
      </w:tr>
      <w:tr w:rsidR="00883E39" w:rsidRPr="00706537" w:rsidTr="00883E39">
        <w:trPr>
          <w:trHeight w:val="315"/>
        </w:trPr>
        <w:tc>
          <w:tcPr>
            <w:tcW w:w="4520" w:type="dxa"/>
            <w:gridSpan w:val="3"/>
            <w:tcBorders>
              <w:top w:val="single" w:sz="4" w:space="0" w:color="auto"/>
              <w:left w:val="single" w:sz="4" w:space="0" w:color="auto"/>
              <w:bottom w:val="single" w:sz="4" w:space="0" w:color="auto"/>
              <w:right w:val="nil"/>
            </w:tcBorders>
            <w:shd w:val="clear" w:color="auto" w:fill="auto"/>
            <w:noWrap/>
            <w:vAlign w:val="center"/>
          </w:tcPr>
          <w:p w:rsidR="00883E39" w:rsidRDefault="00883E39" w:rsidP="00883E39">
            <w:pPr>
              <w:ind w:firstLine="0"/>
              <w:jc w:val="left"/>
              <w:rPr>
                <w:rFonts w:cs="Calibri"/>
                <w:color w:val="000000"/>
                <w:lang w:val="fr-FR"/>
              </w:rPr>
            </w:pPr>
            <w:r>
              <w:rPr>
                <w:rFonts w:cs="Calibri"/>
                <w:color w:val="000000"/>
                <w:lang w:val="fr-FR"/>
              </w:rPr>
              <w:t>Lien entre capteur et extracteur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3E39" w:rsidRPr="009766E2" w:rsidRDefault="00883E39" w:rsidP="00883E39">
            <w:pPr>
              <w:jc w:val="left"/>
              <w:rPr>
                <w:rFonts w:cs="Calibri"/>
                <w:color w:val="000000"/>
                <w:lang w:val="fr-FR"/>
              </w:rPr>
            </w:pPr>
          </w:p>
        </w:tc>
        <w:tc>
          <w:tcPr>
            <w:tcW w:w="1704" w:type="dxa"/>
            <w:tcBorders>
              <w:top w:val="single" w:sz="4" w:space="0" w:color="auto"/>
              <w:left w:val="nil"/>
              <w:bottom w:val="single" w:sz="4" w:space="0" w:color="auto"/>
              <w:right w:val="single" w:sz="4" w:space="0" w:color="auto"/>
            </w:tcBorders>
            <w:shd w:val="clear" w:color="auto" w:fill="auto"/>
            <w:noWrap/>
            <w:vAlign w:val="center"/>
          </w:tcPr>
          <w:p w:rsidR="00883E39" w:rsidRPr="009766E2" w:rsidRDefault="00883E39" w:rsidP="00883E39">
            <w:pPr>
              <w:ind w:firstLine="0"/>
              <w:jc w:val="left"/>
              <w:rPr>
                <w:rFonts w:cs="Calibri"/>
                <w:color w:val="000000"/>
                <w:lang w:val="fr-FR"/>
              </w:rPr>
            </w:pP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883E39" w:rsidRPr="009766E2" w:rsidRDefault="00883E39" w:rsidP="00883E39">
            <w:pPr>
              <w:ind w:firstLine="0"/>
              <w:jc w:val="left"/>
              <w:rPr>
                <w:rFonts w:cs="Calibri"/>
                <w:color w:val="000000"/>
                <w:sz w:val="22"/>
                <w:szCs w:val="22"/>
                <w:lang w:val="fr-FR"/>
              </w:rPr>
            </w:pPr>
          </w:p>
        </w:tc>
        <w:tc>
          <w:tcPr>
            <w:tcW w:w="1058" w:type="dxa"/>
            <w:tcBorders>
              <w:top w:val="single" w:sz="4" w:space="0" w:color="auto"/>
              <w:left w:val="nil"/>
              <w:bottom w:val="single" w:sz="4" w:space="0" w:color="auto"/>
              <w:right w:val="single" w:sz="4" w:space="0" w:color="auto"/>
            </w:tcBorders>
          </w:tcPr>
          <w:p w:rsidR="00883E39" w:rsidRDefault="00883E39" w:rsidP="00883E39">
            <w:pPr>
              <w:ind w:firstLine="0"/>
              <w:jc w:val="left"/>
              <w:rPr>
                <w:rFonts w:cs="Calibri"/>
                <w:color w:val="000000"/>
                <w:sz w:val="22"/>
                <w:szCs w:val="22"/>
              </w:rPr>
            </w:pPr>
            <w:r>
              <w:rPr>
                <w:rFonts w:cs="Calibri"/>
                <w:color w:val="000000"/>
                <w:sz w:val="22"/>
                <w:szCs w:val="22"/>
              </w:rPr>
              <w:t>X</w:t>
            </w:r>
          </w:p>
        </w:tc>
      </w:tr>
      <w:tr w:rsidR="00883E39" w:rsidRPr="00706537" w:rsidTr="00883E39">
        <w:trPr>
          <w:trHeight w:val="315"/>
        </w:trPr>
        <w:tc>
          <w:tcPr>
            <w:tcW w:w="4520" w:type="dxa"/>
            <w:gridSpan w:val="3"/>
            <w:tcBorders>
              <w:top w:val="single" w:sz="4" w:space="0" w:color="auto"/>
              <w:left w:val="single" w:sz="4" w:space="0" w:color="auto"/>
              <w:bottom w:val="single" w:sz="4" w:space="0" w:color="auto"/>
              <w:right w:val="nil"/>
            </w:tcBorders>
            <w:shd w:val="clear" w:color="auto" w:fill="auto"/>
            <w:noWrap/>
            <w:vAlign w:val="center"/>
          </w:tcPr>
          <w:p w:rsidR="00883E39" w:rsidRDefault="00883E39" w:rsidP="00883E39">
            <w:pPr>
              <w:ind w:firstLine="0"/>
              <w:jc w:val="left"/>
              <w:rPr>
                <w:rFonts w:cs="Calibri"/>
                <w:color w:val="000000"/>
                <w:lang w:val="fr-FR"/>
              </w:rPr>
            </w:pPr>
            <w:r>
              <w:rPr>
                <w:rFonts w:cs="Calibri"/>
                <w:color w:val="000000"/>
                <w:lang w:val="fr-FR"/>
              </w:rPr>
              <w:t>Lien entre système générale et HSMs</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83E39" w:rsidRPr="009766E2" w:rsidRDefault="00883E39" w:rsidP="00883E39">
            <w:pPr>
              <w:jc w:val="left"/>
              <w:rPr>
                <w:rFonts w:cs="Calibri"/>
                <w:color w:val="000000"/>
                <w:lang w:val="fr-FR"/>
              </w:rPr>
            </w:pPr>
          </w:p>
        </w:tc>
        <w:tc>
          <w:tcPr>
            <w:tcW w:w="1704" w:type="dxa"/>
            <w:tcBorders>
              <w:top w:val="single" w:sz="4" w:space="0" w:color="auto"/>
              <w:left w:val="nil"/>
              <w:bottom w:val="single" w:sz="4" w:space="0" w:color="auto"/>
              <w:right w:val="single" w:sz="4" w:space="0" w:color="auto"/>
            </w:tcBorders>
            <w:shd w:val="clear" w:color="auto" w:fill="auto"/>
            <w:noWrap/>
            <w:vAlign w:val="center"/>
          </w:tcPr>
          <w:p w:rsidR="00883E39" w:rsidRPr="009766E2" w:rsidRDefault="00883E39" w:rsidP="00883E39">
            <w:pPr>
              <w:ind w:firstLine="0"/>
              <w:jc w:val="left"/>
              <w:rPr>
                <w:rFonts w:cs="Calibri"/>
                <w:color w:val="000000"/>
                <w:lang w:val="fr-FR"/>
              </w:rPr>
            </w:pP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883E39" w:rsidRPr="009766E2" w:rsidRDefault="00883E39" w:rsidP="00883E39">
            <w:pPr>
              <w:ind w:firstLine="0"/>
              <w:jc w:val="left"/>
              <w:rPr>
                <w:rFonts w:cs="Calibri"/>
                <w:color w:val="000000"/>
                <w:sz w:val="22"/>
                <w:szCs w:val="22"/>
                <w:lang w:val="fr-FR"/>
              </w:rPr>
            </w:pPr>
          </w:p>
        </w:tc>
        <w:tc>
          <w:tcPr>
            <w:tcW w:w="1058" w:type="dxa"/>
            <w:tcBorders>
              <w:top w:val="single" w:sz="4" w:space="0" w:color="auto"/>
              <w:left w:val="nil"/>
              <w:bottom w:val="single" w:sz="4" w:space="0" w:color="auto"/>
              <w:right w:val="single" w:sz="4" w:space="0" w:color="auto"/>
            </w:tcBorders>
          </w:tcPr>
          <w:p w:rsidR="00883E39" w:rsidRDefault="00883E39" w:rsidP="00883E39">
            <w:pPr>
              <w:ind w:firstLine="0"/>
              <w:jc w:val="left"/>
              <w:rPr>
                <w:rFonts w:cs="Calibri"/>
                <w:color w:val="000000"/>
                <w:sz w:val="22"/>
                <w:szCs w:val="22"/>
              </w:rPr>
            </w:pPr>
            <w:r>
              <w:rPr>
                <w:rFonts w:cs="Calibri"/>
                <w:color w:val="000000"/>
                <w:sz w:val="22"/>
                <w:szCs w:val="22"/>
              </w:rPr>
              <w:t>X</w:t>
            </w:r>
          </w:p>
        </w:tc>
      </w:tr>
    </w:tbl>
    <w:p w:rsidR="00D462B1" w:rsidRPr="006A326D" w:rsidRDefault="00D462B1">
      <w:pPr>
        <w:rPr>
          <w:rFonts w:eastAsia="Arial" w:cs="Arial"/>
          <w:color w:val="000000"/>
          <w:lang w:val="fr-FR"/>
        </w:rPr>
      </w:pPr>
    </w:p>
    <w:p w:rsidR="000042FE" w:rsidRPr="00B03620" w:rsidRDefault="007E16D7" w:rsidP="0042737A">
      <w:pPr>
        <w:pStyle w:val="Titre1"/>
      </w:pPr>
      <w:bookmarkStart w:id="11" w:name="_Toc158538443"/>
      <w:r>
        <w:rPr>
          <w:lang w:val="fr-FR" w:eastAsia="zh-TW"/>
        </w:rPr>
        <w:drawing>
          <wp:anchor distT="0" distB="0" distL="114300" distR="114300" simplePos="0" relativeHeight="251661824" behindDoc="0" locked="0" layoutInCell="1" allowOverlap="1">
            <wp:simplePos x="0" y="0"/>
            <wp:positionH relativeFrom="column">
              <wp:posOffset>0</wp:posOffset>
            </wp:positionH>
            <wp:positionV relativeFrom="paragraph">
              <wp:posOffset>612140</wp:posOffset>
            </wp:positionV>
            <wp:extent cx="5756910" cy="2576195"/>
            <wp:effectExtent l="0" t="0" r="8890" b="0"/>
            <wp:wrapTopAndBottom/>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6910" cy="2576195"/>
                    </a:xfrm>
                    <a:prstGeom prst="rect">
                      <a:avLst/>
                    </a:prstGeom>
                    <a:noFill/>
                    <a:ln>
                      <a:noFill/>
                    </a:ln>
                  </pic:spPr>
                </pic:pic>
              </a:graphicData>
            </a:graphic>
          </wp:anchor>
        </w:drawing>
      </w:r>
      <w:bookmarkStart w:id="12" w:name="_Toc285190925"/>
      <w:r w:rsidR="000042FE">
        <w:t>Vulnérabilités du système</w:t>
      </w:r>
      <w:bookmarkEnd w:id="11"/>
      <w:bookmarkEnd w:id="12"/>
    </w:p>
    <w:p w:rsidR="000042FE" w:rsidRDefault="000042FE" w:rsidP="000042FE">
      <w:bookmarkStart w:id="13" w:name="_Toc158264175"/>
    </w:p>
    <w:p w:rsidR="000042FE" w:rsidRPr="006A326D" w:rsidRDefault="000042FE" w:rsidP="000042FE">
      <w:pPr>
        <w:ind w:firstLine="708"/>
        <w:rPr>
          <w:lang w:val="fr-FR"/>
        </w:rPr>
      </w:pPr>
      <w:r w:rsidRPr="006A326D">
        <w:rPr>
          <w:lang w:val="fr-FR"/>
        </w:rPr>
        <w:t>Ce schéma présent</w:t>
      </w:r>
      <w:r w:rsidR="00387F10">
        <w:rPr>
          <w:lang w:val="fr-FR"/>
        </w:rPr>
        <w:t>e</w:t>
      </w:r>
      <w:r w:rsidRPr="006A326D">
        <w:rPr>
          <w:lang w:val="fr-FR"/>
        </w:rPr>
        <w:t xml:space="preserve"> l’architecture d’un système biométrique, chaque point correspond à un site plausiblement vulnérable à différentes menaces. Par la suite, il faudra définir la liste des menaces pouvant atteindre le système, les différents risques qu’il encourt et enfin, lier ces menaces aux risques.</w:t>
      </w:r>
    </w:p>
    <w:p w:rsidR="00EF0C88" w:rsidRDefault="00883E39" w:rsidP="00EF0C88">
      <w:pPr>
        <w:pStyle w:val="Titre1"/>
        <w:rPr>
          <w:lang w:val="fr-FR"/>
        </w:rPr>
      </w:pPr>
      <w:bookmarkStart w:id="14" w:name="_Toc285190926"/>
      <w:r>
        <w:rPr>
          <w:lang w:val="fr-FR"/>
        </w:rPr>
        <w:t>Evènements redoutés</w:t>
      </w:r>
      <w:bookmarkEnd w:id="14"/>
    </w:p>
    <w:p w:rsidR="00883E39" w:rsidRDefault="00883E39" w:rsidP="00883E39">
      <w:pPr>
        <w:pStyle w:val="Corpsdetexte"/>
        <w:rPr>
          <w:lang w:val="fr-FR"/>
        </w:rPr>
      </w:pPr>
      <w:r>
        <w:rPr>
          <w:lang w:val="fr-FR"/>
        </w:rPr>
        <w:t>On identifie les évènements redoutés par le système d’authentification biométrique. Voici une liste d’évènements redoutés scuceptibles d’apparaître sur le système :</w:t>
      </w:r>
      <w:bookmarkStart w:id="15" w:name="OLE_LINK57"/>
      <w:bookmarkStart w:id="16" w:name="OLE_LINK58"/>
    </w:p>
    <w:p w:rsidR="00EF0C88" w:rsidRDefault="00C11F18" w:rsidP="00C11F18">
      <w:pPr>
        <w:pStyle w:val="Corpsdetexte"/>
        <w:numPr>
          <w:ilvl w:val="0"/>
          <w:numId w:val="18"/>
        </w:numPr>
      </w:pPr>
      <w:r>
        <w:t>Module indisponible</w:t>
      </w:r>
    </w:p>
    <w:p w:rsidR="00C11F18" w:rsidRDefault="00C11F18" w:rsidP="00C11F18">
      <w:pPr>
        <w:pStyle w:val="Corpsdetexte"/>
        <w:numPr>
          <w:ilvl w:val="0"/>
          <w:numId w:val="18"/>
        </w:numPr>
      </w:pPr>
      <w:r>
        <w:t>Vol des données</w:t>
      </w:r>
    </w:p>
    <w:p w:rsidR="00C11F18" w:rsidRDefault="00C11F18" w:rsidP="00C11F18">
      <w:pPr>
        <w:pStyle w:val="Corpsdetexte"/>
        <w:numPr>
          <w:ilvl w:val="0"/>
          <w:numId w:val="18"/>
        </w:numPr>
      </w:pPr>
      <w:r>
        <w:t>Modification des données</w:t>
      </w:r>
    </w:p>
    <w:p w:rsidR="00C11F18" w:rsidRDefault="00C11F18" w:rsidP="00C11F18">
      <w:pPr>
        <w:pStyle w:val="Corpsdetexte"/>
        <w:numPr>
          <w:ilvl w:val="0"/>
          <w:numId w:val="18"/>
        </w:numPr>
      </w:pPr>
      <w:r>
        <w:t>Authentification d’un imposteur</w:t>
      </w:r>
    </w:p>
    <w:p w:rsidR="00C11F18" w:rsidRDefault="00C11F18" w:rsidP="00C11F18">
      <w:pPr>
        <w:pStyle w:val="Corpsdetexte"/>
        <w:numPr>
          <w:ilvl w:val="0"/>
          <w:numId w:val="18"/>
        </w:numPr>
      </w:pPr>
      <w:r>
        <w:t>Non authentification d’un utilisateur</w:t>
      </w:r>
      <w:r>
        <w:tab/>
      </w:r>
      <w:bookmarkEnd w:id="15"/>
      <w:bookmarkEnd w:id="16"/>
    </w:p>
    <w:p w:rsidR="00C108BF" w:rsidRDefault="00C108BF" w:rsidP="00C11F18">
      <w:pPr>
        <w:pStyle w:val="Corpsdetexte"/>
        <w:numPr>
          <w:ilvl w:val="0"/>
          <w:numId w:val="18"/>
        </w:numPr>
      </w:pPr>
      <w:r>
        <w:t>Système HS</w:t>
      </w:r>
    </w:p>
    <w:p w:rsidR="00C11F18" w:rsidRPr="00C11F18" w:rsidRDefault="00C11F18" w:rsidP="00EF0C88">
      <w:pPr>
        <w:pStyle w:val="Corpsdetexte"/>
      </w:pPr>
    </w:p>
    <w:tbl>
      <w:tblPr>
        <w:tblW w:w="9567" w:type="dxa"/>
        <w:tblLayout w:type="fixed"/>
        <w:tblCellMar>
          <w:left w:w="70" w:type="dxa"/>
          <w:right w:w="70" w:type="dxa"/>
        </w:tblCellMar>
        <w:tblLook w:val="04A0"/>
      </w:tblPr>
      <w:tblGrid>
        <w:gridCol w:w="3701"/>
        <w:gridCol w:w="1701"/>
        <w:gridCol w:w="2748"/>
        <w:gridCol w:w="1417"/>
      </w:tblGrid>
      <w:tr w:rsidR="00981124"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000000" w:fill="FAC090"/>
            <w:noWrap/>
            <w:vAlign w:val="center"/>
            <w:hideMark/>
          </w:tcPr>
          <w:p w:rsidR="00981124" w:rsidRPr="001C305E" w:rsidRDefault="00981124" w:rsidP="00981124">
            <w:pPr>
              <w:jc w:val="center"/>
              <w:rPr>
                <w:rFonts w:ascii="Calibri" w:hAnsi="Calibri" w:cs="Calibri"/>
                <w:b/>
                <w:bCs/>
                <w:color w:val="000000"/>
                <w:sz w:val="20"/>
              </w:rPr>
            </w:pPr>
            <w:r w:rsidRPr="001C305E">
              <w:rPr>
                <w:rFonts w:ascii="Calibri" w:hAnsi="Calibri" w:cs="Calibri"/>
                <w:b/>
                <w:bCs/>
                <w:color w:val="000000"/>
                <w:sz w:val="20"/>
              </w:rPr>
              <w:t>Evènements redoutés</w:t>
            </w:r>
          </w:p>
        </w:tc>
        <w:tc>
          <w:tcPr>
            <w:tcW w:w="1701" w:type="dxa"/>
            <w:tcBorders>
              <w:top w:val="single" w:sz="4" w:space="0" w:color="auto"/>
              <w:left w:val="nil"/>
              <w:bottom w:val="single" w:sz="4" w:space="0" w:color="auto"/>
              <w:right w:val="single" w:sz="4" w:space="0" w:color="auto"/>
            </w:tcBorders>
            <w:shd w:val="clear" w:color="000000" w:fill="FAC090"/>
            <w:noWrap/>
            <w:vAlign w:val="center"/>
            <w:hideMark/>
          </w:tcPr>
          <w:p w:rsidR="00981124" w:rsidRPr="001C305E" w:rsidRDefault="00981124" w:rsidP="00981124">
            <w:pPr>
              <w:ind w:firstLine="0"/>
              <w:jc w:val="center"/>
              <w:rPr>
                <w:rFonts w:ascii="Calibri" w:hAnsi="Calibri" w:cs="Calibri"/>
                <w:b/>
                <w:bCs/>
                <w:color w:val="000000"/>
                <w:sz w:val="20"/>
              </w:rPr>
            </w:pPr>
            <w:r w:rsidRPr="001C305E">
              <w:rPr>
                <w:rFonts w:ascii="Calibri" w:hAnsi="Calibri" w:cs="Calibri"/>
                <w:b/>
                <w:bCs/>
                <w:color w:val="000000"/>
                <w:sz w:val="20"/>
              </w:rPr>
              <w:t>Besoin de sécurité</w:t>
            </w:r>
          </w:p>
        </w:tc>
        <w:tc>
          <w:tcPr>
            <w:tcW w:w="2748" w:type="dxa"/>
            <w:tcBorders>
              <w:top w:val="single" w:sz="4" w:space="0" w:color="auto"/>
              <w:left w:val="nil"/>
              <w:bottom w:val="single" w:sz="4" w:space="0" w:color="auto"/>
              <w:right w:val="single" w:sz="4" w:space="0" w:color="auto"/>
            </w:tcBorders>
            <w:shd w:val="clear" w:color="000000" w:fill="FAC090"/>
            <w:noWrap/>
            <w:vAlign w:val="center"/>
            <w:hideMark/>
          </w:tcPr>
          <w:p w:rsidR="00981124" w:rsidRPr="001C305E" w:rsidRDefault="00981124" w:rsidP="00981124">
            <w:pPr>
              <w:ind w:firstLine="0"/>
              <w:jc w:val="center"/>
              <w:rPr>
                <w:rFonts w:ascii="Calibri" w:hAnsi="Calibri" w:cs="Calibri"/>
                <w:b/>
                <w:bCs/>
                <w:color w:val="000000"/>
                <w:sz w:val="20"/>
              </w:rPr>
            </w:pPr>
            <w:r w:rsidRPr="001C305E">
              <w:rPr>
                <w:rFonts w:ascii="Calibri" w:hAnsi="Calibri" w:cs="Calibri"/>
                <w:b/>
                <w:bCs/>
                <w:color w:val="000000"/>
                <w:sz w:val="20"/>
              </w:rPr>
              <w:t>Impact</w:t>
            </w:r>
          </w:p>
        </w:tc>
        <w:tc>
          <w:tcPr>
            <w:tcW w:w="1417" w:type="dxa"/>
            <w:tcBorders>
              <w:top w:val="single" w:sz="4" w:space="0" w:color="auto"/>
              <w:left w:val="nil"/>
              <w:bottom w:val="single" w:sz="4" w:space="0" w:color="auto"/>
              <w:right w:val="single" w:sz="4" w:space="0" w:color="auto"/>
            </w:tcBorders>
            <w:shd w:val="clear" w:color="000000" w:fill="FAC090"/>
            <w:noWrap/>
            <w:vAlign w:val="center"/>
            <w:hideMark/>
          </w:tcPr>
          <w:p w:rsidR="00981124" w:rsidRPr="001C305E" w:rsidRDefault="00981124" w:rsidP="00981124">
            <w:pPr>
              <w:ind w:firstLine="0"/>
              <w:jc w:val="center"/>
              <w:rPr>
                <w:rFonts w:ascii="Calibri" w:hAnsi="Calibri" w:cs="Calibri"/>
                <w:b/>
                <w:bCs/>
                <w:color w:val="000000"/>
                <w:sz w:val="20"/>
              </w:rPr>
            </w:pPr>
            <w:r w:rsidRPr="001C305E">
              <w:rPr>
                <w:rFonts w:ascii="Calibri" w:hAnsi="Calibri" w:cs="Calibri"/>
                <w:b/>
                <w:bCs/>
                <w:color w:val="000000"/>
                <w:sz w:val="20"/>
              </w:rPr>
              <w:t>Gravité</w:t>
            </w:r>
          </w:p>
        </w:tc>
      </w:tr>
      <w:tr w:rsidR="00981124"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tcPr>
          <w:p w:rsidR="00981124" w:rsidRDefault="00C11F18" w:rsidP="00981124">
            <w:pPr>
              <w:ind w:firstLine="0"/>
              <w:jc w:val="left"/>
              <w:rPr>
                <w:rFonts w:ascii="Calibri" w:hAnsi="Calibri" w:cs="Calibri"/>
                <w:color w:val="000000"/>
                <w:sz w:val="20"/>
              </w:rPr>
            </w:pPr>
            <w:r>
              <w:rPr>
                <w:rFonts w:ascii="Calibri" w:hAnsi="Calibri" w:cs="Calibri"/>
                <w:color w:val="000000"/>
                <w:sz w:val="20"/>
              </w:rPr>
              <w:t>Module</w:t>
            </w:r>
            <w:r w:rsidR="00981124">
              <w:rPr>
                <w:rFonts w:ascii="Calibri" w:hAnsi="Calibri" w:cs="Calibri"/>
                <w:color w:val="000000"/>
                <w:sz w:val="20"/>
              </w:rPr>
              <w:t xml:space="preserve"> indisponible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981124" w:rsidRPr="001C305E" w:rsidRDefault="00981124" w:rsidP="00981124">
            <w:pPr>
              <w:ind w:firstLine="0"/>
              <w:jc w:val="left"/>
              <w:rPr>
                <w:rFonts w:ascii="Calibri" w:hAnsi="Calibri" w:cs="Calibri"/>
                <w:color w:val="000000"/>
                <w:sz w:val="20"/>
              </w:rPr>
            </w:pPr>
            <w:r>
              <w:rPr>
                <w:rFonts w:ascii="Calibri" w:hAnsi="Calibri" w:cs="Calibri"/>
                <w:color w:val="000000"/>
                <w:sz w:val="20"/>
              </w:rPr>
              <w:t>Disponiblité à court terme</w:t>
            </w:r>
          </w:p>
        </w:tc>
        <w:tc>
          <w:tcPr>
            <w:tcW w:w="2748" w:type="dxa"/>
            <w:tcBorders>
              <w:top w:val="single" w:sz="4" w:space="0" w:color="auto"/>
              <w:left w:val="nil"/>
              <w:bottom w:val="single" w:sz="4" w:space="0" w:color="auto"/>
              <w:right w:val="single" w:sz="4" w:space="0" w:color="auto"/>
            </w:tcBorders>
            <w:shd w:val="clear" w:color="auto" w:fill="auto"/>
            <w:noWrap/>
            <w:vAlign w:val="center"/>
          </w:tcPr>
          <w:p w:rsidR="00981124" w:rsidRPr="009766E2" w:rsidRDefault="00981124"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Impossibilité d’accéder à la salle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981124" w:rsidRPr="001C305E" w:rsidRDefault="000C58B2" w:rsidP="000C58B2">
            <w:pPr>
              <w:ind w:firstLine="0"/>
              <w:jc w:val="left"/>
              <w:rPr>
                <w:rFonts w:ascii="Calibri" w:hAnsi="Calibri" w:cs="Calibri"/>
                <w:color w:val="000000"/>
                <w:sz w:val="20"/>
              </w:rPr>
            </w:pPr>
            <w:r>
              <w:rPr>
                <w:rFonts w:ascii="Calibri" w:hAnsi="Calibri" w:cs="Calibri"/>
                <w:color w:val="000000"/>
                <w:sz w:val="20"/>
              </w:rPr>
              <w:t>Limité</w:t>
            </w:r>
          </w:p>
        </w:tc>
      </w:tr>
      <w:tr w:rsidR="00981124"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tcPr>
          <w:p w:rsidR="00981124" w:rsidRDefault="00981124" w:rsidP="00981124">
            <w:pPr>
              <w:ind w:firstLine="0"/>
              <w:jc w:val="left"/>
              <w:rPr>
                <w:rFonts w:ascii="Calibri" w:hAnsi="Calibri" w:cs="Calibri"/>
                <w:color w:val="000000"/>
                <w:sz w:val="20"/>
              </w:rPr>
            </w:pPr>
            <w:r>
              <w:rPr>
                <w:rFonts w:ascii="Calibri" w:hAnsi="Calibri" w:cs="Calibri"/>
                <w:color w:val="000000"/>
                <w:sz w:val="20"/>
              </w:rPr>
              <w:t>Vol des données d’authentification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981124" w:rsidRPr="001C305E" w:rsidRDefault="00981124" w:rsidP="00981124">
            <w:pPr>
              <w:ind w:firstLine="0"/>
              <w:jc w:val="left"/>
              <w:rPr>
                <w:rFonts w:ascii="Calibri" w:hAnsi="Calibri" w:cs="Calibri"/>
                <w:color w:val="000000"/>
                <w:sz w:val="20"/>
              </w:rPr>
            </w:pPr>
            <w:r>
              <w:rPr>
                <w:rFonts w:ascii="Calibri" w:hAnsi="Calibri" w:cs="Calibri"/>
                <w:color w:val="000000"/>
                <w:sz w:val="20"/>
              </w:rPr>
              <w:t>Confidentiel</w:t>
            </w:r>
          </w:p>
        </w:tc>
        <w:tc>
          <w:tcPr>
            <w:tcW w:w="2748" w:type="dxa"/>
            <w:tcBorders>
              <w:top w:val="single" w:sz="4" w:space="0" w:color="auto"/>
              <w:left w:val="nil"/>
              <w:bottom w:val="single" w:sz="4" w:space="0" w:color="auto"/>
              <w:right w:val="single" w:sz="4" w:space="0" w:color="auto"/>
            </w:tcBorders>
            <w:shd w:val="clear" w:color="auto" w:fill="auto"/>
            <w:noWrap/>
            <w:vAlign w:val="center"/>
          </w:tcPr>
          <w:p w:rsidR="00981124" w:rsidRPr="009766E2" w:rsidRDefault="00981124"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 xml:space="preserve">Modifier les informations essentielles pour permettre à </w:t>
            </w:r>
            <w:r w:rsidRPr="009766E2">
              <w:rPr>
                <w:rFonts w:ascii="Calibri" w:hAnsi="Calibri" w:cs="Calibri"/>
                <w:color w:val="000000"/>
                <w:sz w:val="20"/>
                <w:lang w:val="fr-FR"/>
              </w:rPr>
              <w:lastRenderedPageBreak/>
              <w:t>un imposteur de s’authentifier</w:t>
            </w:r>
          </w:p>
          <w:p w:rsidR="00981124" w:rsidRPr="001C305E" w:rsidRDefault="00981124" w:rsidP="00981124">
            <w:pPr>
              <w:ind w:firstLine="0"/>
              <w:jc w:val="left"/>
              <w:rPr>
                <w:rFonts w:ascii="Calibri" w:hAnsi="Calibri" w:cs="Calibri"/>
                <w:color w:val="000000"/>
                <w:sz w:val="20"/>
              </w:rPr>
            </w:pPr>
            <w:r>
              <w:rPr>
                <w:rFonts w:ascii="Calibri" w:hAnsi="Calibri" w:cs="Calibri"/>
                <w:color w:val="000000"/>
                <w:sz w:val="20"/>
              </w:rPr>
              <w:t>Divulgation des informations</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981124" w:rsidRPr="001C305E" w:rsidRDefault="000C58B2" w:rsidP="000C58B2">
            <w:pPr>
              <w:ind w:firstLine="0"/>
              <w:jc w:val="left"/>
              <w:rPr>
                <w:rFonts w:ascii="Calibri" w:hAnsi="Calibri" w:cs="Calibri"/>
                <w:color w:val="000000"/>
                <w:sz w:val="20"/>
              </w:rPr>
            </w:pPr>
            <w:r>
              <w:rPr>
                <w:rFonts w:ascii="Calibri" w:hAnsi="Calibri" w:cs="Calibri"/>
                <w:color w:val="000000"/>
                <w:sz w:val="20"/>
              </w:rPr>
              <w:lastRenderedPageBreak/>
              <w:t>Importante</w:t>
            </w:r>
          </w:p>
        </w:tc>
      </w:tr>
      <w:tr w:rsidR="00981124"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tcPr>
          <w:p w:rsidR="00981124" w:rsidRPr="009766E2" w:rsidRDefault="00981124" w:rsidP="00981124">
            <w:pPr>
              <w:ind w:firstLine="0"/>
              <w:jc w:val="left"/>
              <w:rPr>
                <w:rFonts w:ascii="Calibri" w:hAnsi="Calibri" w:cs="Calibri"/>
                <w:color w:val="000000"/>
                <w:sz w:val="20"/>
                <w:lang w:val="fr-FR"/>
              </w:rPr>
            </w:pPr>
            <w:r w:rsidRPr="009766E2">
              <w:rPr>
                <w:rFonts w:ascii="Calibri" w:hAnsi="Calibri" w:cs="Calibri"/>
                <w:color w:val="000000"/>
                <w:sz w:val="20"/>
                <w:lang w:val="fr-FR"/>
              </w:rPr>
              <w:lastRenderedPageBreak/>
              <w:t>Altération, Destruction des données  d’authentification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981124" w:rsidRDefault="00981124" w:rsidP="00981124">
            <w:pPr>
              <w:ind w:firstLine="0"/>
              <w:jc w:val="left"/>
              <w:rPr>
                <w:rFonts w:ascii="Calibri" w:hAnsi="Calibri" w:cs="Calibri"/>
                <w:color w:val="000000"/>
                <w:sz w:val="20"/>
              </w:rPr>
            </w:pPr>
            <w:r>
              <w:rPr>
                <w:rFonts w:ascii="Calibri" w:hAnsi="Calibri" w:cs="Calibri"/>
                <w:color w:val="000000"/>
                <w:sz w:val="20"/>
              </w:rPr>
              <w:t>Données intègres</w:t>
            </w:r>
          </w:p>
          <w:p w:rsidR="00981124" w:rsidRPr="001C305E" w:rsidRDefault="00981124" w:rsidP="00981124">
            <w:pPr>
              <w:ind w:firstLine="0"/>
              <w:jc w:val="left"/>
              <w:rPr>
                <w:rFonts w:ascii="Calibri" w:hAnsi="Calibri" w:cs="Calibri"/>
                <w:color w:val="000000"/>
                <w:sz w:val="20"/>
              </w:rPr>
            </w:pPr>
            <w:r>
              <w:rPr>
                <w:rFonts w:ascii="Calibri" w:hAnsi="Calibri" w:cs="Calibri"/>
                <w:color w:val="000000"/>
                <w:sz w:val="20"/>
              </w:rPr>
              <w:t>Données authentiques</w:t>
            </w:r>
          </w:p>
        </w:tc>
        <w:tc>
          <w:tcPr>
            <w:tcW w:w="2748" w:type="dxa"/>
            <w:tcBorders>
              <w:top w:val="single" w:sz="4" w:space="0" w:color="auto"/>
              <w:left w:val="nil"/>
              <w:bottom w:val="single" w:sz="4" w:space="0" w:color="auto"/>
              <w:right w:val="single" w:sz="4" w:space="0" w:color="auto"/>
            </w:tcBorders>
            <w:shd w:val="clear" w:color="auto" w:fill="auto"/>
            <w:noWrap/>
            <w:vAlign w:val="center"/>
          </w:tcPr>
          <w:p w:rsidR="00981124" w:rsidRPr="009766E2" w:rsidRDefault="00981124"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Impossiblité d’accéder à la salle</w:t>
            </w:r>
          </w:p>
          <w:p w:rsidR="00981124" w:rsidRPr="009766E2" w:rsidRDefault="00981124"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Imposteur peut y accéder</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981124" w:rsidRPr="001C305E" w:rsidRDefault="000C58B2" w:rsidP="000C58B2">
            <w:pPr>
              <w:ind w:firstLine="0"/>
              <w:jc w:val="left"/>
              <w:rPr>
                <w:rFonts w:ascii="Calibri" w:hAnsi="Calibri" w:cs="Calibri"/>
                <w:color w:val="000000"/>
                <w:sz w:val="20"/>
              </w:rPr>
            </w:pPr>
            <w:r>
              <w:rPr>
                <w:rFonts w:ascii="Calibri" w:hAnsi="Calibri" w:cs="Calibri"/>
                <w:color w:val="000000"/>
                <w:sz w:val="20"/>
              </w:rPr>
              <w:t>Limité</w:t>
            </w:r>
          </w:p>
        </w:tc>
      </w:tr>
      <w:tr w:rsidR="00C11F18"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tcPr>
          <w:p w:rsidR="00C11F18" w:rsidRDefault="00C11F18" w:rsidP="00981124">
            <w:pPr>
              <w:ind w:firstLine="0"/>
              <w:jc w:val="left"/>
              <w:rPr>
                <w:rFonts w:ascii="Calibri" w:hAnsi="Calibri" w:cs="Calibri"/>
                <w:color w:val="000000"/>
                <w:sz w:val="20"/>
              </w:rPr>
            </w:pPr>
            <w:r>
              <w:rPr>
                <w:rFonts w:ascii="Calibri" w:hAnsi="Calibri" w:cs="Calibri"/>
                <w:color w:val="000000"/>
                <w:sz w:val="20"/>
              </w:rPr>
              <w:t>Authentification d’un imposteur</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11F18" w:rsidRDefault="00C11F18" w:rsidP="00981124">
            <w:pPr>
              <w:ind w:firstLine="0"/>
              <w:jc w:val="left"/>
              <w:rPr>
                <w:rFonts w:ascii="Calibri" w:hAnsi="Calibri" w:cs="Calibri"/>
                <w:color w:val="000000"/>
                <w:sz w:val="20"/>
              </w:rPr>
            </w:pPr>
            <w:r>
              <w:rPr>
                <w:rFonts w:ascii="Calibri" w:hAnsi="Calibri" w:cs="Calibri"/>
                <w:color w:val="000000"/>
                <w:sz w:val="20"/>
              </w:rPr>
              <w:t>Confidentiel</w:t>
            </w:r>
          </w:p>
          <w:p w:rsidR="00C11F18" w:rsidRDefault="00C11F18" w:rsidP="00981124">
            <w:pPr>
              <w:ind w:firstLine="0"/>
              <w:jc w:val="left"/>
              <w:rPr>
                <w:rFonts w:ascii="Calibri" w:hAnsi="Calibri" w:cs="Calibri"/>
                <w:color w:val="000000"/>
                <w:sz w:val="20"/>
              </w:rPr>
            </w:pPr>
            <w:r>
              <w:rPr>
                <w:rFonts w:ascii="Calibri" w:hAnsi="Calibri" w:cs="Calibri"/>
                <w:color w:val="000000"/>
                <w:sz w:val="20"/>
              </w:rPr>
              <w:t>Données authentiques</w:t>
            </w:r>
          </w:p>
        </w:tc>
        <w:tc>
          <w:tcPr>
            <w:tcW w:w="2748" w:type="dxa"/>
            <w:tcBorders>
              <w:top w:val="single" w:sz="4" w:space="0" w:color="auto"/>
              <w:left w:val="nil"/>
              <w:bottom w:val="single" w:sz="4" w:space="0" w:color="auto"/>
              <w:right w:val="single" w:sz="4" w:space="0" w:color="auto"/>
            </w:tcBorders>
            <w:shd w:val="clear" w:color="auto" w:fill="auto"/>
            <w:noWrap/>
            <w:vAlign w:val="center"/>
          </w:tcPr>
          <w:p w:rsidR="00C11F18" w:rsidRPr="009766E2" w:rsidRDefault="00C11F18" w:rsidP="00C11F18">
            <w:pPr>
              <w:ind w:firstLine="0"/>
              <w:jc w:val="left"/>
              <w:rPr>
                <w:rFonts w:ascii="Calibri" w:hAnsi="Calibri" w:cs="Calibri"/>
                <w:color w:val="000000"/>
                <w:sz w:val="20"/>
                <w:lang w:val="fr-FR"/>
              </w:rPr>
            </w:pPr>
            <w:r w:rsidRPr="009766E2">
              <w:rPr>
                <w:rFonts w:ascii="Calibri" w:hAnsi="Calibri" w:cs="Calibri"/>
                <w:color w:val="000000"/>
                <w:sz w:val="20"/>
                <w:lang w:val="fr-FR"/>
              </w:rPr>
              <w:t>Imposteur peut accéder à la salle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C11F18" w:rsidRDefault="00C11F18" w:rsidP="000C58B2">
            <w:pPr>
              <w:ind w:firstLine="0"/>
              <w:jc w:val="left"/>
              <w:rPr>
                <w:rFonts w:ascii="Calibri" w:hAnsi="Calibri" w:cs="Calibri"/>
                <w:color w:val="000000"/>
                <w:sz w:val="20"/>
              </w:rPr>
            </w:pPr>
            <w:r>
              <w:rPr>
                <w:rFonts w:ascii="Calibri" w:hAnsi="Calibri" w:cs="Calibri"/>
                <w:color w:val="000000"/>
                <w:sz w:val="20"/>
              </w:rPr>
              <w:t>Importante</w:t>
            </w:r>
          </w:p>
        </w:tc>
      </w:tr>
      <w:tr w:rsidR="00C11F18" w:rsidRPr="001C305E" w:rsidTr="00981124">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tcPr>
          <w:p w:rsidR="00C11F18" w:rsidRDefault="00C11F18" w:rsidP="00981124">
            <w:pPr>
              <w:ind w:firstLine="0"/>
              <w:jc w:val="left"/>
              <w:rPr>
                <w:rFonts w:ascii="Calibri" w:hAnsi="Calibri" w:cs="Calibri"/>
                <w:color w:val="000000"/>
                <w:sz w:val="20"/>
              </w:rPr>
            </w:pPr>
            <w:r>
              <w:rPr>
                <w:rFonts w:ascii="Calibri" w:hAnsi="Calibri" w:cs="Calibri"/>
                <w:color w:val="000000"/>
                <w:sz w:val="20"/>
              </w:rPr>
              <w:t>Non authentification d’un utilisateur</w:t>
            </w:r>
          </w:p>
        </w:tc>
        <w:tc>
          <w:tcPr>
            <w:tcW w:w="1701" w:type="dxa"/>
            <w:tcBorders>
              <w:top w:val="single" w:sz="4" w:space="0" w:color="auto"/>
              <w:left w:val="nil"/>
              <w:bottom w:val="single" w:sz="4" w:space="0" w:color="auto"/>
              <w:right w:val="single" w:sz="4" w:space="0" w:color="auto"/>
            </w:tcBorders>
            <w:shd w:val="clear" w:color="auto" w:fill="auto"/>
            <w:noWrap/>
            <w:vAlign w:val="center"/>
          </w:tcPr>
          <w:p w:rsidR="00C11F18" w:rsidRPr="009766E2" w:rsidRDefault="00C11F18"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Données intègres</w:t>
            </w:r>
          </w:p>
          <w:p w:rsidR="00C11F18" w:rsidRPr="009766E2" w:rsidRDefault="00C11F18"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Disponibilité à court terme</w:t>
            </w:r>
          </w:p>
        </w:tc>
        <w:tc>
          <w:tcPr>
            <w:tcW w:w="2748" w:type="dxa"/>
            <w:tcBorders>
              <w:top w:val="single" w:sz="4" w:space="0" w:color="auto"/>
              <w:left w:val="nil"/>
              <w:bottom w:val="single" w:sz="4" w:space="0" w:color="auto"/>
              <w:right w:val="single" w:sz="4" w:space="0" w:color="auto"/>
            </w:tcBorders>
            <w:shd w:val="clear" w:color="auto" w:fill="auto"/>
            <w:noWrap/>
            <w:vAlign w:val="center"/>
          </w:tcPr>
          <w:p w:rsidR="00C11F18" w:rsidRPr="009766E2" w:rsidRDefault="00C11F18" w:rsidP="00981124">
            <w:pPr>
              <w:ind w:firstLine="0"/>
              <w:jc w:val="left"/>
              <w:rPr>
                <w:rFonts w:ascii="Calibri" w:hAnsi="Calibri" w:cs="Calibri"/>
                <w:color w:val="000000"/>
                <w:sz w:val="20"/>
                <w:lang w:val="fr-FR"/>
              </w:rPr>
            </w:pPr>
            <w:r w:rsidRPr="009766E2">
              <w:rPr>
                <w:rFonts w:ascii="Calibri" w:hAnsi="Calibri" w:cs="Calibri"/>
                <w:color w:val="000000"/>
                <w:sz w:val="20"/>
                <w:lang w:val="fr-FR"/>
              </w:rPr>
              <w:t>Impossibilité d’accéder à la salle</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C11F18" w:rsidRDefault="00C11F18" w:rsidP="000C58B2">
            <w:pPr>
              <w:ind w:firstLine="0"/>
              <w:jc w:val="left"/>
              <w:rPr>
                <w:rFonts w:ascii="Calibri" w:hAnsi="Calibri" w:cs="Calibri"/>
                <w:color w:val="000000"/>
                <w:sz w:val="20"/>
              </w:rPr>
            </w:pPr>
            <w:r w:rsidRPr="009766E2">
              <w:rPr>
                <w:rFonts w:ascii="Calibri" w:hAnsi="Calibri" w:cs="Calibri"/>
                <w:color w:val="000000"/>
                <w:sz w:val="20"/>
                <w:lang w:val="fr-FR"/>
              </w:rPr>
              <w:t xml:space="preserve"> </w:t>
            </w:r>
            <w:r>
              <w:rPr>
                <w:rFonts w:ascii="Calibri" w:hAnsi="Calibri" w:cs="Calibri"/>
                <w:color w:val="000000"/>
                <w:sz w:val="20"/>
              </w:rPr>
              <w:t>Importante</w:t>
            </w:r>
          </w:p>
        </w:tc>
      </w:tr>
    </w:tbl>
    <w:p w:rsidR="00883E39" w:rsidRPr="00EF0C88" w:rsidRDefault="00883E39" w:rsidP="00EF0C88">
      <w:pPr>
        <w:pStyle w:val="Corpsdetexte"/>
      </w:pPr>
      <w:r>
        <w:tab/>
      </w:r>
      <w:r>
        <w:tab/>
      </w:r>
      <w:r>
        <w:tab/>
      </w:r>
      <w:r>
        <w:tab/>
      </w:r>
      <w:r>
        <w:tab/>
      </w:r>
      <w:r>
        <w:tab/>
      </w:r>
    </w:p>
    <w:p w:rsidR="000042FE" w:rsidRDefault="000042FE" w:rsidP="0042737A">
      <w:pPr>
        <w:pStyle w:val="Titre1"/>
      </w:pPr>
      <w:bookmarkStart w:id="17" w:name="_Toc158538444"/>
      <w:bookmarkStart w:id="18" w:name="_Toc285190927"/>
      <w:r>
        <w:t>Menaces</w:t>
      </w:r>
      <w:bookmarkEnd w:id="13"/>
      <w:bookmarkEnd w:id="17"/>
      <w:bookmarkEnd w:id="18"/>
    </w:p>
    <w:p w:rsidR="000042FE" w:rsidRPr="006A326D" w:rsidRDefault="000042FE" w:rsidP="0042737A">
      <w:pPr>
        <w:ind w:firstLine="360"/>
        <w:rPr>
          <w:lang w:val="fr-FR"/>
        </w:rPr>
      </w:pPr>
      <w:r w:rsidRPr="006A326D">
        <w:rPr>
          <w:lang w:val="fr-FR"/>
        </w:rPr>
        <w:t xml:space="preserve">L’architecture d’un système à base d’authentification biométrique possède différentes cibles d’attaques. </w:t>
      </w:r>
    </w:p>
    <w:p w:rsidR="000042FE" w:rsidRDefault="000042FE" w:rsidP="0042737A">
      <w:pPr>
        <w:pStyle w:val="Titre2"/>
        <w:numPr>
          <w:ilvl w:val="1"/>
          <w:numId w:val="15"/>
        </w:numPr>
      </w:pPr>
      <w:bookmarkStart w:id="19" w:name="_Toc158264176"/>
      <w:bookmarkStart w:id="20" w:name="_Toc158538445"/>
      <w:bookmarkStart w:id="21" w:name="_Toc285190928"/>
      <w:r w:rsidRPr="0042737A">
        <w:t>Menaces</w:t>
      </w:r>
      <w:r>
        <w:t xml:space="preserve"> possibles</w:t>
      </w:r>
      <w:bookmarkEnd w:id="19"/>
      <w:bookmarkEnd w:id="20"/>
      <w:bookmarkEnd w:id="21"/>
    </w:p>
    <w:p w:rsidR="000042FE" w:rsidRDefault="000C58B2" w:rsidP="000042FE">
      <w:pPr>
        <w:rPr>
          <w:lang w:val="fr-FR"/>
        </w:rPr>
      </w:pPr>
      <w:r>
        <w:rPr>
          <w:lang w:val="fr-FR"/>
        </w:rPr>
        <w:t>Voici la liste</w:t>
      </w:r>
      <w:r w:rsidR="004834C8">
        <w:rPr>
          <w:lang w:val="fr-FR"/>
        </w:rPr>
        <w:t xml:space="preserve"> des menaces que le système est </w:t>
      </w:r>
      <w:r>
        <w:rPr>
          <w:lang w:val="fr-FR"/>
        </w:rPr>
        <w:t xml:space="preserve">susceptible </w:t>
      </w:r>
      <w:r w:rsidR="004834C8">
        <w:rPr>
          <w:lang w:val="fr-FR"/>
        </w:rPr>
        <w:t>de subir.</w:t>
      </w:r>
    </w:p>
    <w:p w:rsidR="00EB05C3" w:rsidRPr="00EB05C3" w:rsidRDefault="00EB05C3" w:rsidP="00EB05C3">
      <w:pPr>
        <w:pStyle w:val="Paragraphedeliste"/>
        <w:numPr>
          <w:ilvl w:val="0"/>
          <w:numId w:val="18"/>
        </w:numPr>
        <w:rPr>
          <w:lang w:val="fr-FR"/>
        </w:rPr>
      </w:pPr>
      <w:r w:rsidRPr="00EB05C3">
        <w:rPr>
          <w:lang w:val="fr-FR"/>
        </w:rPr>
        <w:t>Utilisation illicite du matériel</w:t>
      </w:r>
    </w:p>
    <w:p w:rsidR="00EB05C3" w:rsidRDefault="00EB05C3" w:rsidP="00EB05C3">
      <w:pPr>
        <w:pStyle w:val="Paragraphedeliste"/>
        <w:numPr>
          <w:ilvl w:val="0"/>
          <w:numId w:val="18"/>
        </w:numPr>
        <w:rPr>
          <w:lang w:val="fr-FR"/>
        </w:rPr>
      </w:pPr>
      <w:r>
        <w:rPr>
          <w:lang w:val="fr-FR"/>
        </w:rPr>
        <w:t>Utilisation de modules contrefaits</w:t>
      </w:r>
    </w:p>
    <w:p w:rsidR="004C5E20" w:rsidRDefault="004C5E20" w:rsidP="00EB05C3">
      <w:pPr>
        <w:pStyle w:val="Paragraphedeliste"/>
        <w:numPr>
          <w:ilvl w:val="0"/>
          <w:numId w:val="18"/>
        </w:numPr>
        <w:rPr>
          <w:lang w:val="fr-FR"/>
        </w:rPr>
      </w:pPr>
      <w:r>
        <w:rPr>
          <w:lang w:val="fr-FR"/>
        </w:rPr>
        <w:t>Altération du module</w:t>
      </w:r>
    </w:p>
    <w:p w:rsidR="00EB05C3" w:rsidRDefault="00EB05C3" w:rsidP="00EB05C3">
      <w:pPr>
        <w:pStyle w:val="Paragraphedeliste"/>
        <w:numPr>
          <w:ilvl w:val="0"/>
          <w:numId w:val="18"/>
        </w:numPr>
        <w:rPr>
          <w:lang w:val="fr-FR"/>
        </w:rPr>
      </w:pPr>
      <w:r>
        <w:rPr>
          <w:lang w:val="fr-FR"/>
        </w:rPr>
        <w:t xml:space="preserve">Altération des données </w:t>
      </w:r>
    </w:p>
    <w:p w:rsidR="00EB05C3" w:rsidRPr="004C5E20" w:rsidRDefault="00EB05C3" w:rsidP="004C5E20">
      <w:pPr>
        <w:pStyle w:val="Paragraphedeliste"/>
        <w:numPr>
          <w:ilvl w:val="0"/>
          <w:numId w:val="18"/>
        </w:numPr>
        <w:rPr>
          <w:lang w:val="fr-FR"/>
        </w:rPr>
      </w:pPr>
      <w:r>
        <w:rPr>
          <w:lang w:val="fr-FR"/>
        </w:rPr>
        <w:t>Traitement illicite des données</w:t>
      </w:r>
    </w:p>
    <w:p w:rsidR="00EB05C3" w:rsidRPr="00EB05C3" w:rsidRDefault="00EB05C3" w:rsidP="00EB05C3">
      <w:pPr>
        <w:pStyle w:val="Paragraphedeliste"/>
        <w:numPr>
          <w:ilvl w:val="0"/>
          <w:numId w:val="18"/>
        </w:numPr>
        <w:rPr>
          <w:lang w:val="fr-FR"/>
        </w:rPr>
      </w:pPr>
      <w:r w:rsidRPr="00EB05C3">
        <w:rPr>
          <w:lang w:val="fr-FR"/>
        </w:rPr>
        <w:t>Pannes matérielle</w:t>
      </w:r>
      <w:r w:rsidR="004C5E20">
        <w:rPr>
          <w:lang w:val="fr-FR"/>
        </w:rPr>
        <w:t>s</w:t>
      </w:r>
    </w:p>
    <w:p w:rsidR="00EB05C3" w:rsidRPr="004C5E20" w:rsidRDefault="00EB05C3" w:rsidP="004C5E20">
      <w:pPr>
        <w:pStyle w:val="Paragraphedeliste"/>
        <w:numPr>
          <w:ilvl w:val="0"/>
          <w:numId w:val="18"/>
        </w:numPr>
        <w:rPr>
          <w:lang w:val="fr-FR"/>
        </w:rPr>
      </w:pPr>
      <w:r>
        <w:rPr>
          <w:lang w:val="fr-FR"/>
        </w:rPr>
        <w:t>Dysfonctionnement du matériel</w:t>
      </w:r>
    </w:p>
    <w:p w:rsidR="00EB05C3" w:rsidRPr="00EB05C3" w:rsidRDefault="00EB05C3" w:rsidP="00EB05C3">
      <w:pPr>
        <w:pStyle w:val="Paragraphedeliste"/>
        <w:numPr>
          <w:ilvl w:val="0"/>
          <w:numId w:val="18"/>
        </w:numPr>
        <w:rPr>
          <w:lang w:val="fr-FR"/>
        </w:rPr>
      </w:pPr>
      <w:r w:rsidRPr="00EB05C3">
        <w:rPr>
          <w:lang w:val="fr-FR"/>
        </w:rPr>
        <w:t>Espionnage à distance</w:t>
      </w:r>
    </w:p>
    <w:p w:rsidR="00EB05C3" w:rsidRPr="00EB05C3" w:rsidRDefault="00EB05C3" w:rsidP="00EB05C3">
      <w:pPr>
        <w:pStyle w:val="Paragraphedeliste"/>
        <w:numPr>
          <w:ilvl w:val="0"/>
          <w:numId w:val="18"/>
        </w:numPr>
        <w:rPr>
          <w:lang w:val="fr-FR"/>
        </w:rPr>
      </w:pPr>
      <w:r>
        <w:rPr>
          <w:lang w:val="fr-FR"/>
        </w:rPr>
        <w:t xml:space="preserve">Ecoute passive </w:t>
      </w:r>
    </w:p>
    <w:p w:rsidR="00EB05C3" w:rsidRPr="004C5E20" w:rsidRDefault="00EB05C3" w:rsidP="004C5E20">
      <w:pPr>
        <w:pStyle w:val="Paragraphedeliste"/>
        <w:numPr>
          <w:ilvl w:val="0"/>
          <w:numId w:val="18"/>
        </w:numPr>
        <w:rPr>
          <w:lang w:val="fr-FR"/>
        </w:rPr>
      </w:pPr>
      <w:r>
        <w:rPr>
          <w:lang w:val="fr-FR"/>
        </w:rPr>
        <w:t>Divulgation</w:t>
      </w:r>
    </w:p>
    <w:p w:rsidR="004C5E20" w:rsidRPr="004C5E20" w:rsidRDefault="004C5E20" w:rsidP="004C5E20">
      <w:pPr>
        <w:pStyle w:val="Paragraphedeliste"/>
        <w:numPr>
          <w:ilvl w:val="0"/>
          <w:numId w:val="18"/>
        </w:numPr>
        <w:rPr>
          <w:lang w:val="fr-FR"/>
        </w:rPr>
      </w:pPr>
      <w:r w:rsidRPr="004C5E20">
        <w:rPr>
          <w:lang w:val="fr-FR"/>
        </w:rPr>
        <w:t>Evènements climatiques</w:t>
      </w:r>
    </w:p>
    <w:p w:rsidR="000042FE" w:rsidRPr="009603D0" w:rsidRDefault="004C5E20" w:rsidP="009603D0">
      <w:pPr>
        <w:pStyle w:val="Paragraphedeliste"/>
        <w:numPr>
          <w:ilvl w:val="0"/>
          <w:numId w:val="18"/>
        </w:numPr>
        <w:rPr>
          <w:lang w:val="fr-FR"/>
        </w:rPr>
      </w:pPr>
      <w:r>
        <w:rPr>
          <w:lang w:val="fr-FR"/>
        </w:rPr>
        <w:t>Sinistres phisiques</w:t>
      </w:r>
    </w:p>
    <w:p w:rsidR="000042FE" w:rsidRDefault="000042FE" w:rsidP="0042737A">
      <w:pPr>
        <w:pStyle w:val="Titre2"/>
      </w:pPr>
      <w:bookmarkStart w:id="22" w:name="_Toc158264177"/>
      <w:bookmarkStart w:id="23" w:name="_Toc158538446"/>
      <w:bookmarkStart w:id="24" w:name="_Toc285190929"/>
      <w:r>
        <w:t>Menaces du système à analyser</w:t>
      </w:r>
      <w:bookmarkEnd w:id="22"/>
      <w:bookmarkEnd w:id="23"/>
      <w:bookmarkEnd w:id="24"/>
    </w:p>
    <w:p w:rsidR="000042FE" w:rsidRPr="006A326D" w:rsidRDefault="004C5E20" w:rsidP="000042FE">
      <w:pPr>
        <w:ind w:firstLine="360"/>
        <w:rPr>
          <w:lang w:val="fr-FR"/>
        </w:rPr>
      </w:pPr>
      <w:r>
        <w:rPr>
          <w:lang w:val="fr-FR"/>
        </w:rPr>
        <w:t>Nous allons maitenant lier les menaces aux différents composants du système.</w:t>
      </w:r>
    </w:p>
    <w:p w:rsidR="000042FE" w:rsidRPr="006A326D" w:rsidRDefault="000042FE" w:rsidP="000042FE">
      <w:pPr>
        <w:rPr>
          <w:lang w:val="fr-FR"/>
        </w:rPr>
      </w:pPr>
    </w:p>
    <w:p w:rsidR="000042FE" w:rsidRDefault="000042FE" w:rsidP="004C5E20">
      <w:pPr>
        <w:pStyle w:val="Titre3"/>
        <w:numPr>
          <w:ilvl w:val="0"/>
          <w:numId w:val="16"/>
        </w:numPr>
        <w:ind w:left="993" w:hanging="142"/>
      </w:pPr>
      <w:bookmarkStart w:id="25" w:name="_Toc158264178"/>
      <w:bookmarkStart w:id="26" w:name="_Toc158538447"/>
      <w:bookmarkStart w:id="27" w:name="_Toc285190930"/>
      <w:r>
        <w:t>Le(s) capteur(s)</w:t>
      </w:r>
      <w:bookmarkEnd w:id="25"/>
      <w:bookmarkEnd w:id="26"/>
      <w:bookmarkEnd w:id="27"/>
    </w:p>
    <w:p w:rsidR="007D7861" w:rsidRPr="009766E2" w:rsidRDefault="007D7861" w:rsidP="007D7861">
      <w:pPr>
        <w:pStyle w:val="Corpsdetexte"/>
        <w:rPr>
          <w:lang w:val="fr-FR"/>
        </w:rPr>
      </w:pPr>
      <w:r w:rsidRPr="009766E2">
        <w:rPr>
          <w:lang w:val="fr-FR"/>
        </w:rPr>
        <w:t>Dans notre système, il n’y a qu’un seul capteur, celui de la veine de la main lié à la salle.</w:t>
      </w:r>
    </w:p>
    <w:tbl>
      <w:tblPr>
        <w:tblW w:w="9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7"/>
        <w:gridCol w:w="3586"/>
      </w:tblGrid>
      <w:tr w:rsidR="004C5E20" w:rsidRPr="005941B0" w:rsidTr="004C5E20">
        <w:tc>
          <w:tcPr>
            <w:tcW w:w="9223" w:type="dxa"/>
            <w:gridSpan w:val="2"/>
            <w:shd w:val="clear" w:color="auto" w:fill="A6A6A6"/>
            <w:vAlign w:val="center"/>
          </w:tcPr>
          <w:p w:rsidR="000042FE" w:rsidRPr="000042FE" w:rsidRDefault="000042FE" w:rsidP="004C5E20">
            <w:pPr>
              <w:ind w:firstLine="0"/>
              <w:jc w:val="left"/>
              <w:rPr>
                <w:b/>
              </w:rPr>
            </w:pPr>
            <w:bookmarkStart w:id="28" w:name="OLE_LINK1"/>
            <w:bookmarkStart w:id="29" w:name="OLE_LINK2"/>
            <w:r w:rsidRPr="000042FE">
              <w:rPr>
                <w:b/>
              </w:rPr>
              <w:t>Capteurs</w:t>
            </w:r>
          </w:p>
        </w:tc>
      </w:tr>
      <w:tr w:rsidR="004C5E20" w:rsidRPr="005941B0" w:rsidTr="004C5E20">
        <w:tc>
          <w:tcPr>
            <w:tcW w:w="5637" w:type="dxa"/>
            <w:shd w:val="clear" w:color="auto" w:fill="A6A6A6"/>
            <w:vAlign w:val="center"/>
          </w:tcPr>
          <w:p w:rsidR="004C5E20" w:rsidRPr="000042FE" w:rsidRDefault="004C5E20" w:rsidP="004C5E20">
            <w:pPr>
              <w:ind w:firstLine="0"/>
              <w:jc w:val="left"/>
              <w:rPr>
                <w:b/>
              </w:rPr>
            </w:pPr>
            <w:r w:rsidRPr="000042FE">
              <w:rPr>
                <w:b/>
              </w:rPr>
              <w:t>Menaces</w:t>
            </w:r>
          </w:p>
        </w:tc>
        <w:tc>
          <w:tcPr>
            <w:tcW w:w="3586" w:type="dxa"/>
            <w:shd w:val="clear" w:color="auto" w:fill="A6A6A6"/>
            <w:vAlign w:val="center"/>
          </w:tcPr>
          <w:p w:rsidR="004C5E20" w:rsidRPr="000042FE" w:rsidRDefault="004C5E20" w:rsidP="004C5E20">
            <w:pPr>
              <w:ind w:firstLine="0"/>
              <w:jc w:val="left"/>
              <w:rPr>
                <w:b/>
              </w:rPr>
            </w:pPr>
            <w:r w:rsidRPr="000042FE">
              <w:rPr>
                <w:b/>
              </w:rPr>
              <w:t>Vraisemblance</w:t>
            </w:r>
          </w:p>
        </w:tc>
      </w:tr>
      <w:tr w:rsidR="004C5E20" w:rsidRPr="009766E2" w:rsidTr="004C5E20">
        <w:tc>
          <w:tcPr>
            <w:tcW w:w="9223" w:type="dxa"/>
            <w:gridSpan w:val="2"/>
            <w:shd w:val="clear" w:color="auto" w:fill="CCFFCC"/>
            <w:vAlign w:val="center"/>
          </w:tcPr>
          <w:p w:rsidR="000042FE" w:rsidRPr="009766E2" w:rsidRDefault="004C5E20" w:rsidP="004C5E20">
            <w:pPr>
              <w:ind w:firstLine="0"/>
              <w:jc w:val="left"/>
              <w:rPr>
                <w:lang w:val="fr-FR"/>
              </w:rPr>
            </w:pPr>
            <w:r w:rsidRPr="009766E2">
              <w:rPr>
                <w:lang w:val="fr-FR"/>
              </w:rPr>
              <w:t>Capteur des veines de la main</w:t>
            </w:r>
          </w:p>
        </w:tc>
      </w:tr>
      <w:tr w:rsidR="004C5E20" w:rsidTr="004C5E20">
        <w:trPr>
          <w:trHeight w:val="84"/>
        </w:trPr>
        <w:tc>
          <w:tcPr>
            <w:tcW w:w="5637" w:type="dxa"/>
            <w:shd w:val="clear" w:color="auto" w:fill="auto"/>
            <w:vAlign w:val="center"/>
          </w:tcPr>
          <w:p w:rsidR="004C5E20" w:rsidRDefault="004C5E20" w:rsidP="004C5E20">
            <w:pPr>
              <w:ind w:firstLine="0"/>
              <w:jc w:val="left"/>
            </w:pPr>
            <w:bookmarkStart w:id="30" w:name="OLE_LINK43"/>
            <w:bookmarkStart w:id="31" w:name="OLE_LINK44"/>
            <w:r>
              <w:t>Utilisation de module contrefait</w:t>
            </w:r>
          </w:p>
        </w:tc>
        <w:tc>
          <w:tcPr>
            <w:tcW w:w="3586" w:type="dxa"/>
            <w:shd w:val="clear" w:color="auto" w:fill="auto"/>
            <w:vAlign w:val="center"/>
          </w:tcPr>
          <w:p w:rsidR="004C5E20" w:rsidRDefault="004C5E20" w:rsidP="004C5E20">
            <w:pPr>
              <w:ind w:firstLine="0"/>
              <w:jc w:val="left"/>
            </w:pPr>
            <w:r>
              <w:t>Minimale</w:t>
            </w:r>
          </w:p>
        </w:tc>
      </w:tr>
      <w:tr w:rsidR="004C5E20" w:rsidTr="004C5E20">
        <w:trPr>
          <w:trHeight w:val="84"/>
        </w:trPr>
        <w:tc>
          <w:tcPr>
            <w:tcW w:w="5637" w:type="dxa"/>
            <w:shd w:val="clear" w:color="auto" w:fill="auto"/>
            <w:vAlign w:val="center"/>
          </w:tcPr>
          <w:p w:rsidR="004C5E20" w:rsidRDefault="004C5E20" w:rsidP="004C5E20">
            <w:pPr>
              <w:ind w:firstLine="0"/>
              <w:jc w:val="left"/>
            </w:pPr>
            <w:r>
              <w:t>Pannes matérielles</w:t>
            </w:r>
          </w:p>
        </w:tc>
        <w:tc>
          <w:tcPr>
            <w:tcW w:w="3586" w:type="dxa"/>
            <w:shd w:val="clear" w:color="auto" w:fill="auto"/>
            <w:vAlign w:val="center"/>
          </w:tcPr>
          <w:p w:rsidR="004C5E20" w:rsidRDefault="004C5E20" w:rsidP="004C5E20">
            <w:pPr>
              <w:ind w:firstLine="0"/>
              <w:jc w:val="left"/>
            </w:pPr>
            <w:r>
              <w:t>Minimale</w:t>
            </w:r>
          </w:p>
        </w:tc>
      </w:tr>
      <w:tr w:rsidR="004C5E20" w:rsidTr="004C5E20">
        <w:trPr>
          <w:trHeight w:val="84"/>
        </w:trPr>
        <w:tc>
          <w:tcPr>
            <w:tcW w:w="5637" w:type="dxa"/>
            <w:shd w:val="clear" w:color="auto" w:fill="auto"/>
            <w:vAlign w:val="center"/>
          </w:tcPr>
          <w:p w:rsidR="004C5E20" w:rsidRDefault="004C5E20" w:rsidP="004C5E20">
            <w:pPr>
              <w:ind w:firstLine="0"/>
              <w:jc w:val="left"/>
            </w:pPr>
            <w:r>
              <w:t>Altération du module</w:t>
            </w:r>
          </w:p>
        </w:tc>
        <w:tc>
          <w:tcPr>
            <w:tcW w:w="3586" w:type="dxa"/>
            <w:shd w:val="clear" w:color="auto" w:fill="auto"/>
            <w:vAlign w:val="center"/>
          </w:tcPr>
          <w:p w:rsidR="004C5E20" w:rsidRDefault="004C5E20" w:rsidP="004C5E20">
            <w:pPr>
              <w:ind w:firstLine="0"/>
              <w:jc w:val="left"/>
            </w:pPr>
            <w:r>
              <w:t>Significative</w:t>
            </w:r>
          </w:p>
        </w:tc>
      </w:tr>
      <w:tr w:rsidR="004C5E20" w:rsidTr="004C5E20">
        <w:trPr>
          <w:trHeight w:val="84"/>
        </w:trPr>
        <w:tc>
          <w:tcPr>
            <w:tcW w:w="5637" w:type="dxa"/>
            <w:shd w:val="clear" w:color="auto" w:fill="auto"/>
            <w:vAlign w:val="center"/>
          </w:tcPr>
          <w:p w:rsidR="004C5E20" w:rsidRDefault="004C5E20" w:rsidP="004C5E20">
            <w:pPr>
              <w:ind w:firstLine="0"/>
              <w:jc w:val="left"/>
            </w:pPr>
            <w:r>
              <w:t>Dysfonctionnement du matériel</w:t>
            </w:r>
          </w:p>
        </w:tc>
        <w:tc>
          <w:tcPr>
            <w:tcW w:w="3586" w:type="dxa"/>
            <w:shd w:val="clear" w:color="auto" w:fill="auto"/>
            <w:vAlign w:val="center"/>
          </w:tcPr>
          <w:p w:rsidR="004C5E20" w:rsidRDefault="004C5E20" w:rsidP="004C5E20">
            <w:pPr>
              <w:ind w:firstLine="0"/>
              <w:jc w:val="left"/>
            </w:pPr>
            <w:r>
              <w:t>Minimale</w:t>
            </w:r>
          </w:p>
        </w:tc>
      </w:tr>
      <w:tr w:rsidR="004C5E20" w:rsidTr="004C5E20">
        <w:trPr>
          <w:trHeight w:val="84"/>
        </w:trPr>
        <w:tc>
          <w:tcPr>
            <w:tcW w:w="5637" w:type="dxa"/>
            <w:shd w:val="clear" w:color="auto" w:fill="auto"/>
            <w:vAlign w:val="center"/>
          </w:tcPr>
          <w:p w:rsidR="004C5E20" w:rsidRDefault="004C5E20" w:rsidP="004C5E20">
            <w:pPr>
              <w:ind w:firstLine="0"/>
              <w:jc w:val="left"/>
            </w:pPr>
            <w:r>
              <w:t>Ecoute passive</w:t>
            </w:r>
          </w:p>
        </w:tc>
        <w:tc>
          <w:tcPr>
            <w:tcW w:w="3586" w:type="dxa"/>
            <w:shd w:val="clear" w:color="auto" w:fill="auto"/>
            <w:vAlign w:val="center"/>
          </w:tcPr>
          <w:p w:rsidR="004C5E20" w:rsidRDefault="004C5E20" w:rsidP="004C5E20">
            <w:pPr>
              <w:ind w:firstLine="0"/>
              <w:jc w:val="left"/>
            </w:pPr>
            <w:r>
              <w:t>Minimale</w:t>
            </w:r>
          </w:p>
        </w:tc>
      </w:tr>
      <w:tr w:rsidR="004C5E20" w:rsidTr="004C5E20">
        <w:trPr>
          <w:trHeight w:val="84"/>
        </w:trPr>
        <w:tc>
          <w:tcPr>
            <w:tcW w:w="5637" w:type="dxa"/>
            <w:shd w:val="clear" w:color="auto" w:fill="auto"/>
            <w:vAlign w:val="center"/>
          </w:tcPr>
          <w:p w:rsidR="004C5E20" w:rsidRDefault="004C5E20" w:rsidP="004C5E20">
            <w:pPr>
              <w:ind w:firstLine="0"/>
              <w:jc w:val="left"/>
            </w:pPr>
            <w:r>
              <w:lastRenderedPageBreak/>
              <w:t>Evènements climatiques</w:t>
            </w:r>
          </w:p>
        </w:tc>
        <w:tc>
          <w:tcPr>
            <w:tcW w:w="3586" w:type="dxa"/>
            <w:shd w:val="clear" w:color="auto" w:fill="auto"/>
            <w:vAlign w:val="center"/>
          </w:tcPr>
          <w:p w:rsidR="004C5E20" w:rsidRDefault="006A700F" w:rsidP="004C5E20">
            <w:pPr>
              <w:ind w:firstLine="0"/>
              <w:jc w:val="left"/>
            </w:pPr>
            <w:r>
              <w:t>Minimale</w:t>
            </w:r>
          </w:p>
        </w:tc>
      </w:tr>
      <w:tr w:rsidR="004C5E20" w:rsidTr="004C5E20">
        <w:trPr>
          <w:trHeight w:val="84"/>
        </w:trPr>
        <w:tc>
          <w:tcPr>
            <w:tcW w:w="5637" w:type="dxa"/>
            <w:shd w:val="clear" w:color="auto" w:fill="auto"/>
            <w:vAlign w:val="center"/>
          </w:tcPr>
          <w:p w:rsidR="004C5E20" w:rsidRDefault="004C5E20" w:rsidP="004C5E20">
            <w:pPr>
              <w:ind w:firstLine="0"/>
              <w:jc w:val="left"/>
            </w:pPr>
            <w:r>
              <w:t>Sinistres physiques</w:t>
            </w:r>
          </w:p>
        </w:tc>
        <w:tc>
          <w:tcPr>
            <w:tcW w:w="3586" w:type="dxa"/>
            <w:shd w:val="clear" w:color="auto" w:fill="auto"/>
            <w:vAlign w:val="center"/>
          </w:tcPr>
          <w:p w:rsidR="004C5E20" w:rsidRDefault="004C5E20" w:rsidP="004C5E20">
            <w:pPr>
              <w:ind w:firstLine="0"/>
              <w:jc w:val="left"/>
            </w:pPr>
            <w:r>
              <w:t>Significative</w:t>
            </w:r>
          </w:p>
        </w:tc>
      </w:tr>
    </w:tbl>
    <w:p w:rsidR="000042FE" w:rsidRPr="004C5E20" w:rsidRDefault="000042FE" w:rsidP="004C5E20">
      <w:pPr>
        <w:pStyle w:val="Titre3"/>
        <w:rPr>
          <w:lang w:val="fr-FR"/>
        </w:rPr>
      </w:pPr>
      <w:bookmarkStart w:id="32" w:name="_Toc158264179"/>
      <w:bookmarkStart w:id="33" w:name="_Toc158538448"/>
      <w:bookmarkStart w:id="34" w:name="_Toc285190931"/>
      <w:bookmarkEnd w:id="28"/>
      <w:bookmarkEnd w:id="29"/>
      <w:bookmarkEnd w:id="30"/>
      <w:bookmarkEnd w:id="31"/>
      <w:r w:rsidRPr="006A326D">
        <w:rPr>
          <w:lang w:val="fr-FR"/>
        </w:rPr>
        <w:t>Lien(s) entre capteur(s) et extracteur(s) d’informations</w:t>
      </w:r>
      <w:bookmarkEnd w:id="32"/>
      <w:bookmarkEnd w:id="33"/>
      <w:bookmarkEnd w:id="34"/>
      <w:r w:rsidRPr="006A326D">
        <w:rPr>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7"/>
        <w:gridCol w:w="3543"/>
      </w:tblGrid>
      <w:tr w:rsidR="004C5E20" w:rsidRPr="005941B0" w:rsidTr="004C5E20">
        <w:tc>
          <w:tcPr>
            <w:tcW w:w="9180" w:type="dxa"/>
            <w:gridSpan w:val="2"/>
            <w:shd w:val="clear" w:color="auto" w:fill="A6A6A6"/>
          </w:tcPr>
          <w:p w:rsidR="000042FE" w:rsidRPr="000042FE" w:rsidRDefault="000042FE" w:rsidP="004C5E20">
            <w:pPr>
              <w:ind w:firstLine="0"/>
              <w:rPr>
                <w:b/>
              </w:rPr>
            </w:pPr>
            <w:bookmarkStart w:id="35" w:name="OLE_LINK7"/>
            <w:bookmarkStart w:id="36" w:name="OLE_LINK8"/>
            <w:bookmarkStart w:id="37" w:name="OLE_LINK9"/>
            <w:r w:rsidRPr="000042FE">
              <w:rPr>
                <w:b/>
              </w:rPr>
              <w:t>Extracteurs d’informations</w:t>
            </w:r>
          </w:p>
        </w:tc>
      </w:tr>
      <w:tr w:rsidR="004C5E20" w:rsidRPr="005941B0" w:rsidTr="004C5E20">
        <w:tc>
          <w:tcPr>
            <w:tcW w:w="9180" w:type="dxa"/>
            <w:gridSpan w:val="2"/>
            <w:shd w:val="clear" w:color="auto" w:fill="A6A6A6"/>
          </w:tcPr>
          <w:p w:rsidR="000042FE" w:rsidRPr="000042FE" w:rsidRDefault="000042FE" w:rsidP="004C5E20">
            <w:pPr>
              <w:ind w:firstLine="0"/>
              <w:rPr>
                <w:b/>
              </w:rPr>
            </w:pPr>
            <w:r w:rsidRPr="000042FE">
              <w:rPr>
                <w:b/>
              </w:rPr>
              <w:t>Capteurs</w:t>
            </w:r>
          </w:p>
        </w:tc>
      </w:tr>
      <w:tr w:rsidR="004C5E20" w:rsidRPr="005941B0" w:rsidTr="004C5E20">
        <w:tc>
          <w:tcPr>
            <w:tcW w:w="5637" w:type="dxa"/>
            <w:shd w:val="clear" w:color="auto" w:fill="A6A6A6"/>
          </w:tcPr>
          <w:p w:rsidR="004C5E20" w:rsidRPr="000042FE" w:rsidRDefault="004C5E20" w:rsidP="004C5E20">
            <w:pPr>
              <w:ind w:firstLine="0"/>
              <w:rPr>
                <w:b/>
              </w:rPr>
            </w:pPr>
            <w:r w:rsidRPr="000042FE">
              <w:rPr>
                <w:b/>
              </w:rPr>
              <w:t>Menaces</w:t>
            </w:r>
          </w:p>
        </w:tc>
        <w:tc>
          <w:tcPr>
            <w:tcW w:w="3543" w:type="dxa"/>
            <w:shd w:val="clear" w:color="auto" w:fill="A6A6A6"/>
          </w:tcPr>
          <w:p w:rsidR="004C5E20" w:rsidRPr="000042FE" w:rsidRDefault="004C5E20" w:rsidP="004C5E20">
            <w:pPr>
              <w:ind w:firstLine="0"/>
              <w:rPr>
                <w:b/>
              </w:rPr>
            </w:pPr>
            <w:r w:rsidRPr="000042FE">
              <w:rPr>
                <w:b/>
              </w:rPr>
              <w:t>Vraisemblance</w:t>
            </w:r>
          </w:p>
        </w:tc>
      </w:tr>
      <w:tr w:rsidR="004C5E20" w:rsidRPr="009766E2" w:rsidTr="004C5E20">
        <w:tc>
          <w:tcPr>
            <w:tcW w:w="9180" w:type="dxa"/>
            <w:gridSpan w:val="2"/>
            <w:shd w:val="clear" w:color="auto" w:fill="95B3D7"/>
          </w:tcPr>
          <w:p w:rsidR="000042FE" w:rsidRPr="009766E2" w:rsidRDefault="000042FE" w:rsidP="004C5E20">
            <w:pPr>
              <w:ind w:firstLine="0"/>
              <w:rPr>
                <w:lang w:val="fr-FR"/>
              </w:rPr>
            </w:pPr>
            <w:r w:rsidRPr="009766E2">
              <w:rPr>
                <w:lang w:val="fr-FR"/>
              </w:rPr>
              <w:t xml:space="preserve">Extracteur d’informations </w:t>
            </w:r>
            <w:r w:rsidR="004C5E20" w:rsidRPr="009766E2">
              <w:rPr>
                <w:lang w:val="fr-FR"/>
              </w:rPr>
              <w:t>des veines de la main</w:t>
            </w:r>
          </w:p>
        </w:tc>
      </w:tr>
      <w:tr w:rsidR="004C5E20" w:rsidRPr="009766E2" w:rsidTr="004C5E20">
        <w:tc>
          <w:tcPr>
            <w:tcW w:w="9180" w:type="dxa"/>
            <w:gridSpan w:val="2"/>
            <w:shd w:val="clear" w:color="auto" w:fill="CCFFCC"/>
          </w:tcPr>
          <w:p w:rsidR="000042FE" w:rsidRPr="009766E2" w:rsidRDefault="004C5E20" w:rsidP="004C5E20">
            <w:pPr>
              <w:tabs>
                <w:tab w:val="left" w:pos="2000"/>
              </w:tabs>
              <w:ind w:firstLine="0"/>
              <w:rPr>
                <w:lang w:val="fr-FR"/>
              </w:rPr>
            </w:pPr>
            <w:r w:rsidRPr="009766E2">
              <w:rPr>
                <w:lang w:val="fr-FR"/>
              </w:rPr>
              <w:t>Capteur des veines de la main</w:t>
            </w:r>
          </w:p>
        </w:tc>
      </w:tr>
      <w:tr w:rsidR="004C5E20" w:rsidTr="004C5E20">
        <w:trPr>
          <w:trHeight w:val="84"/>
        </w:trPr>
        <w:tc>
          <w:tcPr>
            <w:tcW w:w="5637" w:type="dxa"/>
            <w:shd w:val="clear" w:color="auto" w:fill="auto"/>
          </w:tcPr>
          <w:p w:rsidR="004C5E20" w:rsidRDefault="004C5E20" w:rsidP="004C5E20">
            <w:pPr>
              <w:ind w:firstLine="0"/>
            </w:pPr>
            <w:bookmarkStart w:id="38" w:name="OLE_LINK45"/>
            <w:bookmarkStart w:id="39" w:name="OLE_LINK46"/>
            <w:r>
              <w:t>Ecoute passive</w:t>
            </w:r>
          </w:p>
        </w:tc>
        <w:tc>
          <w:tcPr>
            <w:tcW w:w="3543" w:type="dxa"/>
            <w:shd w:val="clear" w:color="auto" w:fill="auto"/>
          </w:tcPr>
          <w:p w:rsidR="004C5E20" w:rsidRDefault="004C5E20" w:rsidP="004C5E20">
            <w:pPr>
              <w:ind w:firstLine="0"/>
            </w:pPr>
            <w:r>
              <w:t>Minimale</w:t>
            </w:r>
          </w:p>
        </w:tc>
      </w:tr>
      <w:tr w:rsidR="004C5E20" w:rsidTr="004C5E20">
        <w:trPr>
          <w:trHeight w:val="84"/>
        </w:trPr>
        <w:tc>
          <w:tcPr>
            <w:tcW w:w="5637" w:type="dxa"/>
            <w:shd w:val="clear" w:color="auto" w:fill="auto"/>
          </w:tcPr>
          <w:p w:rsidR="004C5E20" w:rsidRDefault="004C5E20" w:rsidP="004C5E20">
            <w:pPr>
              <w:ind w:firstLine="0"/>
            </w:pPr>
            <w:r>
              <w:t>Espionnage à distance</w:t>
            </w:r>
          </w:p>
        </w:tc>
        <w:tc>
          <w:tcPr>
            <w:tcW w:w="3543" w:type="dxa"/>
            <w:shd w:val="clear" w:color="auto" w:fill="auto"/>
          </w:tcPr>
          <w:p w:rsidR="004C5E20" w:rsidRDefault="004C5E20" w:rsidP="004C5E20">
            <w:pPr>
              <w:ind w:firstLine="0"/>
            </w:pPr>
            <w:r>
              <w:t>Minimale</w:t>
            </w:r>
          </w:p>
        </w:tc>
      </w:tr>
      <w:tr w:rsidR="004C5E20" w:rsidTr="004C5E20">
        <w:trPr>
          <w:trHeight w:val="84"/>
        </w:trPr>
        <w:tc>
          <w:tcPr>
            <w:tcW w:w="5637" w:type="dxa"/>
            <w:shd w:val="clear" w:color="auto" w:fill="auto"/>
          </w:tcPr>
          <w:p w:rsidR="004C5E20" w:rsidRDefault="006A700F" w:rsidP="004C5E20">
            <w:pPr>
              <w:ind w:firstLine="0"/>
            </w:pPr>
            <w:r>
              <w:t>Altération des données</w:t>
            </w:r>
          </w:p>
        </w:tc>
        <w:tc>
          <w:tcPr>
            <w:tcW w:w="3543" w:type="dxa"/>
            <w:shd w:val="clear" w:color="auto" w:fill="auto"/>
          </w:tcPr>
          <w:p w:rsidR="004C5E20" w:rsidRDefault="006A700F" w:rsidP="004C5E20">
            <w:pPr>
              <w:ind w:firstLine="0"/>
            </w:pPr>
            <w:r>
              <w:t>Minimale</w:t>
            </w:r>
          </w:p>
        </w:tc>
      </w:tr>
      <w:tr w:rsidR="006A700F" w:rsidTr="004C5E20">
        <w:trPr>
          <w:trHeight w:val="84"/>
        </w:trPr>
        <w:tc>
          <w:tcPr>
            <w:tcW w:w="5637" w:type="dxa"/>
            <w:shd w:val="clear" w:color="auto" w:fill="auto"/>
          </w:tcPr>
          <w:p w:rsidR="006A700F" w:rsidRDefault="006A700F" w:rsidP="004C5E20">
            <w:pPr>
              <w:ind w:firstLine="0"/>
            </w:pPr>
            <w:r>
              <w:t xml:space="preserve">Pannes matérielles </w:t>
            </w:r>
          </w:p>
        </w:tc>
        <w:tc>
          <w:tcPr>
            <w:tcW w:w="3543" w:type="dxa"/>
            <w:shd w:val="clear" w:color="auto" w:fill="auto"/>
          </w:tcPr>
          <w:p w:rsidR="006A700F" w:rsidRDefault="006A700F" w:rsidP="004C5E20">
            <w:pPr>
              <w:ind w:firstLine="0"/>
            </w:pPr>
            <w:r>
              <w:t>Significative</w:t>
            </w:r>
          </w:p>
        </w:tc>
      </w:tr>
      <w:tr w:rsidR="006A700F" w:rsidTr="004C5E20">
        <w:trPr>
          <w:trHeight w:val="84"/>
        </w:trPr>
        <w:tc>
          <w:tcPr>
            <w:tcW w:w="5637" w:type="dxa"/>
            <w:shd w:val="clear" w:color="auto" w:fill="auto"/>
          </w:tcPr>
          <w:p w:rsidR="006A700F" w:rsidRDefault="006A700F" w:rsidP="004C5E20">
            <w:pPr>
              <w:ind w:firstLine="0"/>
            </w:pPr>
            <w:r>
              <w:t>Dysfonctionnement du matériel</w:t>
            </w:r>
          </w:p>
        </w:tc>
        <w:tc>
          <w:tcPr>
            <w:tcW w:w="3543" w:type="dxa"/>
            <w:shd w:val="clear" w:color="auto" w:fill="auto"/>
          </w:tcPr>
          <w:p w:rsidR="006A700F" w:rsidRDefault="006A700F" w:rsidP="004C5E20">
            <w:pPr>
              <w:ind w:firstLine="0"/>
            </w:pPr>
            <w:r>
              <w:t>Significative</w:t>
            </w:r>
          </w:p>
        </w:tc>
      </w:tr>
      <w:tr w:rsidR="006A700F" w:rsidTr="004C5E20">
        <w:trPr>
          <w:trHeight w:val="84"/>
        </w:trPr>
        <w:tc>
          <w:tcPr>
            <w:tcW w:w="5637" w:type="dxa"/>
            <w:shd w:val="clear" w:color="auto" w:fill="auto"/>
          </w:tcPr>
          <w:p w:rsidR="006A700F" w:rsidRDefault="006A700F" w:rsidP="004C5E20">
            <w:pPr>
              <w:ind w:firstLine="0"/>
            </w:pPr>
            <w:r>
              <w:t>Evènement climatique</w:t>
            </w:r>
          </w:p>
        </w:tc>
        <w:tc>
          <w:tcPr>
            <w:tcW w:w="3543" w:type="dxa"/>
            <w:shd w:val="clear" w:color="auto" w:fill="auto"/>
          </w:tcPr>
          <w:p w:rsidR="006A700F" w:rsidRDefault="006A700F" w:rsidP="004C5E20">
            <w:pPr>
              <w:ind w:firstLine="0"/>
            </w:pPr>
            <w:r>
              <w:t>Minimale</w:t>
            </w:r>
          </w:p>
        </w:tc>
      </w:tr>
      <w:tr w:rsidR="006A700F" w:rsidTr="004C5E20">
        <w:trPr>
          <w:trHeight w:val="84"/>
        </w:trPr>
        <w:tc>
          <w:tcPr>
            <w:tcW w:w="5637" w:type="dxa"/>
            <w:shd w:val="clear" w:color="auto" w:fill="auto"/>
          </w:tcPr>
          <w:p w:rsidR="006A700F" w:rsidRDefault="006A700F" w:rsidP="004C5E20">
            <w:pPr>
              <w:ind w:firstLine="0"/>
            </w:pPr>
            <w:r>
              <w:t>Sinistres physiques</w:t>
            </w:r>
          </w:p>
        </w:tc>
        <w:tc>
          <w:tcPr>
            <w:tcW w:w="3543" w:type="dxa"/>
            <w:shd w:val="clear" w:color="auto" w:fill="auto"/>
          </w:tcPr>
          <w:p w:rsidR="006A700F" w:rsidRDefault="006A700F" w:rsidP="004C5E20">
            <w:pPr>
              <w:ind w:firstLine="0"/>
            </w:pPr>
            <w:r>
              <w:t>Significative</w:t>
            </w:r>
          </w:p>
        </w:tc>
      </w:tr>
    </w:tbl>
    <w:p w:rsidR="007D7861" w:rsidRDefault="000042FE" w:rsidP="007D7861">
      <w:pPr>
        <w:pStyle w:val="Titre3"/>
      </w:pPr>
      <w:bookmarkStart w:id="40" w:name="_Toc158264180"/>
      <w:bookmarkStart w:id="41" w:name="_Toc158538449"/>
      <w:bookmarkStart w:id="42" w:name="_Toc285190932"/>
      <w:bookmarkEnd w:id="35"/>
      <w:bookmarkEnd w:id="36"/>
      <w:bookmarkEnd w:id="37"/>
      <w:bookmarkEnd w:id="38"/>
      <w:bookmarkEnd w:id="39"/>
      <w:r>
        <w:t>L’extracteur(s) d’informations</w:t>
      </w:r>
      <w:bookmarkEnd w:id="40"/>
      <w:bookmarkEnd w:id="41"/>
      <w:bookmarkEnd w:id="42"/>
    </w:p>
    <w:p w:rsidR="007D7861" w:rsidRPr="007D7861" w:rsidRDefault="007D7861" w:rsidP="007D7861">
      <w:pPr>
        <w:pStyle w:val="Corpsdetexte"/>
      </w:pPr>
      <w:r>
        <w:t>Un seul extracteur d’information.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7"/>
        <w:gridCol w:w="3586"/>
        <w:gridCol w:w="8"/>
      </w:tblGrid>
      <w:tr w:rsidR="006A700F" w:rsidTr="006A700F">
        <w:tc>
          <w:tcPr>
            <w:tcW w:w="9231" w:type="dxa"/>
            <w:gridSpan w:val="3"/>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6A700F">
            <w:pPr>
              <w:ind w:firstLine="0"/>
              <w:rPr>
                <w:b/>
              </w:rPr>
            </w:pPr>
            <w:bookmarkStart w:id="43" w:name="OLE_LINK16"/>
            <w:bookmarkStart w:id="44" w:name="OLE_LINK17"/>
            <w:r w:rsidRPr="000042FE">
              <w:rPr>
                <w:b/>
              </w:rPr>
              <w:t>Extracteurs d’informations</w:t>
            </w:r>
          </w:p>
        </w:tc>
      </w:tr>
      <w:tr w:rsidR="006A700F" w:rsidTr="006A700F">
        <w:tc>
          <w:tcPr>
            <w:tcW w:w="5637" w:type="dxa"/>
            <w:tcBorders>
              <w:top w:val="single" w:sz="4" w:space="0" w:color="auto"/>
              <w:left w:val="single" w:sz="4" w:space="0" w:color="auto"/>
              <w:bottom w:val="single" w:sz="4" w:space="0" w:color="auto"/>
              <w:right w:val="single" w:sz="4" w:space="0" w:color="auto"/>
            </w:tcBorders>
            <w:shd w:val="clear" w:color="auto" w:fill="A6A6A6"/>
            <w:hideMark/>
          </w:tcPr>
          <w:p w:rsidR="006A700F" w:rsidRPr="000042FE" w:rsidRDefault="006A700F" w:rsidP="006A700F">
            <w:pPr>
              <w:ind w:firstLine="0"/>
              <w:rPr>
                <w:b/>
              </w:rPr>
            </w:pPr>
            <w:r w:rsidRPr="000042FE">
              <w:rPr>
                <w:b/>
              </w:rPr>
              <w:t>Menaces</w:t>
            </w:r>
          </w:p>
        </w:tc>
        <w:tc>
          <w:tcPr>
            <w:tcW w:w="3594" w:type="dxa"/>
            <w:gridSpan w:val="2"/>
            <w:tcBorders>
              <w:top w:val="single" w:sz="4" w:space="0" w:color="auto"/>
              <w:left w:val="single" w:sz="4" w:space="0" w:color="auto"/>
              <w:bottom w:val="single" w:sz="4" w:space="0" w:color="auto"/>
              <w:right w:val="single" w:sz="4" w:space="0" w:color="auto"/>
            </w:tcBorders>
            <w:shd w:val="clear" w:color="auto" w:fill="A6A6A6"/>
            <w:hideMark/>
          </w:tcPr>
          <w:p w:rsidR="006A700F" w:rsidRPr="000042FE" w:rsidRDefault="006A700F" w:rsidP="006A700F">
            <w:pPr>
              <w:ind w:firstLine="0"/>
              <w:rPr>
                <w:b/>
              </w:rPr>
            </w:pPr>
            <w:r w:rsidRPr="000042FE">
              <w:rPr>
                <w:b/>
              </w:rPr>
              <w:t>Vraisemblance</w:t>
            </w:r>
          </w:p>
        </w:tc>
      </w:tr>
      <w:tr w:rsidR="006A700F" w:rsidRPr="009766E2" w:rsidTr="006A700F">
        <w:tc>
          <w:tcPr>
            <w:tcW w:w="9231" w:type="dxa"/>
            <w:gridSpan w:val="3"/>
            <w:tcBorders>
              <w:top w:val="single" w:sz="4" w:space="0" w:color="auto"/>
              <w:left w:val="single" w:sz="4" w:space="0" w:color="auto"/>
              <w:bottom w:val="single" w:sz="4" w:space="0" w:color="auto"/>
              <w:right w:val="single" w:sz="4" w:space="0" w:color="auto"/>
            </w:tcBorders>
            <w:shd w:val="clear" w:color="auto" w:fill="CCFFCC"/>
            <w:hideMark/>
          </w:tcPr>
          <w:p w:rsidR="000042FE" w:rsidRPr="009766E2" w:rsidRDefault="000042FE" w:rsidP="006A700F">
            <w:pPr>
              <w:ind w:firstLine="0"/>
              <w:rPr>
                <w:lang w:val="fr-FR"/>
              </w:rPr>
            </w:pPr>
            <w:r w:rsidRPr="009766E2">
              <w:rPr>
                <w:lang w:val="fr-FR"/>
              </w:rPr>
              <w:t>Extracteur d’informations</w:t>
            </w:r>
            <w:r w:rsidR="006A700F" w:rsidRPr="009766E2">
              <w:rPr>
                <w:lang w:val="fr-FR"/>
              </w:rPr>
              <w:t xml:space="preserve"> des veines de la main</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bookmarkStart w:id="45" w:name="OLE_LINK47"/>
            <w:bookmarkStart w:id="46" w:name="OLE_LINK48"/>
            <w:r>
              <w:t>Utilisation de module contrefait</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Pannes matérielles</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Altération du module</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Dysfonctionnement du matériel</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Ecoute passive</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Evènements climatiques</w:t>
            </w:r>
          </w:p>
        </w:tc>
        <w:tc>
          <w:tcPr>
            <w:tcW w:w="3586" w:type="dxa"/>
            <w:shd w:val="clear" w:color="auto" w:fill="auto"/>
            <w:vAlign w:val="center"/>
          </w:tcPr>
          <w:p w:rsidR="006A700F" w:rsidRDefault="006A700F" w:rsidP="00F2773D">
            <w:pPr>
              <w:ind w:firstLine="0"/>
              <w:jc w:val="left"/>
            </w:pPr>
            <w:r>
              <w:t>Minimale</w:t>
            </w:r>
          </w:p>
        </w:tc>
      </w:tr>
      <w:tr w:rsidR="006A700F" w:rsidTr="006A700F">
        <w:trPr>
          <w:gridAfter w:val="1"/>
          <w:wAfter w:w="8" w:type="dxa"/>
          <w:trHeight w:val="84"/>
        </w:trPr>
        <w:tc>
          <w:tcPr>
            <w:tcW w:w="5637" w:type="dxa"/>
            <w:shd w:val="clear" w:color="auto" w:fill="auto"/>
            <w:vAlign w:val="center"/>
          </w:tcPr>
          <w:p w:rsidR="006A700F" w:rsidRDefault="006A700F" w:rsidP="00F2773D">
            <w:pPr>
              <w:ind w:firstLine="0"/>
              <w:jc w:val="left"/>
            </w:pPr>
            <w:r>
              <w:t>Sinistres physiques</w:t>
            </w:r>
          </w:p>
        </w:tc>
        <w:tc>
          <w:tcPr>
            <w:tcW w:w="3586" w:type="dxa"/>
            <w:shd w:val="clear" w:color="auto" w:fill="auto"/>
            <w:vAlign w:val="center"/>
          </w:tcPr>
          <w:p w:rsidR="006A700F" w:rsidRDefault="006A700F" w:rsidP="00F2773D">
            <w:pPr>
              <w:ind w:firstLine="0"/>
              <w:jc w:val="left"/>
            </w:pPr>
            <w:r>
              <w:t>Significative</w:t>
            </w:r>
          </w:p>
        </w:tc>
      </w:tr>
      <w:tr w:rsidR="006A700F" w:rsidTr="006A700F">
        <w:trPr>
          <w:trHeight w:val="84"/>
        </w:trPr>
        <w:tc>
          <w:tcPr>
            <w:tcW w:w="5637" w:type="dxa"/>
            <w:tcBorders>
              <w:top w:val="single" w:sz="4" w:space="0" w:color="auto"/>
              <w:left w:val="single" w:sz="4" w:space="0" w:color="auto"/>
              <w:bottom w:val="single" w:sz="4" w:space="0" w:color="auto"/>
              <w:right w:val="single" w:sz="4" w:space="0" w:color="auto"/>
            </w:tcBorders>
            <w:shd w:val="clear" w:color="auto" w:fill="auto"/>
            <w:hideMark/>
          </w:tcPr>
          <w:p w:rsidR="006A700F" w:rsidRDefault="006A700F" w:rsidP="006A700F">
            <w:pPr>
              <w:ind w:firstLine="0"/>
            </w:pPr>
            <w:r>
              <w:t xml:space="preserve">Utilisation de module contrefait </w:t>
            </w:r>
          </w:p>
        </w:tc>
        <w:tc>
          <w:tcPr>
            <w:tcW w:w="3594" w:type="dxa"/>
            <w:gridSpan w:val="2"/>
            <w:tcBorders>
              <w:top w:val="single" w:sz="4" w:space="0" w:color="auto"/>
              <w:left w:val="single" w:sz="4" w:space="0" w:color="auto"/>
              <w:bottom w:val="single" w:sz="4" w:space="0" w:color="auto"/>
              <w:right w:val="single" w:sz="4" w:space="0" w:color="auto"/>
            </w:tcBorders>
            <w:shd w:val="clear" w:color="auto" w:fill="auto"/>
            <w:hideMark/>
          </w:tcPr>
          <w:p w:rsidR="006A700F" w:rsidRDefault="006A700F" w:rsidP="006A700F">
            <w:pPr>
              <w:ind w:firstLine="0"/>
            </w:pPr>
            <w:r>
              <w:t>Minimale</w:t>
            </w:r>
          </w:p>
        </w:tc>
      </w:tr>
    </w:tbl>
    <w:p w:rsidR="000042FE" w:rsidRPr="00E520C6" w:rsidRDefault="000042FE" w:rsidP="00E520C6">
      <w:pPr>
        <w:pStyle w:val="Titre3"/>
        <w:rPr>
          <w:lang w:val="fr-FR"/>
        </w:rPr>
      </w:pPr>
      <w:bookmarkStart w:id="47" w:name="_Toc158264181"/>
      <w:bookmarkStart w:id="48" w:name="_Toc158538450"/>
      <w:bookmarkStart w:id="49" w:name="_Toc285190933"/>
      <w:bookmarkEnd w:id="43"/>
      <w:bookmarkEnd w:id="44"/>
      <w:bookmarkEnd w:id="45"/>
      <w:bookmarkEnd w:id="46"/>
      <w:r w:rsidRPr="006A326D">
        <w:rPr>
          <w:lang w:val="fr-FR"/>
        </w:rPr>
        <w:t>Lien(s) entre l’extracteur(s) et le module(s) de calcul</w:t>
      </w:r>
      <w:bookmarkEnd w:id="47"/>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37"/>
        <w:gridCol w:w="3543"/>
      </w:tblGrid>
      <w:tr w:rsidR="000042FE" w:rsidRPr="005941B0" w:rsidTr="00E520C6">
        <w:tc>
          <w:tcPr>
            <w:tcW w:w="9180" w:type="dxa"/>
            <w:gridSpan w:val="2"/>
            <w:shd w:val="clear" w:color="auto" w:fill="A6A6A6"/>
          </w:tcPr>
          <w:p w:rsidR="000042FE" w:rsidRPr="000042FE" w:rsidRDefault="000042FE" w:rsidP="00E520C6">
            <w:pPr>
              <w:ind w:firstLine="0"/>
              <w:rPr>
                <w:b/>
              </w:rPr>
            </w:pPr>
            <w:bookmarkStart w:id="50" w:name="OLE_LINK12"/>
            <w:bookmarkStart w:id="51" w:name="OLE_LINK13"/>
            <w:bookmarkStart w:id="52" w:name="OLE_LINK22"/>
            <w:bookmarkStart w:id="53" w:name="OLE_LINK23"/>
            <w:r w:rsidRPr="000042FE">
              <w:rPr>
                <w:b/>
              </w:rPr>
              <w:t>Modules de calcul</w:t>
            </w:r>
          </w:p>
        </w:tc>
      </w:tr>
      <w:bookmarkEnd w:id="50"/>
      <w:bookmarkEnd w:id="51"/>
      <w:tr w:rsidR="000042FE" w:rsidRPr="005941B0" w:rsidTr="00E520C6">
        <w:tc>
          <w:tcPr>
            <w:tcW w:w="9180" w:type="dxa"/>
            <w:gridSpan w:val="2"/>
            <w:shd w:val="clear" w:color="auto" w:fill="A6A6A6"/>
          </w:tcPr>
          <w:p w:rsidR="000042FE" w:rsidRPr="000042FE" w:rsidRDefault="000042FE" w:rsidP="00E520C6">
            <w:pPr>
              <w:ind w:firstLine="0"/>
              <w:rPr>
                <w:b/>
              </w:rPr>
            </w:pPr>
            <w:r w:rsidRPr="000042FE">
              <w:rPr>
                <w:b/>
              </w:rPr>
              <w:t>Extracteurs d’informations</w:t>
            </w:r>
          </w:p>
        </w:tc>
      </w:tr>
      <w:tr w:rsidR="00E520C6" w:rsidRPr="005941B0" w:rsidTr="00E520C6">
        <w:tc>
          <w:tcPr>
            <w:tcW w:w="5637" w:type="dxa"/>
            <w:shd w:val="clear" w:color="auto" w:fill="A6A6A6"/>
          </w:tcPr>
          <w:p w:rsidR="00E520C6" w:rsidRPr="000042FE" w:rsidRDefault="00E520C6" w:rsidP="00E520C6">
            <w:pPr>
              <w:ind w:firstLine="0"/>
              <w:rPr>
                <w:b/>
              </w:rPr>
            </w:pPr>
            <w:r w:rsidRPr="000042FE">
              <w:rPr>
                <w:b/>
              </w:rPr>
              <w:t>Menaces</w:t>
            </w:r>
          </w:p>
        </w:tc>
        <w:tc>
          <w:tcPr>
            <w:tcW w:w="3543" w:type="dxa"/>
            <w:shd w:val="clear" w:color="auto" w:fill="A6A6A6"/>
          </w:tcPr>
          <w:p w:rsidR="00E520C6" w:rsidRPr="000042FE" w:rsidRDefault="00E520C6" w:rsidP="00E520C6">
            <w:pPr>
              <w:ind w:firstLine="0"/>
              <w:rPr>
                <w:b/>
              </w:rPr>
            </w:pPr>
            <w:r w:rsidRPr="000042FE">
              <w:rPr>
                <w:b/>
              </w:rPr>
              <w:t>Vraisemblance</w:t>
            </w:r>
          </w:p>
        </w:tc>
      </w:tr>
      <w:tr w:rsidR="000042FE" w:rsidTr="00E520C6">
        <w:tc>
          <w:tcPr>
            <w:tcW w:w="9180" w:type="dxa"/>
            <w:gridSpan w:val="2"/>
            <w:shd w:val="clear" w:color="auto" w:fill="95B3D7"/>
          </w:tcPr>
          <w:p w:rsidR="000042FE" w:rsidRDefault="00E520C6" w:rsidP="00E520C6">
            <w:pPr>
              <w:ind w:firstLine="0"/>
            </w:pPr>
            <w:bookmarkStart w:id="54" w:name="OLE_LINK14"/>
            <w:bookmarkStart w:id="55" w:name="OLE_LINK15"/>
            <w:r>
              <w:t>Modules de calcul</w:t>
            </w:r>
          </w:p>
        </w:tc>
      </w:tr>
      <w:bookmarkEnd w:id="54"/>
      <w:bookmarkEnd w:id="55"/>
      <w:tr w:rsidR="000042FE" w:rsidRPr="009766E2" w:rsidTr="00E520C6">
        <w:tc>
          <w:tcPr>
            <w:tcW w:w="9180" w:type="dxa"/>
            <w:gridSpan w:val="2"/>
            <w:shd w:val="clear" w:color="auto" w:fill="CCFFCC"/>
          </w:tcPr>
          <w:p w:rsidR="000042FE" w:rsidRPr="009766E2" w:rsidRDefault="000042FE" w:rsidP="00E520C6">
            <w:pPr>
              <w:ind w:firstLine="0"/>
              <w:rPr>
                <w:lang w:val="fr-FR"/>
              </w:rPr>
            </w:pPr>
            <w:r w:rsidRPr="009766E2">
              <w:rPr>
                <w:lang w:val="fr-FR"/>
              </w:rPr>
              <w:t xml:space="preserve">Extracteur d’informations </w:t>
            </w:r>
            <w:r w:rsidR="00E520C6" w:rsidRPr="009766E2">
              <w:rPr>
                <w:lang w:val="fr-FR"/>
              </w:rPr>
              <w:t>des veines de la main</w:t>
            </w:r>
          </w:p>
        </w:tc>
      </w:tr>
      <w:tr w:rsidR="00E520C6" w:rsidTr="00F2773D">
        <w:trPr>
          <w:trHeight w:val="84"/>
        </w:trPr>
        <w:tc>
          <w:tcPr>
            <w:tcW w:w="5637" w:type="dxa"/>
            <w:shd w:val="clear" w:color="auto" w:fill="auto"/>
          </w:tcPr>
          <w:p w:rsidR="00E520C6" w:rsidRDefault="00E520C6" w:rsidP="00F2773D">
            <w:pPr>
              <w:ind w:firstLine="0"/>
            </w:pPr>
            <w:bookmarkStart w:id="56" w:name="OLE_LINK49"/>
            <w:bookmarkStart w:id="57" w:name="OLE_LINK50"/>
            <w:r>
              <w:t>Espionnage à distance</w:t>
            </w:r>
          </w:p>
        </w:tc>
        <w:tc>
          <w:tcPr>
            <w:tcW w:w="3543" w:type="dxa"/>
            <w:shd w:val="clear" w:color="auto" w:fill="auto"/>
          </w:tcPr>
          <w:p w:rsidR="00E520C6" w:rsidRDefault="00E520C6" w:rsidP="00F2773D">
            <w:pPr>
              <w:ind w:firstLine="0"/>
            </w:pPr>
            <w:r>
              <w:t>Minimale</w:t>
            </w:r>
          </w:p>
        </w:tc>
      </w:tr>
      <w:tr w:rsidR="00E520C6" w:rsidTr="00F2773D">
        <w:trPr>
          <w:trHeight w:val="84"/>
        </w:trPr>
        <w:tc>
          <w:tcPr>
            <w:tcW w:w="5637" w:type="dxa"/>
            <w:shd w:val="clear" w:color="auto" w:fill="auto"/>
          </w:tcPr>
          <w:p w:rsidR="00E520C6" w:rsidRDefault="00E520C6" w:rsidP="00F2773D">
            <w:pPr>
              <w:ind w:firstLine="0"/>
            </w:pPr>
            <w:r>
              <w:t>Altération des données</w:t>
            </w:r>
          </w:p>
        </w:tc>
        <w:tc>
          <w:tcPr>
            <w:tcW w:w="3543" w:type="dxa"/>
            <w:shd w:val="clear" w:color="auto" w:fill="auto"/>
          </w:tcPr>
          <w:p w:rsidR="00E520C6" w:rsidRDefault="00E520C6" w:rsidP="00F2773D">
            <w:pPr>
              <w:ind w:firstLine="0"/>
            </w:pPr>
            <w:r>
              <w:t>Minimale</w:t>
            </w:r>
          </w:p>
        </w:tc>
      </w:tr>
      <w:tr w:rsidR="00E520C6" w:rsidTr="00F2773D">
        <w:trPr>
          <w:trHeight w:val="84"/>
        </w:trPr>
        <w:tc>
          <w:tcPr>
            <w:tcW w:w="5637" w:type="dxa"/>
            <w:shd w:val="clear" w:color="auto" w:fill="auto"/>
          </w:tcPr>
          <w:p w:rsidR="00E520C6" w:rsidRDefault="00E520C6" w:rsidP="00F2773D">
            <w:pPr>
              <w:ind w:firstLine="0"/>
            </w:pPr>
            <w:r>
              <w:t xml:space="preserve">Pannes matérielles </w:t>
            </w:r>
          </w:p>
        </w:tc>
        <w:tc>
          <w:tcPr>
            <w:tcW w:w="3543" w:type="dxa"/>
            <w:shd w:val="clear" w:color="auto" w:fill="auto"/>
          </w:tcPr>
          <w:p w:rsidR="00E520C6" w:rsidRDefault="00E520C6" w:rsidP="00F2773D">
            <w:pPr>
              <w:ind w:firstLine="0"/>
            </w:pPr>
            <w:r>
              <w:t>Significative</w:t>
            </w:r>
          </w:p>
        </w:tc>
      </w:tr>
      <w:tr w:rsidR="00E520C6" w:rsidTr="00F2773D">
        <w:trPr>
          <w:trHeight w:val="84"/>
        </w:trPr>
        <w:tc>
          <w:tcPr>
            <w:tcW w:w="5637" w:type="dxa"/>
            <w:shd w:val="clear" w:color="auto" w:fill="auto"/>
          </w:tcPr>
          <w:p w:rsidR="00E520C6" w:rsidRDefault="00E520C6" w:rsidP="00F2773D">
            <w:pPr>
              <w:ind w:firstLine="0"/>
            </w:pPr>
            <w:r>
              <w:t>Dysfonctionnement du matériel</w:t>
            </w:r>
          </w:p>
        </w:tc>
        <w:tc>
          <w:tcPr>
            <w:tcW w:w="3543" w:type="dxa"/>
            <w:shd w:val="clear" w:color="auto" w:fill="auto"/>
          </w:tcPr>
          <w:p w:rsidR="00E520C6" w:rsidRDefault="00E520C6" w:rsidP="00F2773D">
            <w:pPr>
              <w:ind w:firstLine="0"/>
            </w:pPr>
            <w:r>
              <w:t>Significative</w:t>
            </w:r>
          </w:p>
        </w:tc>
      </w:tr>
      <w:tr w:rsidR="00E520C6" w:rsidTr="00F2773D">
        <w:trPr>
          <w:trHeight w:val="84"/>
        </w:trPr>
        <w:tc>
          <w:tcPr>
            <w:tcW w:w="5637" w:type="dxa"/>
            <w:shd w:val="clear" w:color="auto" w:fill="auto"/>
          </w:tcPr>
          <w:p w:rsidR="00E520C6" w:rsidRDefault="00E520C6" w:rsidP="00F2773D">
            <w:pPr>
              <w:ind w:firstLine="0"/>
            </w:pPr>
            <w:r>
              <w:t>Evènement climatique</w:t>
            </w:r>
          </w:p>
        </w:tc>
        <w:tc>
          <w:tcPr>
            <w:tcW w:w="3543" w:type="dxa"/>
            <w:shd w:val="clear" w:color="auto" w:fill="auto"/>
          </w:tcPr>
          <w:p w:rsidR="00E520C6" w:rsidRDefault="00E520C6" w:rsidP="00F2773D">
            <w:pPr>
              <w:ind w:firstLine="0"/>
            </w:pPr>
            <w:r>
              <w:t>Minimale</w:t>
            </w:r>
          </w:p>
        </w:tc>
      </w:tr>
      <w:tr w:rsidR="00E520C6" w:rsidTr="00F2773D">
        <w:trPr>
          <w:trHeight w:val="84"/>
        </w:trPr>
        <w:tc>
          <w:tcPr>
            <w:tcW w:w="5637" w:type="dxa"/>
            <w:shd w:val="clear" w:color="auto" w:fill="auto"/>
          </w:tcPr>
          <w:p w:rsidR="00E520C6" w:rsidRDefault="00E520C6" w:rsidP="00F2773D">
            <w:pPr>
              <w:ind w:firstLine="0"/>
            </w:pPr>
            <w:r>
              <w:t>Sinistres physiques</w:t>
            </w:r>
          </w:p>
        </w:tc>
        <w:tc>
          <w:tcPr>
            <w:tcW w:w="3543" w:type="dxa"/>
            <w:shd w:val="clear" w:color="auto" w:fill="auto"/>
          </w:tcPr>
          <w:p w:rsidR="00E520C6" w:rsidRDefault="00E520C6" w:rsidP="00F2773D">
            <w:pPr>
              <w:ind w:firstLine="0"/>
            </w:pPr>
            <w:r>
              <w:t>Significative</w:t>
            </w:r>
          </w:p>
        </w:tc>
      </w:tr>
      <w:tr w:rsidR="00E520C6" w:rsidTr="00F2773D">
        <w:trPr>
          <w:trHeight w:val="84"/>
        </w:trPr>
        <w:tc>
          <w:tcPr>
            <w:tcW w:w="5637" w:type="dxa"/>
            <w:shd w:val="clear" w:color="auto" w:fill="auto"/>
          </w:tcPr>
          <w:p w:rsidR="00E520C6" w:rsidRDefault="00E520C6" w:rsidP="00F2773D">
            <w:pPr>
              <w:ind w:firstLine="0"/>
            </w:pPr>
            <w:r>
              <w:t>Ecoute passive</w:t>
            </w:r>
          </w:p>
        </w:tc>
        <w:tc>
          <w:tcPr>
            <w:tcW w:w="3543" w:type="dxa"/>
            <w:shd w:val="clear" w:color="auto" w:fill="auto"/>
          </w:tcPr>
          <w:p w:rsidR="00E520C6" w:rsidRDefault="00E520C6" w:rsidP="00F2773D">
            <w:pPr>
              <w:ind w:firstLine="0"/>
            </w:pPr>
            <w:r>
              <w:t>Minimale</w:t>
            </w:r>
          </w:p>
        </w:tc>
      </w:tr>
    </w:tbl>
    <w:p w:rsidR="000042FE" w:rsidRDefault="000042FE" w:rsidP="00E520C6">
      <w:pPr>
        <w:pStyle w:val="Titre3"/>
        <w:rPr>
          <w:lang w:val="fr-FR"/>
        </w:rPr>
      </w:pPr>
      <w:bookmarkStart w:id="58" w:name="_Toc158264182"/>
      <w:bookmarkStart w:id="59" w:name="_Toc158538451"/>
      <w:bookmarkStart w:id="60" w:name="_Toc285190934"/>
      <w:bookmarkEnd w:id="52"/>
      <w:bookmarkEnd w:id="53"/>
      <w:bookmarkEnd w:id="56"/>
      <w:bookmarkEnd w:id="57"/>
      <w:r w:rsidRPr="006A326D">
        <w:rPr>
          <w:lang w:val="fr-FR"/>
        </w:rPr>
        <w:lastRenderedPageBreak/>
        <w:t>Le(s) module(s) de calcul</w:t>
      </w:r>
      <w:bookmarkEnd w:id="58"/>
      <w:bookmarkEnd w:id="59"/>
      <w:bookmarkEnd w:id="60"/>
    </w:p>
    <w:p w:rsidR="007D7861" w:rsidRPr="009766E2" w:rsidRDefault="007D7861" w:rsidP="007D7861">
      <w:pPr>
        <w:pStyle w:val="Corpsdetexte"/>
        <w:rPr>
          <w:lang w:val="fr-FR"/>
        </w:rPr>
      </w:pPr>
      <w:r w:rsidRPr="009766E2">
        <w:rPr>
          <w:lang w:val="fr-FR"/>
        </w:rPr>
        <w:t>Un seul module de calcul.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37"/>
        <w:gridCol w:w="3586"/>
        <w:gridCol w:w="8"/>
      </w:tblGrid>
      <w:tr w:rsidR="000042FE" w:rsidTr="00F2773D">
        <w:tc>
          <w:tcPr>
            <w:tcW w:w="9231" w:type="dxa"/>
            <w:gridSpan w:val="3"/>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E520C6">
            <w:pPr>
              <w:ind w:firstLine="0"/>
              <w:rPr>
                <w:b/>
              </w:rPr>
            </w:pPr>
            <w:bookmarkStart w:id="61" w:name="OLE_LINK20"/>
            <w:bookmarkStart w:id="62" w:name="OLE_LINK21"/>
            <w:bookmarkStart w:id="63" w:name="OLE_LINK26"/>
            <w:r w:rsidRPr="000042FE">
              <w:rPr>
                <w:b/>
              </w:rPr>
              <w:t>Modules de calcul</w:t>
            </w:r>
          </w:p>
        </w:tc>
      </w:tr>
      <w:tr w:rsidR="00E520C6" w:rsidTr="00F2773D">
        <w:tc>
          <w:tcPr>
            <w:tcW w:w="5637" w:type="dxa"/>
            <w:tcBorders>
              <w:top w:val="single" w:sz="4" w:space="0" w:color="auto"/>
              <w:left w:val="single" w:sz="4" w:space="0" w:color="auto"/>
              <w:bottom w:val="single" w:sz="4" w:space="0" w:color="auto"/>
              <w:right w:val="single" w:sz="4" w:space="0" w:color="auto"/>
            </w:tcBorders>
            <w:shd w:val="clear" w:color="auto" w:fill="A6A6A6"/>
            <w:hideMark/>
          </w:tcPr>
          <w:p w:rsidR="00E520C6" w:rsidRPr="000042FE" w:rsidRDefault="00E520C6" w:rsidP="00E520C6">
            <w:pPr>
              <w:ind w:firstLine="0"/>
              <w:rPr>
                <w:b/>
              </w:rPr>
            </w:pPr>
            <w:r w:rsidRPr="000042FE">
              <w:rPr>
                <w:b/>
              </w:rPr>
              <w:t>Menaces</w:t>
            </w:r>
          </w:p>
        </w:tc>
        <w:tc>
          <w:tcPr>
            <w:tcW w:w="3594" w:type="dxa"/>
            <w:gridSpan w:val="2"/>
            <w:tcBorders>
              <w:top w:val="single" w:sz="4" w:space="0" w:color="auto"/>
              <w:left w:val="single" w:sz="4" w:space="0" w:color="auto"/>
              <w:bottom w:val="single" w:sz="4" w:space="0" w:color="auto"/>
              <w:right w:val="single" w:sz="4" w:space="0" w:color="auto"/>
            </w:tcBorders>
            <w:shd w:val="clear" w:color="auto" w:fill="A6A6A6"/>
            <w:hideMark/>
          </w:tcPr>
          <w:p w:rsidR="00E520C6" w:rsidRPr="000042FE" w:rsidRDefault="00E520C6" w:rsidP="00E520C6">
            <w:pPr>
              <w:ind w:firstLine="0"/>
              <w:rPr>
                <w:b/>
              </w:rPr>
            </w:pPr>
            <w:r w:rsidRPr="000042FE">
              <w:rPr>
                <w:b/>
              </w:rPr>
              <w:t>Vraisemblance</w:t>
            </w:r>
          </w:p>
        </w:tc>
      </w:tr>
      <w:tr w:rsidR="000042FE" w:rsidTr="00F2773D">
        <w:tc>
          <w:tcPr>
            <w:tcW w:w="9231" w:type="dxa"/>
            <w:gridSpan w:val="3"/>
            <w:tcBorders>
              <w:top w:val="single" w:sz="4" w:space="0" w:color="auto"/>
              <w:left w:val="single" w:sz="4" w:space="0" w:color="auto"/>
              <w:bottom w:val="single" w:sz="4" w:space="0" w:color="auto"/>
              <w:right w:val="single" w:sz="4" w:space="0" w:color="auto"/>
            </w:tcBorders>
            <w:shd w:val="clear" w:color="auto" w:fill="CCFFCC"/>
            <w:hideMark/>
          </w:tcPr>
          <w:p w:rsidR="000042FE" w:rsidRDefault="00E520C6" w:rsidP="00E520C6">
            <w:pPr>
              <w:ind w:firstLine="0"/>
            </w:pPr>
            <w:r>
              <w:t>Module de calcul</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Utilisation de module contrefait</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Pannes matérielles</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Altération du module</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Dysfonctionnement du matériel</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Ecoute passive</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Evènements climatiques</w:t>
            </w:r>
          </w:p>
        </w:tc>
        <w:tc>
          <w:tcPr>
            <w:tcW w:w="3586" w:type="dxa"/>
            <w:shd w:val="clear" w:color="auto" w:fill="auto"/>
            <w:vAlign w:val="center"/>
          </w:tcPr>
          <w:p w:rsidR="00E520C6" w:rsidRDefault="00E520C6" w:rsidP="00F2773D">
            <w:pPr>
              <w:ind w:firstLine="0"/>
              <w:jc w:val="left"/>
            </w:pPr>
            <w:r>
              <w:t>Minimale</w:t>
            </w:r>
          </w:p>
        </w:tc>
      </w:tr>
      <w:tr w:rsidR="00E520C6" w:rsidTr="00F2773D">
        <w:trPr>
          <w:gridAfter w:val="1"/>
          <w:wAfter w:w="8" w:type="dxa"/>
          <w:trHeight w:val="84"/>
        </w:trPr>
        <w:tc>
          <w:tcPr>
            <w:tcW w:w="5637" w:type="dxa"/>
            <w:shd w:val="clear" w:color="auto" w:fill="auto"/>
            <w:vAlign w:val="center"/>
          </w:tcPr>
          <w:p w:rsidR="00E520C6" w:rsidRDefault="00E520C6" w:rsidP="00F2773D">
            <w:pPr>
              <w:ind w:firstLine="0"/>
              <w:jc w:val="left"/>
            </w:pPr>
            <w:r>
              <w:t>Sinistres physiques</w:t>
            </w:r>
          </w:p>
        </w:tc>
        <w:tc>
          <w:tcPr>
            <w:tcW w:w="3586" w:type="dxa"/>
            <w:shd w:val="clear" w:color="auto" w:fill="auto"/>
            <w:vAlign w:val="center"/>
          </w:tcPr>
          <w:p w:rsidR="00E520C6" w:rsidRDefault="00E520C6" w:rsidP="00F2773D">
            <w:pPr>
              <w:ind w:firstLine="0"/>
              <w:jc w:val="left"/>
            </w:pPr>
            <w:r>
              <w:t>Significative</w:t>
            </w:r>
          </w:p>
        </w:tc>
      </w:tr>
      <w:tr w:rsidR="00E520C6" w:rsidTr="00F2773D">
        <w:trPr>
          <w:trHeight w:val="84"/>
        </w:trPr>
        <w:tc>
          <w:tcPr>
            <w:tcW w:w="5637" w:type="dxa"/>
            <w:tcBorders>
              <w:top w:val="single" w:sz="4" w:space="0" w:color="auto"/>
              <w:left w:val="single" w:sz="4" w:space="0" w:color="auto"/>
              <w:bottom w:val="single" w:sz="4" w:space="0" w:color="auto"/>
              <w:right w:val="single" w:sz="4" w:space="0" w:color="auto"/>
            </w:tcBorders>
            <w:shd w:val="clear" w:color="auto" w:fill="auto"/>
            <w:hideMark/>
          </w:tcPr>
          <w:p w:rsidR="00E520C6" w:rsidRDefault="00E520C6" w:rsidP="00F2773D">
            <w:pPr>
              <w:ind w:firstLine="0"/>
            </w:pPr>
            <w:r>
              <w:t xml:space="preserve">Utilisation de module contrefait </w:t>
            </w:r>
          </w:p>
        </w:tc>
        <w:tc>
          <w:tcPr>
            <w:tcW w:w="3594" w:type="dxa"/>
            <w:gridSpan w:val="2"/>
            <w:tcBorders>
              <w:top w:val="single" w:sz="4" w:space="0" w:color="auto"/>
              <w:left w:val="single" w:sz="4" w:space="0" w:color="auto"/>
              <w:bottom w:val="single" w:sz="4" w:space="0" w:color="auto"/>
              <w:right w:val="single" w:sz="4" w:space="0" w:color="auto"/>
            </w:tcBorders>
            <w:shd w:val="clear" w:color="auto" w:fill="auto"/>
            <w:hideMark/>
          </w:tcPr>
          <w:p w:rsidR="00E520C6" w:rsidRDefault="00E520C6" w:rsidP="00F2773D">
            <w:pPr>
              <w:ind w:firstLine="0"/>
            </w:pPr>
            <w:r>
              <w:t>Minimale</w:t>
            </w:r>
          </w:p>
        </w:tc>
      </w:tr>
      <w:bookmarkEnd w:id="61"/>
      <w:bookmarkEnd w:id="62"/>
      <w:bookmarkEnd w:id="63"/>
    </w:tbl>
    <w:p w:rsidR="000042FE" w:rsidRDefault="000042FE" w:rsidP="000042FE"/>
    <w:p w:rsidR="000042FE" w:rsidRDefault="000042FE" w:rsidP="00F2773D">
      <w:pPr>
        <w:pStyle w:val="Titre3"/>
        <w:rPr>
          <w:lang w:val="fr-FR"/>
        </w:rPr>
      </w:pPr>
      <w:bookmarkStart w:id="64" w:name="_Toc158264183"/>
      <w:bookmarkStart w:id="65" w:name="_Toc158538452"/>
      <w:bookmarkStart w:id="66" w:name="_Toc285190935"/>
      <w:r w:rsidRPr="006A326D">
        <w:rPr>
          <w:lang w:val="fr-FR"/>
        </w:rPr>
        <w:t>La(es) base(s) de données</w:t>
      </w:r>
      <w:bookmarkEnd w:id="64"/>
      <w:bookmarkEnd w:id="65"/>
      <w:bookmarkEnd w:id="66"/>
    </w:p>
    <w:p w:rsidR="007D7861" w:rsidRPr="009766E2" w:rsidRDefault="007D7861" w:rsidP="007D7861">
      <w:pPr>
        <w:pStyle w:val="Corpsdetexte"/>
        <w:rPr>
          <w:lang w:val="fr-FR"/>
        </w:rPr>
      </w:pPr>
      <w:r w:rsidRPr="009766E2">
        <w:rPr>
          <w:lang w:val="fr-FR"/>
        </w:rPr>
        <w:t>Une seule base de données.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37"/>
        <w:gridCol w:w="3543"/>
        <w:gridCol w:w="43"/>
        <w:gridCol w:w="8"/>
      </w:tblGrid>
      <w:tr w:rsidR="000042FE" w:rsidTr="00F2773D">
        <w:trPr>
          <w:gridAfter w:val="2"/>
          <w:wAfter w:w="51" w:type="dxa"/>
        </w:trPr>
        <w:tc>
          <w:tcPr>
            <w:tcW w:w="9180"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F2773D">
            <w:pPr>
              <w:ind w:firstLine="0"/>
              <w:rPr>
                <w:b/>
              </w:rPr>
            </w:pPr>
            <w:r w:rsidRPr="000042FE">
              <w:rPr>
                <w:b/>
              </w:rPr>
              <w:t>Bases de données</w:t>
            </w:r>
          </w:p>
        </w:tc>
      </w:tr>
      <w:tr w:rsidR="00F2773D" w:rsidTr="00F2773D">
        <w:trPr>
          <w:gridAfter w:val="2"/>
          <w:wAfter w:w="51" w:type="dxa"/>
        </w:trPr>
        <w:tc>
          <w:tcPr>
            <w:tcW w:w="5637" w:type="dxa"/>
            <w:tcBorders>
              <w:top w:val="single" w:sz="4" w:space="0" w:color="auto"/>
              <w:left w:val="single" w:sz="4" w:space="0" w:color="auto"/>
              <w:bottom w:val="single" w:sz="4" w:space="0" w:color="auto"/>
              <w:right w:val="single" w:sz="4" w:space="0" w:color="auto"/>
            </w:tcBorders>
            <w:shd w:val="clear" w:color="auto" w:fill="A6A6A6"/>
            <w:hideMark/>
          </w:tcPr>
          <w:p w:rsidR="00F2773D" w:rsidRPr="000042FE" w:rsidRDefault="00F2773D" w:rsidP="00F2773D">
            <w:pPr>
              <w:ind w:firstLine="0"/>
              <w:rPr>
                <w:b/>
              </w:rPr>
            </w:pPr>
            <w:r w:rsidRPr="000042FE">
              <w:rPr>
                <w:b/>
              </w:rPr>
              <w:t>Menaces</w:t>
            </w:r>
          </w:p>
        </w:tc>
        <w:tc>
          <w:tcPr>
            <w:tcW w:w="3543" w:type="dxa"/>
            <w:tcBorders>
              <w:top w:val="single" w:sz="4" w:space="0" w:color="auto"/>
              <w:left w:val="single" w:sz="4" w:space="0" w:color="auto"/>
              <w:bottom w:val="single" w:sz="4" w:space="0" w:color="auto"/>
              <w:right w:val="single" w:sz="4" w:space="0" w:color="auto"/>
            </w:tcBorders>
            <w:shd w:val="clear" w:color="auto" w:fill="A6A6A6"/>
            <w:hideMark/>
          </w:tcPr>
          <w:p w:rsidR="00F2773D" w:rsidRPr="000042FE" w:rsidRDefault="00F2773D" w:rsidP="00F2773D">
            <w:pPr>
              <w:ind w:firstLine="0"/>
              <w:rPr>
                <w:b/>
              </w:rPr>
            </w:pPr>
            <w:r w:rsidRPr="000042FE">
              <w:rPr>
                <w:b/>
              </w:rPr>
              <w:t>Vraisemblance</w:t>
            </w:r>
          </w:p>
        </w:tc>
      </w:tr>
      <w:tr w:rsidR="000042FE" w:rsidTr="00F2773D">
        <w:trPr>
          <w:gridAfter w:val="2"/>
          <w:wAfter w:w="51" w:type="dxa"/>
        </w:trPr>
        <w:tc>
          <w:tcPr>
            <w:tcW w:w="918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042FE" w:rsidRDefault="00F2773D" w:rsidP="00F2773D">
            <w:pPr>
              <w:ind w:firstLine="0"/>
            </w:pPr>
            <w:r>
              <w:t>Base de données</w:t>
            </w:r>
          </w:p>
        </w:tc>
      </w:tr>
      <w:tr w:rsidR="00F2773D" w:rsidTr="00F2773D">
        <w:trPr>
          <w:gridAfter w:val="1"/>
          <w:wAfter w:w="8" w:type="dxa"/>
          <w:trHeight w:val="84"/>
        </w:trPr>
        <w:tc>
          <w:tcPr>
            <w:tcW w:w="5637" w:type="dxa"/>
            <w:shd w:val="clear" w:color="auto" w:fill="auto"/>
            <w:vAlign w:val="center"/>
          </w:tcPr>
          <w:p w:rsidR="00F2773D" w:rsidRDefault="00F2773D" w:rsidP="00F2773D">
            <w:pPr>
              <w:ind w:firstLine="0"/>
              <w:jc w:val="left"/>
            </w:pPr>
            <w:bookmarkStart w:id="67" w:name="OLE_LINK51"/>
            <w:bookmarkStart w:id="68" w:name="OLE_LINK52"/>
            <w:r>
              <w:t>Pannes matérielles</w:t>
            </w:r>
          </w:p>
        </w:tc>
        <w:tc>
          <w:tcPr>
            <w:tcW w:w="3586" w:type="dxa"/>
            <w:gridSpan w:val="2"/>
            <w:shd w:val="clear" w:color="auto" w:fill="auto"/>
            <w:vAlign w:val="center"/>
          </w:tcPr>
          <w:p w:rsidR="00F2773D" w:rsidRDefault="00F2773D" w:rsidP="00F2773D">
            <w:pPr>
              <w:ind w:firstLine="0"/>
              <w:jc w:val="left"/>
            </w:pPr>
            <w:r>
              <w:t>Minimale</w:t>
            </w:r>
          </w:p>
        </w:tc>
      </w:tr>
      <w:tr w:rsidR="00F2773D" w:rsidTr="00F2773D">
        <w:trPr>
          <w:gridAfter w:val="1"/>
          <w:wAfter w:w="8" w:type="dxa"/>
          <w:trHeight w:val="84"/>
        </w:trPr>
        <w:tc>
          <w:tcPr>
            <w:tcW w:w="5637" w:type="dxa"/>
            <w:shd w:val="clear" w:color="auto" w:fill="auto"/>
            <w:vAlign w:val="center"/>
          </w:tcPr>
          <w:p w:rsidR="00F2773D" w:rsidRDefault="00F2773D" w:rsidP="00F2773D">
            <w:pPr>
              <w:ind w:firstLine="0"/>
              <w:jc w:val="left"/>
            </w:pPr>
            <w:r>
              <w:t>Altération des données</w:t>
            </w:r>
          </w:p>
        </w:tc>
        <w:tc>
          <w:tcPr>
            <w:tcW w:w="3586" w:type="dxa"/>
            <w:gridSpan w:val="2"/>
            <w:shd w:val="clear" w:color="auto" w:fill="auto"/>
            <w:vAlign w:val="center"/>
          </w:tcPr>
          <w:p w:rsidR="00F2773D" w:rsidRDefault="00F2773D" w:rsidP="00F2773D">
            <w:pPr>
              <w:ind w:firstLine="0"/>
              <w:jc w:val="left"/>
            </w:pPr>
            <w:r>
              <w:t>Significative</w:t>
            </w:r>
          </w:p>
        </w:tc>
      </w:tr>
      <w:tr w:rsidR="00F2773D" w:rsidTr="00F2773D">
        <w:trPr>
          <w:gridAfter w:val="1"/>
          <w:wAfter w:w="8" w:type="dxa"/>
          <w:trHeight w:val="84"/>
        </w:trPr>
        <w:tc>
          <w:tcPr>
            <w:tcW w:w="5637" w:type="dxa"/>
            <w:shd w:val="clear" w:color="auto" w:fill="auto"/>
            <w:vAlign w:val="center"/>
          </w:tcPr>
          <w:p w:rsidR="00F2773D" w:rsidRDefault="00F2773D" w:rsidP="00F2773D">
            <w:pPr>
              <w:ind w:firstLine="0"/>
              <w:jc w:val="left"/>
            </w:pPr>
            <w:r>
              <w:t>Dysfonctionnement du matériel</w:t>
            </w:r>
          </w:p>
        </w:tc>
        <w:tc>
          <w:tcPr>
            <w:tcW w:w="3586" w:type="dxa"/>
            <w:gridSpan w:val="2"/>
            <w:shd w:val="clear" w:color="auto" w:fill="auto"/>
            <w:vAlign w:val="center"/>
          </w:tcPr>
          <w:p w:rsidR="00F2773D" w:rsidRDefault="00F2773D" w:rsidP="00F2773D">
            <w:pPr>
              <w:ind w:firstLine="0"/>
              <w:jc w:val="left"/>
            </w:pPr>
            <w:r>
              <w:t>Minimale</w:t>
            </w:r>
          </w:p>
        </w:tc>
      </w:tr>
      <w:tr w:rsidR="00F2773D" w:rsidTr="00F2773D">
        <w:trPr>
          <w:gridAfter w:val="1"/>
          <w:wAfter w:w="8" w:type="dxa"/>
          <w:trHeight w:val="84"/>
        </w:trPr>
        <w:tc>
          <w:tcPr>
            <w:tcW w:w="5637" w:type="dxa"/>
            <w:shd w:val="clear" w:color="auto" w:fill="auto"/>
            <w:vAlign w:val="center"/>
          </w:tcPr>
          <w:p w:rsidR="00F2773D" w:rsidRDefault="00F2773D" w:rsidP="00F2773D">
            <w:pPr>
              <w:ind w:firstLine="0"/>
              <w:jc w:val="left"/>
            </w:pPr>
            <w:r>
              <w:t>Evènements climatiques</w:t>
            </w:r>
          </w:p>
        </w:tc>
        <w:tc>
          <w:tcPr>
            <w:tcW w:w="3586" w:type="dxa"/>
            <w:gridSpan w:val="2"/>
            <w:shd w:val="clear" w:color="auto" w:fill="auto"/>
            <w:vAlign w:val="center"/>
          </w:tcPr>
          <w:p w:rsidR="00F2773D" w:rsidRDefault="00F2773D" w:rsidP="00F2773D">
            <w:pPr>
              <w:ind w:firstLine="0"/>
              <w:jc w:val="left"/>
            </w:pPr>
            <w:r>
              <w:t>Minimale</w:t>
            </w:r>
          </w:p>
        </w:tc>
      </w:tr>
      <w:tr w:rsidR="00F2773D" w:rsidTr="00F2773D">
        <w:trPr>
          <w:gridAfter w:val="1"/>
          <w:wAfter w:w="8" w:type="dxa"/>
          <w:trHeight w:val="84"/>
        </w:trPr>
        <w:tc>
          <w:tcPr>
            <w:tcW w:w="5637" w:type="dxa"/>
            <w:shd w:val="clear" w:color="auto" w:fill="auto"/>
            <w:vAlign w:val="center"/>
          </w:tcPr>
          <w:p w:rsidR="00F2773D" w:rsidRDefault="00F2773D" w:rsidP="00F2773D">
            <w:pPr>
              <w:ind w:firstLine="0"/>
              <w:jc w:val="left"/>
            </w:pPr>
            <w:r>
              <w:t>Sinistres physiques</w:t>
            </w:r>
          </w:p>
        </w:tc>
        <w:tc>
          <w:tcPr>
            <w:tcW w:w="3586" w:type="dxa"/>
            <w:gridSpan w:val="2"/>
            <w:shd w:val="clear" w:color="auto" w:fill="auto"/>
            <w:vAlign w:val="center"/>
          </w:tcPr>
          <w:p w:rsidR="00F2773D" w:rsidRDefault="00F2773D" w:rsidP="00F2773D">
            <w:pPr>
              <w:ind w:firstLine="0"/>
              <w:jc w:val="left"/>
            </w:pPr>
            <w:r>
              <w:t>Significative</w:t>
            </w:r>
          </w:p>
        </w:tc>
      </w:tr>
      <w:tr w:rsidR="00F2773D" w:rsidTr="00F2773D">
        <w:trPr>
          <w:trHeight w:val="84"/>
        </w:trPr>
        <w:tc>
          <w:tcPr>
            <w:tcW w:w="5637" w:type="dxa"/>
            <w:tcBorders>
              <w:top w:val="single" w:sz="4" w:space="0" w:color="auto"/>
              <w:left w:val="single" w:sz="4" w:space="0" w:color="auto"/>
              <w:bottom w:val="single" w:sz="4" w:space="0" w:color="auto"/>
              <w:right w:val="single" w:sz="4" w:space="0" w:color="auto"/>
            </w:tcBorders>
            <w:shd w:val="clear" w:color="auto" w:fill="auto"/>
            <w:hideMark/>
          </w:tcPr>
          <w:p w:rsidR="00F2773D" w:rsidRDefault="00F2773D" w:rsidP="00F2773D">
            <w:pPr>
              <w:ind w:firstLine="0"/>
            </w:pPr>
            <w:r>
              <w:t>Divulgation</w:t>
            </w:r>
          </w:p>
        </w:tc>
        <w:tc>
          <w:tcPr>
            <w:tcW w:w="3594" w:type="dxa"/>
            <w:gridSpan w:val="3"/>
            <w:tcBorders>
              <w:top w:val="single" w:sz="4" w:space="0" w:color="auto"/>
              <w:left w:val="single" w:sz="4" w:space="0" w:color="auto"/>
              <w:bottom w:val="single" w:sz="4" w:space="0" w:color="auto"/>
              <w:right w:val="single" w:sz="4" w:space="0" w:color="auto"/>
            </w:tcBorders>
            <w:shd w:val="clear" w:color="auto" w:fill="auto"/>
            <w:hideMark/>
          </w:tcPr>
          <w:p w:rsidR="00F2773D" w:rsidRDefault="00F2773D" w:rsidP="00F2773D">
            <w:pPr>
              <w:ind w:firstLine="0"/>
            </w:pPr>
            <w:r>
              <w:t>Significative</w:t>
            </w:r>
          </w:p>
        </w:tc>
      </w:tr>
      <w:bookmarkEnd w:id="67"/>
      <w:bookmarkEnd w:id="68"/>
    </w:tbl>
    <w:p w:rsidR="0042737A" w:rsidRDefault="0042737A" w:rsidP="000042FE"/>
    <w:p w:rsidR="000042FE" w:rsidRPr="006A326D" w:rsidRDefault="000042FE" w:rsidP="0042737A">
      <w:pPr>
        <w:pStyle w:val="Titre3"/>
        <w:rPr>
          <w:lang w:val="fr-FR"/>
        </w:rPr>
      </w:pPr>
      <w:bookmarkStart w:id="69" w:name="_Toc158264184"/>
      <w:bookmarkStart w:id="70" w:name="_Toc158538453"/>
      <w:bookmarkStart w:id="71" w:name="_Toc285190936"/>
      <w:r w:rsidRPr="006A326D">
        <w:rPr>
          <w:lang w:val="fr-FR"/>
        </w:rPr>
        <w:t>Lien(s) entre la(es) base(s) de données et le(s) module(s) de calcul</w:t>
      </w:r>
      <w:bookmarkEnd w:id="69"/>
      <w:bookmarkEnd w:id="70"/>
      <w:bookmarkEnd w:id="71"/>
    </w:p>
    <w:p w:rsidR="000042FE" w:rsidRPr="006A326D" w:rsidRDefault="000042FE" w:rsidP="009603D0">
      <w:pPr>
        <w:ind w:firstLine="360"/>
        <w:rPr>
          <w:lang w:val="fr-FR"/>
        </w:rPr>
      </w:pPr>
      <w:r w:rsidRPr="006A326D">
        <w:rPr>
          <w:lang w:val="fr-FR"/>
        </w:rPr>
        <w:t>Les liens entre les bases de données et les modules de décisions peuvent être soumis à différentes menaces. Il est possible de lier le même module de calcul à plusieurs bases de données (comme pour le « Module de calcul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0"/>
        <w:gridCol w:w="3260"/>
      </w:tblGrid>
      <w:tr w:rsidR="00F2773D" w:rsidRPr="005941B0" w:rsidTr="007D7861">
        <w:tc>
          <w:tcPr>
            <w:tcW w:w="9180" w:type="dxa"/>
            <w:gridSpan w:val="2"/>
            <w:shd w:val="clear" w:color="auto" w:fill="A6A6A6"/>
          </w:tcPr>
          <w:p w:rsidR="000042FE" w:rsidRPr="000042FE" w:rsidRDefault="000042FE" w:rsidP="00F2773D">
            <w:pPr>
              <w:ind w:firstLine="0"/>
              <w:rPr>
                <w:b/>
              </w:rPr>
            </w:pPr>
            <w:r w:rsidRPr="000042FE">
              <w:rPr>
                <w:b/>
              </w:rPr>
              <w:t>Bases de données</w:t>
            </w:r>
          </w:p>
        </w:tc>
      </w:tr>
      <w:tr w:rsidR="00F2773D" w:rsidRPr="005941B0" w:rsidTr="007D7861">
        <w:tc>
          <w:tcPr>
            <w:tcW w:w="9180" w:type="dxa"/>
            <w:gridSpan w:val="2"/>
            <w:shd w:val="clear" w:color="auto" w:fill="A6A6A6"/>
          </w:tcPr>
          <w:p w:rsidR="000042FE" w:rsidRPr="000042FE" w:rsidRDefault="000042FE" w:rsidP="00F2773D">
            <w:pPr>
              <w:ind w:firstLine="0"/>
              <w:rPr>
                <w:b/>
              </w:rPr>
            </w:pPr>
            <w:r w:rsidRPr="000042FE">
              <w:rPr>
                <w:b/>
              </w:rPr>
              <w:t>Modules de calcul</w:t>
            </w:r>
          </w:p>
        </w:tc>
      </w:tr>
      <w:tr w:rsidR="00F2773D" w:rsidRPr="005941B0" w:rsidTr="007D7861">
        <w:tc>
          <w:tcPr>
            <w:tcW w:w="5920" w:type="dxa"/>
            <w:shd w:val="clear" w:color="auto" w:fill="A6A6A6"/>
          </w:tcPr>
          <w:p w:rsidR="00F2773D" w:rsidRPr="000042FE" w:rsidRDefault="00F2773D" w:rsidP="00F2773D">
            <w:pPr>
              <w:ind w:firstLine="0"/>
              <w:rPr>
                <w:b/>
              </w:rPr>
            </w:pPr>
            <w:r w:rsidRPr="000042FE">
              <w:rPr>
                <w:b/>
              </w:rPr>
              <w:t>Menaces</w:t>
            </w:r>
          </w:p>
        </w:tc>
        <w:tc>
          <w:tcPr>
            <w:tcW w:w="3260" w:type="dxa"/>
            <w:shd w:val="clear" w:color="auto" w:fill="A6A6A6"/>
          </w:tcPr>
          <w:p w:rsidR="00F2773D" w:rsidRPr="000042FE" w:rsidRDefault="00F2773D" w:rsidP="00F2773D">
            <w:pPr>
              <w:ind w:left="643" w:hanging="643"/>
              <w:rPr>
                <w:b/>
              </w:rPr>
            </w:pPr>
            <w:r w:rsidRPr="000042FE">
              <w:rPr>
                <w:b/>
              </w:rPr>
              <w:t>Vraisemblance</w:t>
            </w:r>
          </w:p>
        </w:tc>
      </w:tr>
      <w:tr w:rsidR="00F2773D" w:rsidTr="007D7861">
        <w:tc>
          <w:tcPr>
            <w:tcW w:w="9180" w:type="dxa"/>
            <w:gridSpan w:val="2"/>
            <w:shd w:val="clear" w:color="auto" w:fill="95B3D7"/>
          </w:tcPr>
          <w:p w:rsidR="000042FE" w:rsidRDefault="00F2773D" w:rsidP="00F2773D">
            <w:pPr>
              <w:ind w:firstLine="0"/>
            </w:pPr>
            <w:r>
              <w:t>Base de donnée</w:t>
            </w:r>
          </w:p>
        </w:tc>
      </w:tr>
      <w:tr w:rsidR="00F2773D" w:rsidTr="007D7861">
        <w:tc>
          <w:tcPr>
            <w:tcW w:w="9180" w:type="dxa"/>
            <w:gridSpan w:val="2"/>
            <w:shd w:val="clear" w:color="auto" w:fill="CCFFCC"/>
          </w:tcPr>
          <w:p w:rsidR="000042FE" w:rsidRDefault="00F2773D" w:rsidP="00F2773D">
            <w:pPr>
              <w:ind w:firstLine="0"/>
            </w:pPr>
            <w:r>
              <w:t>Module de calcul</w:t>
            </w:r>
          </w:p>
        </w:tc>
      </w:tr>
      <w:tr w:rsidR="007D7861" w:rsidTr="007D7861">
        <w:trPr>
          <w:trHeight w:val="84"/>
        </w:trPr>
        <w:tc>
          <w:tcPr>
            <w:tcW w:w="5920" w:type="dxa"/>
            <w:shd w:val="clear" w:color="auto" w:fill="auto"/>
          </w:tcPr>
          <w:p w:rsidR="007D7861" w:rsidRDefault="007D7861" w:rsidP="007D7861">
            <w:pPr>
              <w:ind w:firstLine="0"/>
            </w:pPr>
            <w:r>
              <w:t>Espionnage à distance</w:t>
            </w:r>
          </w:p>
        </w:tc>
        <w:tc>
          <w:tcPr>
            <w:tcW w:w="3260" w:type="dxa"/>
            <w:shd w:val="clear" w:color="auto" w:fill="auto"/>
          </w:tcPr>
          <w:p w:rsidR="007D7861" w:rsidRDefault="007D7861" w:rsidP="007D7861">
            <w:pPr>
              <w:ind w:firstLine="0"/>
            </w:pPr>
            <w:r>
              <w:t>Minimale</w:t>
            </w:r>
          </w:p>
        </w:tc>
      </w:tr>
      <w:tr w:rsidR="007D7861" w:rsidTr="007D7861">
        <w:trPr>
          <w:trHeight w:val="84"/>
        </w:trPr>
        <w:tc>
          <w:tcPr>
            <w:tcW w:w="5920" w:type="dxa"/>
            <w:shd w:val="clear" w:color="auto" w:fill="auto"/>
          </w:tcPr>
          <w:p w:rsidR="007D7861" w:rsidRDefault="007D7861" w:rsidP="007D7861">
            <w:pPr>
              <w:ind w:firstLine="0"/>
            </w:pPr>
            <w:r>
              <w:t>Altération des données</w:t>
            </w:r>
          </w:p>
        </w:tc>
        <w:tc>
          <w:tcPr>
            <w:tcW w:w="3260" w:type="dxa"/>
            <w:shd w:val="clear" w:color="auto" w:fill="auto"/>
          </w:tcPr>
          <w:p w:rsidR="007D7861" w:rsidRDefault="007D7861" w:rsidP="007D7861">
            <w:pPr>
              <w:ind w:firstLine="0"/>
            </w:pPr>
            <w:r>
              <w:t>Minimale</w:t>
            </w:r>
          </w:p>
        </w:tc>
      </w:tr>
      <w:tr w:rsidR="007D7861" w:rsidTr="007D7861">
        <w:trPr>
          <w:trHeight w:val="84"/>
        </w:trPr>
        <w:tc>
          <w:tcPr>
            <w:tcW w:w="5920" w:type="dxa"/>
            <w:shd w:val="clear" w:color="auto" w:fill="auto"/>
          </w:tcPr>
          <w:p w:rsidR="007D7861" w:rsidRDefault="007D7861" w:rsidP="007D7861">
            <w:pPr>
              <w:ind w:firstLine="0"/>
            </w:pPr>
            <w:r>
              <w:t xml:space="preserve">Pannes matérielles </w:t>
            </w:r>
          </w:p>
        </w:tc>
        <w:tc>
          <w:tcPr>
            <w:tcW w:w="3260" w:type="dxa"/>
            <w:shd w:val="clear" w:color="auto" w:fill="auto"/>
          </w:tcPr>
          <w:p w:rsidR="007D7861" w:rsidRDefault="007D7861" w:rsidP="007D7861">
            <w:pPr>
              <w:ind w:firstLine="0"/>
            </w:pPr>
            <w:r>
              <w:t>Significative</w:t>
            </w:r>
          </w:p>
        </w:tc>
      </w:tr>
      <w:tr w:rsidR="007D7861" w:rsidTr="007D7861">
        <w:trPr>
          <w:trHeight w:val="84"/>
        </w:trPr>
        <w:tc>
          <w:tcPr>
            <w:tcW w:w="5920" w:type="dxa"/>
            <w:shd w:val="clear" w:color="auto" w:fill="auto"/>
          </w:tcPr>
          <w:p w:rsidR="007D7861" w:rsidRDefault="007D7861" w:rsidP="007D7861">
            <w:pPr>
              <w:ind w:firstLine="0"/>
            </w:pPr>
            <w:r>
              <w:t>Dysfonctionnement du matériel</w:t>
            </w:r>
          </w:p>
        </w:tc>
        <w:tc>
          <w:tcPr>
            <w:tcW w:w="3260" w:type="dxa"/>
            <w:shd w:val="clear" w:color="auto" w:fill="auto"/>
          </w:tcPr>
          <w:p w:rsidR="007D7861" w:rsidRDefault="007D7861" w:rsidP="007D7861">
            <w:pPr>
              <w:ind w:firstLine="0"/>
            </w:pPr>
            <w:r>
              <w:t>Significative</w:t>
            </w:r>
          </w:p>
        </w:tc>
      </w:tr>
      <w:tr w:rsidR="007D7861" w:rsidTr="007D7861">
        <w:trPr>
          <w:trHeight w:val="84"/>
        </w:trPr>
        <w:tc>
          <w:tcPr>
            <w:tcW w:w="5920" w:type="dxa"/>
            <w:shd w:val="clear" w:color="auto" w:fill="auto"/>
          </w:tcPr>
          <w:p w:rsidR="007D7861" w:rsidRDefault="007D7861" w:rsidP="007D7861">
            <w:pPr>
              <w:ind w:firstLine="0"/>
            </w:pPr>
            <w:r>
              <w:t>Evènement climatique</w:t>
            </w:r>
          </w:p>
        </w:tc>
        <w:tc>
          <w:tcPr>
            <w:tcW w:w="3260" w:type="dxa"/>
            <w:shd w:val="clear" w:color="auto" w:fill="auto"/>
          </w:tcPr>
          <w:p w:rsidR="007D7861" w:rsidRDefault="007D7861" w:rsidP="007D7861">
            <w:pPr>
              <w:ind w:firstLine="0"/>
            </w:pPr>
            <w:r>
              <w:t>Minimale</w:t>
            </w:r>
          </w:p>
        </w:tc>
      </w:tr>
      <w:tr w:rsidR="007D7861" w:rsidTr="007D7861">
        <w:trPr>
          <w:trHeight w:val="84"/>
        </w:trPr>
        <w:tc>
          <w:tcPr>
            <w:tcW w:w="5920" w:type="dxa"/>
            <w:shd w:val="clear" w:color="auto" w:fill="auto"/>
          </w:tcPr>
          <w:p w:rsidR="007D7861" w:rsidRDefault="007D7861" w:rsidP="007D7861">
            <w:pPr>
              <w:ind w:firstLine="0"/>
            </w:pPr>
            <w:r>
              <w:t>Sinistres physiques</w:t>
            </w:r>
          </w:p>
        </w:tc>
        <w:tc>
          <w:tcPr>
            <w:tcW w:w="3260" w:type="dxa"/>
            <w:shd w:val="clear" w:color="auto" w:fill="auto"/>
          </w:tcPr>
          <w:p w:rsidR="007D7861" w:rsidRDefault="007D7861" w:rsidP="007D7861">
            <w:pPr>
              <w:ind w:firstLine="0"/>
            </w:pPr>
            <w:r>
              <w:t>Significative</w:t>
            </w:r>
          </w:p>
        </w:tc>
      </w:tr>
      <w:tr w:rsidR="007D7861" w:rsidTr="007D7861">
        <w:trPr>
          <w:trHeight w:val="84"/>
        </w:trPr>
        <w:tc>
          <w:tcPr>
            <w:tcW w:w="5920" w:type="dxa"/>
            <w:shd w:val="clear" w:color="auto" w:fill="auto"/>
          </w:tcPr>
          <w:p w:rsidR="007D7861" w:rsidRDefault="007D7861" w:rsidP="007D7861">
            <w:pPr>
              <w:ind w:firstLine="0"/>
            </w:pPr>
            <w:r>
              <w:t>Ecoute passive</w:t>
            </w:r>
          </w:p>
        </w:tc>
        <w:tc>
          <w:tcPr>
            <w:tcW w:w="3260" w:type="dxa"/>
            <w:shd w:val="clear" w:color="auto" w:fill="auto"/>
          </w:tcPr>
          <w:p w:rsidR="007D7861" w:rsidRDefault="007D7861" w:rsidP="007D7861">
            <w:pPr>
              <w:ind w:firstLine="0"/>
            </w:pPr>
            <w:r>
              <w:t>Minimale</w:t>
            </w:r>
          </w:p>
        </w:tc>
      </w:tr>
    </w:tbl>
    <w:p w:rsidR="000042FE" w:rsidRDefault="000042FE" w:rsidP="007D7861">
      <w:pPr>
        <w:pStyle w:val="Titre3"/>
        <w:rPr>
          <w:lang w:val="fr-FR"/>
        </w:rPr>
      </w:pPr>
      <w:bookmarkStart w:id="72" w:name="_Toc158264185"/>
      <w:bookmarkStart w:id="73" w:name="_Toc158538454"/>
      <w:bookmarkStart w:id="74" w:name="_Toc285190937"/>
      <w:r w:rsidRPr="006A326D">
        <w:rPr>
          <w:lang w:val="fr-FR"/>
        </w:rPr>
        <w:lastRenderedPageBreak/>
        <w:t>Le(s) module(s) de décision</w:t>
      </w:r>
      <w:bookmarkEnd w:id="72"/>
      <w:bookmarkEnd w:id="73"/>
      <w:bookmarkEnd w:id="74"/>
    </w:p>
    <w:p w:rsidR="007D7861" w:rsidRPr="009766E2" w:rsidRDefault="007D7861" w:rsidP="007D7861">
      <w:pPr>
        <w:pStyle w:val="Corpsdetexte"/>
        <w:rPr>
          <w:lang w:val="fr-FR"/>
        </w:rPr>
      </w:pPr>
      <w:r w:rsidRPr="009766E2">
        <w:rPr>
          <w:lang w:val="fr-FR"/>
        </w:rPr>
        <w:t>Un seul module de décision.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1035"/>
        <w:gridCol w:w="1267"/>
        <w:gridCol w:w="2276"/>
      </w:tblGrid>
      <w:tr w:rsidR="000042FE" w:rsidTr="007743A7">
        <w:tc>
          <w:tcPr>
            <w:tcW w:w="9180" w:type="dxa"/>
            <w:gridSpan w:val="4"/>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7D7861">
            <w:pPr>
              <w:ind w:firstLine="0"/>
              <w:rPr>
                <w:b/>
              </w:rPr>
            </w:pPr>
            <w:bookmarkStart w:id="75" w:name="OLE_LINK10"/>
            <w:bookmarkStart w:id="76" w:name="OLE_LINK11"/>
            <w:r w:rsidRPr="000042FE">
              <w:rPr>
                <w:b/>
              </w:rPr>
              <w:t>Modules de décision</w:t>
            </w:r>
          </w:p>
        </w:tc>
      </w:tr>
      <w:tr w:rsidR="000042FE" w:rsidTr="007743A7">
        <w:tc>
          <w:tcPr>
            <w:tcW w:w="4602"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7D7861">
            <w:pPr>
              <w:ind w:firstLine="0"/>
              <w:rPr>
                <w:b/>
              </w:rPr>
            </w:pPr>
            <w:r w:rsidRPr="000042FE">
              <w:rPr>
                <w:b/>
              </w:rPr>
              <w:t>Menaces</w:t>
            </w:r>
          </w:p>
        </w:tc>
        <w:tc>
          <w:tcPr>
            <w:tcW w:w="2302"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7D7861">
            <w:pPr>
              <w:ind w:firstLine="0"/>
              <w:rPr>
                <w:b/>
              </w:rPr>
            </w:pPr>
            <w:r w:rsidRPr="000042FE">
              <w:rPr>
                <w:b/>
              </w:rPr>
              <w:t>Vraisemblance</w:t>
            </w:r>
          </w:p>
        </w:tc>
        <w:tc>
          <w:tcPr>
            <w:tcW w:w="2276"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7D7861">
            <w:pPr>
              <w:ind w:firstLine="0"/>
              <w:rPr>
                <w:b/>
              </w:rPr>
            </w:pPr>
            <w:r w:rsidRPr="000042FE">
              <w:rPr>
                <w:b/>
              </w:rPr>
              <w:t>Gravité</w:t>
            </w:r>
          </w:p>
        </w:tc>
      </w:tr>
      <w:tr w:rsidR="000042FE" w:rsidTr="007743A7">
        <w:tc>
          <w:tcPr>
            <w:tcW w:w="9180" w:type="dxa"/>
            <w:gridSpan w:val="4"/>
            <w:tcBorders>
              <w:top w:val="single" w:sz="4" w:space="0" w:color="auto"/>
              <w:left w:val="single" w:sz="4" w:space="0" w:color="auto"/>
              <w:bottom w:val="single" w:sz="4" w:space="0" w:color="auto"/>
              <w:right w:val="single" w:sz="4" w:space="0" w:color="auto"/>
            </w:tcBorders>
            <w:shd w:val="clear" w:color="auto" w:fill="CCFFCC"/>
            <w:hideMark/>
          </w:tcPr>
          <w:p w:rsidR="000042FE" w:rsidRDefault="007D7861" w:rsidP="007D7861">
            <w:pPr>
              <w:ind w:firstLine="0"/>
            </w:pPr>
            <w:r>
              <w:t>Module de décision</w:t>
            </w:r>
          </w:p>
        </w:tc>
      </w:tr>
      <w:tr w:rsidR="007D7861" w:rsidTr="007743A7">
        <w:trPr>
          <w:trHeight w:val="84"/>
        </w:trPr>
        <w:tc>
          <w:tcPr>
            <w:tcW w:w="5637" w:type="dxa"/>
            <w:gridSpan w:val="2"/>
            <w:shd w:val="clear" w:color="auto" w:fill="auto"/>
            <w:vAlign w:val="center"/>
          </w:tcPr>
          <w:p w:rsidR="007D7861" w:rsidRDefault="007D7861" w:rsidP="007D7861">
            <w:pPr>
              <w:ind w:firstLine="0"/>
              <w:jc w:val="left"/>
            </w:pPr>
            <w:r>
              <w:t>Pannes matérielles</w:t>
            </w:r>
          </w:p>
        </w:tc>
        <w:tc>
          <w:tcPr>
            <w:tcW w:w="3543" w:type="dxa"/>
            <w:gridSpan w:val="2"/>
            <w:shd w:val="clear" w:color="auto" w:fill="auto"/>
            <w:vAlign w:val="center"/>
          </w:tcPr>
          <w:p w:rsidR="007D7861" w:rsidRDefault="007D7861" w:rsidP="007D7861">
            <w:pPr>
              <w:ind w:firstLine="0"/>
              <w:jc w:val="left"/>
            </w:pPr>
            <w:r>
              <w:t>Minimale</w:t>
            </w:r>
          </w:p>
        </w:tc>
      </w:tr>
      <w:tr w:rsidR="007D7861" w:rsidTr="007743A7">
        <w:trPr>
          <w:trHeight w:val="84"/>
        </w:trPr>
        <w:tc>
          <w:tcPr>
            <w:tcW w:w="5637" w:type="dxa"/>
            <w:gridSpan w:val="2"/>
            <w:shd w:val="clear" w:color="auto" w:fill="auto"/>
            <w:vAlign w:val="center"/>
          </w:tcPr>
          <w:p w:rsidR="007D7861" w:rsidRDefault="007D7861" w:rsidP="007D7861">
            <w:pPr>
              <w:ind w:firstLine="0"/>
              <w:jc w:val="left"/>
            </w:pPr>
            <w:r>
              <w:t>Altération des données</w:t>
            </w:r>
          </w:p>
        </w:tc>
        <w:tc>
          <w:tcPr>
            <w:tcW w:w="3543" w:type="dxa"/>
            <w:gridSpan w:val="2"/>
            <w:shd w:val="clear" w:color="auto" w:fill="auto"/>
            <w:vAlign w:val="center"/>
          </w:tcPr>
          <w:p w:rsidR="007D7861" w:rsidRDefault="007D7861" w:rsidP="007D7861">
            <w:pPr>
              <w:ind w:firstLine="0"/>
              <w:jc w:val="left"/>
            </w:pPr>
            <w:r>
              <w:t>Significative</w:t>
            </w:r>
          </w:p>
        </w:tc>
      </w:tr>
      <w:tr w:rsidR="007D7861" w:rsidTr="007743A7">
        <w:trPr>
          <w:trHeight w:val="84"/>
        </w:trPr>
        <w:tc>
          <w:tcPr>
            <w:tcW w:w="5637" w:type="dxa"/>
            <w:gridSpan w:val="2"/>
            <w:shd w:val="clear" w:color="auto" w:fill="auto"/>
            <w:vAlign w:val="center"/>
          </w:tcPr>
          <w:p w:rsidR="007D7861" w:rsidRDefault="007D7861" w:rsidP="007D7861">
            <w:pPr>
              <w:ind w:firstLine="0"/>
              <w:jc w:val="left"/>
            </w:pPr>
            <w:r>
              <w:t>Dysfonctionnement du matériel</w:t>
            </w:r>
          </w:p>
        </w:tc>
        <w:tc>
          <w:tcPr>
            <w:tcW w:w="3543" w:type="dxa"/>
            <w:gridSpan w:val="2"/>
            <w:shd w:val="clear" w:color="auto" w:fill="auto"/>
            <w:vAlign w:val="center"/>
          </w:tcPr>
          <w:p w:rsidR="007D7861" w:rsidRDefault="007D7861" w:rsidP="007D7861">
            <w:pPr>
              <w:ind w:firstLine="0"/>
              <w:jc w:val="left"/>
            </w:pPr>
            <w:r>
              <w:t>Minimale</w:t>
            </w:r>
          </w:p>
        </w:tc>
      </w:tr>
      <w:tr w:rsidR="007D7861" w:rsidTr="007743A7">
        <w:trPr>
          <w:trHeight w:val="84"/>
        </w:trPr>
        <w:tc>
          <w:tcPr>
            <w:tcW w:w="5637" w:type="dxa"/>
            <w:gridSpan w:val="2"/>
            <w:shd w:val="clear" w:color="auto" w:fill="auto"/>
            <w:vAlign w:val="center"/>
          </w:tcPr>
          <w:p w:rsidR="007D7861" w:rsidRDefault="007D7861" w:rsidP="007D7861">
            <w:pPr>
              <w:ind w:firstLine="0"/>
              <w:jc w:val="left"/>
            </w:pPr>
            <w:r>
              <w:t>Evènements climatiques</w:t>
            </w:r>
          </w:p>
        </w:tc>
        <w:tc>
          <w:tcPr>
            <w:tcW w:w="3543" w:type="dxa"/>
            <w:gridSpan w:val="2"/>
            <w:shd w:val="clear" w:color="auto" w:fill="auto"/>
            <w:vAlign w:val="center"/>
          </w:tcPr>
          <w:p w:rsidR="007D7861" w:rsidRDefault="007D7861" w:rsidP="007D7861">
            <w:pPr>
              <w:ind w:firstLine="0"/>
              <w:jc w:val="left"/>
            </w:pPr>
            <w:r>
              <w:t>Minimale</w:t>
            </w:r>
          </w:p>
        </w:tc>
      </w:tr>
      <w:tr w:rsidR="007D7861" w:rsidTr="007743A7">
        <w:trPr>
          <w:trHeight w:val="84"/>
        </w:trPr>
        <w:tc>
          <w:tcPr>
            <w:tcW w:w="5637" w:type="dxa"/>
            <w:gridSpan w:val="2"/>
            <w:shd w:val="clear" w:color="auto" w:fill="auto"/>
            <w:vAlign w:val="center"/>
          </w:tcPr>
          <w:p w:rsidR="007D7861" w:rsidRDefault="007D7861" w:rsidP="007D7861">
            <w:pPr>
              <w:ind w:firstLine="0"/>
              <w:jc w:val="left"/>
            </w:pPr>
            <w:r>
              <w:t>Sinistres physiques</w:t>
            </w:r>
          </w:p>
        </w:tc>
        <w:tc>
          <w:tcPr>
            <w:tcW w:w="3543" w:type="dxa"/>
            <w:gridSpan w:val="2"/>
            <w:shd w:val="clear" w:color="auto" w:fill="auto"/>
            <w:vAlign w:val="center"/>
          </w:tcPr>
          <w:p w:rsidR="007D7861" w:rsidRDefault="007D7861" w:rsidP="007D7861">
            <w:pPr>
              <w:ind w:firstLine="0"/>
              <w:jc w:val="left"/>
            </w:pPr>
            <w:r>
              <w:t>Significative</w:t>
            </w:r>
          </w:p>
        </w:tc>
      </w:tr>
      <w:bookmarkEnd w:id="75"/>
      <w:bookmarkEnd w:id="76"/>
    </w:tbl>
    <w:p w:rsidR="000042FE" w:rsidRDefault="000042FE" w:rsidP="000042FE"/>
    <w:p w:rsidR="000042FE" w:rsidRDefault="000042FE" w:rsidP="000042FE"/>
    <w:p w:rsidR="007D7861" w:rsidRPr="007D7861" w:rsidRDefault="007D7861" w:rsidP="007D7861">
      <w:pPr>
        <w:pStyle w:val="Titre1"/>
        <w:numPr>
          <w:ilvl w:val="0"/>
          <w:numId w:val="19"/>
        </w:numPr>
        <w:rPr>
          <w:lang w:val="fr-FR"/>
        </w:rPr>
      </w:pPr>
      <w:bookmarkStart w:id="77" w:name="_Toc285190938"/>
      <w:r w:rsidRPr="007D7861">
        <w:rPr>
          <w:lang w:val="fr-FR"/>
        </w:rPr>
        <w:t>Croisement des évènements redoutés et des scénarios  de menaces</w:t>
      </w:r>
      <w:bookmarkEnd w:id="77"/>
    </w:p>
    <w:p w:rsidR="000042FE" w:rsidRPr="009766E2" w:rsidRDefault="000042FE" w:rsidP="000042FE">
      <w:pPr>
        <w:rPr>
          <w:lang w:val="fr-FR"/>
        </w:rPr>
      </w:pPr>
    </w:p>
    <w:p w:rsidR="00C11F18" w:rsidRDefault="00C11F18" w:rsidP="00C11F18">
      <w:pPr>
        <w:pStyle w:val="Corpsdetexte"/>
        <w:numPr>
          <w:ilvl w:val="0"/>
          <w:numId w:val="21"/>
        </w:numPr>
      </w:pPr>
      <w:bookmarkStart w:id="78" w:name="OLE_LINK4"/>
      <w:bookmarkStart w:id="79" w:name="OLE_LINK5"/>
      <w:bookmarkStart w:id="80" w:name="_Toc158538456"/>
      <w:r>
        <w:t>Module indisponible</w:t>
      </w:r>
    </w:p>
    <w:p w:rsidR="009603D0" w:rsidRPr="009766E2" w:rsidRDefault="009603D0" w:rsidP="009603D0">
      <w:pPr>
        <w:pStyle w:val="Corpsdetexte"/>
        <w:numPr>
          <w:ilvl w:val="1"/>
          <w:numId w:val="21"/>
        </w:numPr>
        <w:rPr>
          <w:lang w:val="fr-FR"/>
        </w:rPr>
      </w:pPr>
      <w:r w:rsidRPr="009766E2">
        <w:rPr>
          <w:lang w:val="fr-FR"/>
        </w:rPr>
        <w:t>Destruction du module (capteur, module de décision, de calcul, base de données, extracteur)</w:t>
      </w:r>
    </w:p>
    <w:p w:rsidR="009603D0" w:rsidRDefault="009603D0" w:rsidP="009603D0">
      <w:pPr>
        <w:pStyle w:val="Corpsdetexte"/>
        <w:numPr>
          <w:ilvl w:val="1"/>
          <w:numId w:val="21"/>
        </w:numPr>
      </w:pPr>
      <w:r>
        <w:t>Denis de service</w:t>
      </w:r>
      <w:bookmarkStart w:id="81" w:name="OLE_LINK3"/>
    </w:p>
    <w:p w:rsidR="009603D0" w:rsidRDefault="009603D0" w:rsidP="009603D0">
      <w:pPr>
        <w:pStyle w:val="Corpsdetexte"/>
        <w:numPr>
          <w:ilvl w:val="1"/>
          <w:numId w:val="21"/>
        </w:numPr>
      </w:pPr>
      <w:r>
        <w:t>Pannes matérielles</w:t>
      </w:r>
    </w:p>
    <w:p w:rsidR="009603D0" w:rsidRDefault="009603D0" w:rsidP="009603D0">
      <w:pPr>
        <w:pStyle w:val="Corpsdetexte"/>
        <w:numPr>
          <w:ilvl w:val="1"/>
          <w:numId w:val="21"/>
        </w:numPr>
      </w:pPr>
      <w:r>
        <w:t>Sinistres physiques</w:t>
      </w:r>
    </w:p>
    <w:p w:rsidR="009603D0" w:rsidRDefault="009603D0" w:rsidP="009603D0">
      <w:pPr>
        <w:pStyle w:val="Corpsdetexte"/>
        <w:numPr>
          <w:ilvl w:val="1"/>
          <w:numId w:val="21"/>
        </w:numPr>
      </w:pPr>
      <w:r>
        <w:t>Evènements climatiques</w:t>
      </w:r>
    </w:p>
    <w:bookmarkEnd w:id="81"/>
    <w:p w:rsidR="00C11F18" w:rsidRDefault="00C11F18" w:rsidP="00C11F18">
      <w:pPr>
        <w:pStyle w:val="Corpsdetexte"/>
        <w:numPr>
          <w:ilvl w:val="0"/>
          <w:numId w:val="21"/>
        </w:numPr>
      </w:pPr>
      <w:r>
        <w:t>Vol des données</w:t>
      </w:r>
    </w:p>
    <w:p w:rsidR="009603D0" w:rsidRDefault="009603D0" w:rsidP="009603D0">
      <w:pPr>
        <w:pStyle w:val="Corpsdetexte"/>
        <w:numPr>
          <w:ilvl w:val="1"/>
          <w:numId w:val="21"/>
        </w:numPr>
      </w:pPr>
      <w:r>
        <w:t>Modification d’un module</w:t>
      </w:r>
    </w:p>
    <w:p w:rsidR="009603D0" w:rsidRDefault="009603D0" w:rsidP="009603D0">
      <w:pPr>
        <w:pStyle w:val="Corpsdetexte"/>
        <w:numPr>
          <w:ilvl w:val="1"/>
          <w:numId w:val="21"/>
        </w:numPr>
      </w:pPr>
      <w:r>
        <w:t>Ecoute passive</w:t>
      </w:r>
    </w:p>
    <w:p w:rsidR="009603D0" w:rsidRDefault="009603D0" w:rsidP="009603D0">
      <w:pPr>
        <w:pStyle w:val="Corpsdetexte"/>
        <w:numPr>
          <w:ilvl w:val="1"/>
          <w:numId w:val="21"/>
        </w:numPr>
      </w:pPr>
      <w:r>
        <w:t>Espionnage</w:t>
      </w:r>
    </w:p>
    <w:p w:rsidR="009603D0" w:rsidRDefault="009603D0" w:rsidP="009603D0">
      <w:pPr>
        <w:pStyle w:val="Corpsdetexte"/>
        <w:numPr>
          <w:ilvl w:val="1"/>
          <w:numId w:val="21"/>
        </w:numPr>
      </w:pPr>
      <w:r>
        <w:t>Utilisation d’un faux module</w:t>
      </w:r>
    </w:p>
    <w:p w:rsidR="00C11F18" w:rsidRDefault="00C11F18" w:rsidP="00C11F18">
      <w:pPr>
        <w:pStyle w:val="Corpsdetexte"/>
        <w:numPr>
          <w:ilvl w:val="0"/>
          <w:numId w:val="21"/>
        </w:numPr>
      </w:pPr>
      <w:r>
        <w:t>Modification des données</w:t>
      </w:r>
    </w:p>
    <w:p w:rsidR="009603D0" w:rsidRDefault="009603D0" w:rsidP="009603D0">
      <w:pPr>
        <w:pStyle w:val="Corpsdetexte"/>
        <w:numPr>
          <w:ilvl w:val="1"/>
          <w:numId w:val="21"/>
        </w:numPr>
      </w:pPr>
      <w:r>
        <w:t>Modification d’un module</w:t>
      </w:r>
    </w:p>
    <w:p w:rsidR="009603D0" w:rsidRPr="009766E2" w:rsidRDefault="009603D0" w:rsidP="009603D0">
      <w:pPr>
        <w:pStyle w:val="Corpsdetexte"/>
        <w:numPr>
          <w:ilvl w:val="1"/>
          <w:numId w:val="21"/>
        </w:numPr>
        <w:rPr>
          <w:lang w:val="fr-FR"/>
        </w:rPr>
      </w:pPr>
      <w:r w:rsidRPr="009766E2">
        <w:rPr>
          <w:lang w:val="fr-FR"/>
        </w:rPr>
        <w:t>Altération des données dans la base de données</w:t>
      </w:r>
    </w:p>
    <w:p w:rsidR="009603D0" w:rsidRDefault="009603D0" w:rsidP="009603D0">
      <w:pPr>
        <w:pStyle w:val="Corpsdetexte"/>
        <w:numPr>
          <w:ilvl w:val="1"/>
          <w:numId w:val="21"/>
        </w:numPr>
      </w:pPr>
      <w:r>
        <w:t>Disfonctionnement du matériel</w:t>
      </w:r>
    </w:p>
    <w:p w:rsidR="009603D0" w:rsidRDefault="009603D0" w:rsidP="009603D0">
      <w:pPr>
        <w:pStyle w:val="Corpsdetexte"/>
        <w:numPr>
          <w:ilvl w:val="1"/>
          <w:numId w:val="21"/>
        </w:numPr>
      </w:pPr>
      <w:r>
        <w:t>Utilisation d’un faux module</w:t>
      </w:r>
    </w:p>
    <w:p w:rsidR="00C11F18" w:rsidRDefault="00C11F18" w:rsidP="00C11F18">
      <w:pPr>
        <w:pStyle w:val="Corpsdetexte"/>
        <w:numPr>
          <w:ilvl w:val="0"/>
          <w:numId w:val="21"/>
        </w:numPr>
      </w:pPr>
      <w:r>
        <w:t>Authentification d’un imposteur</w:t>
      </w:r>
    </w:p>
    <w:p w:rsidR="009603D0" w:rsidRDefault="009603D0" w:rsidP="009603D0">
      <w:pPr>
        <w:pStyle w:val="Corpsdetexte"/>
        <w:numPr>
          <w:ilvl w:val="1"/>
          <w:numId w:val="21"/>
        </w:numPr>
      </w:pPr>
      <w:r>
        <w:t>Disfonctionnement du matériel</w:t>
      </w:r>
    </w:p>
    <w:p w:rsidR="009603D0" w:rsidRDefault="009603D0" w:rsidP="009603D0">
      <w:pPr>
        <w:pStyle w:val="Corpsdetexte"/>
        <w:numPr>
          <w:ilvl w:val="1"/>
          <w:numId w:val="21"/>
        </w:numPr>
      </w:pPr>
      <w:r>
        <w:t>Modification d’un module</w:t>
      </w:r>
    </w:p>
    <w:p w:rsidR="009603D0" w:rsidRDefault="009603D0" w:rsidP="009603D0">
      <w:pPr>
        <w:pStyle w:val="Corpsdetexte"/>
        <w:numPr>
          <w:ilvl w:val="1"/>
          <w:numId w:val="21"/>
        </w:numPr>
      </w:pPr>
      <w:r>
        <w:t>Altération des données</w:t>
      </w:r>
    </w:p>
    <w:p w:rsidR="009603D0" w:rsidRDefault="009603D0" w:rsidP="009603D0">
      <w:pPr>
        <w:pStyle w:val="Corpsdetexte"/>
        <w:numPr>
          <w:ilvl w:val="1"/>
          <w:numId w:val="21"/>
        </w:numPr>
      </w:pPr>
      <w:r>
        <w:t>Ecoute passive</w:t>
      </w:r>
    </w:p>
    <w:p w:rsidR="009603D0" w:rsidRDefault="009603D0" w:rsidP="009603D0">
      <w:pPr>
        <w:pStyle w:val="Corpsdetexte"/>
        <w:numPr>
          <w:ilvl w:val="1"/>
          <w:numId w:val="21"/>
        </w:numPr>
      </w:pPr>
      <w:r>
        <w:lastRenderedPageBreak/>
        <w:t>Espionnage</w:t>
      </w:r>
    </w:p>
    <w:p w:rsidR="009603D0" w:rsidRDefault="009603D0" w:rsidP="009603D0">
      <w:pPr>
        <w:pStyle w:val="Corpsdetexte"/>
        <w:numPr>
          <w:ilvl w:val="1"/>
          <w:numId w:val="21"/>
        </w:numPr>
      </w:pPr>
      <w:r>
        <w:t>Utilisation d’un faux module</w:t>
      </w:r>
    </w:p>
    <w:p w:rsidR="00C11F18" w:rsidRDefault="00C11F18" w:rsidP="00C108BF">
      <w:pPr>
        <w:pStyle w:val="Paragraphedeliste"/>
        <w:numPr>
          <w:ilvl w:val="0"/>
          <w:numId w:val="21"/>
        </w:numPr>
        <w:spacing w:line="360" w:lineRule="auto"/>
      </w:pPr>
      <w:r>
        <w:t>Non authentification d’un utilisateur</w:t>
      </w:r>
      <w:r>
        <w:tab/>
      </w:r>
    </w:p>
    <w:p w:rsidR="009603D0" w:rsidRDefault="009603D0" w:rsidP="009603D0">
      <w:pPr>
        <w:pStyle w:val="Paragraphedeliste"/>
        <w:numPr>
          <w:ilvl w:val="1"/>
          <w:numId w:val="21"/>
        </w:numPr>
        <w:spacing w:line="360" w:lineRule="auto"/>
      </w:pPr>
      <w:r>
        <w:t>Utilisation d’un faux module</w:t>
      </w:r>
    </w:p>
    <w:p w:rsidR="009603D0" w:rsidRDefault="009603D0" w:rsidP="009603D0">
      <w:pPr>
        <w:pStyle w:val="Paragraphedeliste"/>
        <w:numPr>
          <w:ilvl w:val="1"/>
          <w:numId w:val="21"/>
        </w:numPr>
        <w:spacing w:line="360" w:lineRule="auto"/>
      </w:pPr>
      <w:r>
        <w:t>Disfonctionnement du matériel</w:t>
      </w:r>
    </w:p>
    <w:p w:rsidR="009603D0" w:rsidRDefault="009603D0" w:rsidP="009603D0">
      <w:pPr>
        <w:pStyle w:val="Paragraphedeliste"/>
        <w:numPr>
          <w:ilvl w:val="1"/>
          <w:numId w:val="21"/>
        </w:numPr>
        <w:spacing w:line="360" w:lineRule="auto"/>
      </w:pPr>
      <w:r>
        <w:t>Altération des données</w:t>
      </w:r>
    </w:p>
    <w:p w:rsidR="00C108BF" w:rsidRDefault="00C108BF" w:rsidP="00C11F18">
      <w:pPr>
        <w:pStyle w:val="Paragraphedeliste"/>
        <w:numPr>
          <w:ilvl w:val="0"/>
          <w:numId w:val="21"/>
        </w:numPr>
      </w:pPr>
      <w:r>
        <w:t>Système HS</w:t>
      </w:r>
    </w:p>
    <w:p w:rsidR="009603D0" w:rsidRDefault="009603D0" w:rsidP="009603D0">
      <w:pPr>
        <w:pStyle w:val="Corpsdetexte"/>
        <w:numPr>
          <w:ilvl w:val="1"/>
          <w:numId w:val="21"/>
        </w:numPr>
      </w:pPr>
      <w:r>
        <w:t>Destruction d’un module</w:t>
      </w:r>
      <w:r w:rsidRPr="009603D0">
        <w:t xml:space="preserve"> </w:t>
      </w:r>
    </w:p>
    <w:p w:rsidR="009603D0" w:rsidRDefault="009603D0" w:rsidP="009603D0">
      <w:pPr>
        <w:pStyle w:val="Corpsdetexte"/>
        <w:numPr>
          <w:ilvl w:val="1"/>
          <w:numId w:val="21"/>
        </w:numPr>
      </w:pPr>
      <w:r>
        <w:t>Pannes matérielles</w:t>
      </w:r>
    </w:p>
    <w:p w:rsidR="009603D0" w:rsidRDefault="009603D0" w:rsidP="009603D0">
      <w:pPr>
        <w:pStyle w:val="Corpsdetexte"/>
        <w:numPr>
          <w:ilvl w:val="1"/>
          <w:numId w:val="21"/>
        </w:numPr>
      </w:pPr>
      <w:r>
        <w:t>Sinistres physiques</w:t>
      </w:r>
    </w:p>
    <w:p w:rsidR="009603D0" w:rsidRDefault="009603D0" w:rsidP="009603D0">
      <w:pPr>
        <w:pStyle w:val="Corpsdetexte"/>
        <w:numPr>
          <w:ilvl w:val="1"/>
          <w:numId w:val="21"/>
        </w:numPr>
      </w:pPr>
      <w:r>
        <w:t>Evènements climatiques</w:t>
      </w:r>
    </w:p>
    <w:bookmarkEnd w:id="78"/>
    <w:bookmarkEnd w:id="79"/>
    <w:p w:rsidR="009603D0" w:rsidRDefault="009603D0" w:rsidP="009603D0">
      <w:pPr>
        <w:ind w:firstLine="0"/>
      </w:pPr>
    </w:p>
    <w:p w:rsidR="00C11F18" w:rsidRDefault="00C11F18" w:rsidP="00C11F18">
      <w:pPr>
        <w:ind w:left="360" w:firstLine="0"/>
      </w:pPr>
    </w:p>
    <w:p w:rsidR="000042FE" w:rsidRDefault="000042FE" w:rsidP="00C11F18">
      <w:pPr>
        <w:pStyle w:val="Titre1"/>
      </w:pPr>
      <w:bookmarkStart w:id="82" w:name="_Toc285190939"/>
      <w:r>
        <w:t>Contre-mesures</w:t>
      </w:r>
      <w:bookmarkEnd w:id="80"/>
      <w:bookmarkEnd w:id="82"/>
    </w:p>
    <w:p w:rsidR="000042FE" w:rsidRPr="006A326D" w:rsidRDefault="000042FE" w:rsidP="000042FE">
      <w:pPr>
        <w:rPr>
          <w:lang w:val="fr-FR"/>
        </w:rPr>
      </w:pPr>
      <w:r w:rsidRPr="006A326D">
        <w:rPr>
          <w:lang w:val="fr-FR"/>
        </w:rPr>
        <w:t>Un nombre important de contre-mesures génériques sont disponibles au sein de la Section 5 de EBIOS : « </w:t>
      </w:r>
      <w:r w:rsidRPr="006A326D">
        <w:rPr>
          <w:i/>
          <w:lang w:val="fr-FR"/>
        </w:rPr>
        <w:t>Outillage pour le traitement des risques SSI</w:t>
      </w:r>
      <w:r w:rsidRPr="006A326D">
        <w:rPr>
          <w:lang w:val="fr-FR"/>
        </w:rPr>
        <w:t> ».</w:t>
      </w:r>
    </w:p>
    <w:p w:rsidR="000042FE" w:rsidRPr="006A326D" w:rsidRDefault="000042FE" w:rsidP="000042FE">
      <w:pPr>
        <w:rPr>
          <w:lang w:val="fr-FR"/>
        </w:rPr>
      </w:pPr>
    </w:p>
    <w:p w:rsidR="000042FE" w:rsidRPr="006A326D" w:rsidRDefault="000042FE" w:rsidP="000042FE">
      <w:pPr>
        <w:rPr>
          <w:lang w:val="fr-FR"/>
        </w:rPr>
      </w:pPr>
      <w:r w:rsidRPr="006A326D">
        <w:rPr>
          <w:lang w:val="fr-FR"/>
        </w:rPr>
        <w:t>Il va maintenant falloir lier ces contre-mesures aux risques et menaces précédemment sélectionnés.</w:t>
      </w:r>
    </w:p>
    <w:p w:rsidR="000042FE" w:rsidRPr="006A326D" w:rsidRDefault="000042FE" w:rsidP="000042F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4845"/>
      </w:tblGrid>
      <w:tr w:rsidR="00022287" w:rsidTr="00022287">
        <w:tc>
          <w:tcPr>
            <w:tcW w:w="4361"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22287" w:rsidP="00022287">
            <w:pPr>
              <w:ind w:firstLine="0"/>
              <w:rPr>
                <w:b/>
              </w:rPr>
            </w:pPr>
            <w:r>
              <w:rPr>
                <w:b/>
              </w:rPr>
              <w:t>Risques</w:t>
            </w:r>
          </w:p>
        </w:tc>
        <w:tc>
          <w:tcPr>
            <w:tcW w:w="4845"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22287">
            <w:pPr>
              <w:ind w:firstLine="0"/>
              <w:rPr>
                <w:b/>
              </w:rPr>
            </w:pPr>
            <w:r w:rsidRPr="000042FE">
              <w:rPr>
                <w:b/>
              </w:rPr>
              <w:t>Contre-mesures</w:t>
            </w:r>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hideMark/>
          </w:tcPr>
          <w:p w:rsidR="00022287" w:rsidRDefault="00022287" w:rsidP="00022287">
            <w:pPr>
              <w:tabs>
                <w:tab w:val="left" w:pos="3160"/>
              </w:tabs>
              <w:ind w:firstLine="0"/>
            </w:pPr>
            <w:r>
              <w:t>Module indisponible</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1F3DA0" w:rsidRPr="009766E2" w:rsidRDefault="001F3DA0" w:rsidP="001F3DA0">
            <w:pPr>
              <w:tabs>
                <w:tab w:val="left" w:pos="3160"/>
              </w:tabs>
              <w:ind w:firstLine="0"/>
              <w:rPr>
                <w:lang w:val="fr-FR"/>
              </w:rPr>
            </w:pPr>
            <w:r w:rsidRPr="009766E2">
              <w:rPr>
                <w:lang w:val="fr-FR"/>
              </w:rPr>
              <w:t>Vérifier l’accès à la salle contenant les différents modules, de plus, il pourrait être interessant de séparer ces modules afin qu’il ne soit pas touts accessible en même temps</w:t>
            </w:r>
          </w:p>
          <w:p w:rsidR="001F3DA0" w:rsidRPr="009766E2" w:rsidRDefault="001F3DA0" w:rsidP="001F3DA0">
            <w:pPr>
              <w:tabs>
                <w:tab w:val="left" w:pos="3160"/>
              </w:tabs>
              <w:ind w:firstLine="0"/>
              <w:rPr>
                <w:lang w:val="fr-FR"/>
              </w:rPr>
            </w:pPr>
            <w:r w:rsidRPr="009766E2">
              <w:rPr>
                <w:lang w:val="fr-FR"/>
              </w:rPr>
              <w:t>Prévoir des lieux de backup (pour la base de donnée) situés dans des zones géographiques différentes et éloignées</w:t>
            </w:r>
          </w:p>
          <w:p w:rsidR="001F3DA0" w:rsidRPr="009766E2" w:rsidRDefault="001F3DA0" w:rsidP="001F3DA0">
            <w:pPr>
              <w:tabs>
                <w:tab w:val="left" w:pos="3160"/>
              </w:tabs>
              <w:ind w:firstLine="0"/>
              <w:rPr>
                <w:lang w:val="fr-FR"/>
              </w:rPr>
            </w:pPr>
            <w:r w:rsidRPr="009766E2">
              <w:rPr>
                <w:lang w:val="fr-FR"/>
              </w:rPr>
              <w:t>Système anti-incendie</w:t>
            </w:r>
          </w:p>
          <w:p w:rsidR="001F3DA0" w:rsidRPr="009766E2" w:rsidRDefault="001F3DA0" w:rsidP="001F3DA0">
            <w:pPr>
              <w:tabs>
                <w:tab w:val="left" w:pos="3160"/>
              </w:tabs>
              <w:ind w:firstLine="0"/>
              <w:rPr>
                <w:lang w:val="fr-FR"/>
              </w:rPr>
            </w:pPr>
            <w:r w:rsidRPr="009766E2">
              <w:rPr>
                <w:lang w:val="fr-FR"/>
              </w:rPr>
              <w:t>Vérifier le matériel fréquemment</w:t>
            </w:r>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tcPr>
          <w:p w:rsidR="00022287" w:rsidRDefault="00022287" w:rsidP="00022287">
            <w:pPr>
              <w:tabs>
                <w:tab w:val="left" w:pos="3160"/>
              </w:tabs>
              <w:ind w:firstLine="0"/>
            </w:pPr>
            <w:r>
              <w:t>Vol des données</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022287" w:rsidRPr="009766E2" w:rsidRDefault="001F3DA0" w:rsidP="001F3DA0">
            <w:pPr>
              <w:tabs>
                <w:tab w:val="left" w:pos="3160"/>
              </w:tabs>
              <w:ind w:firstLine="0"/>
              <w:rPr>
                <w:lang w:val="fr-FR"/>
              </w:rPr>
            </w:pPr>
            <w:r w:rsidRPr="009766E2">
              <w:rPr>
                <w:lang w:val="fr-FR"/>
              </w:rPr>
              <w:t>Les liens entre les modules sont considérés comme sûr (dans murs…). Il faut donc sécuriser l’accès aux modules ainsi qu’à la base de données. Définir des catégories de personnes pouvant y avoir accès. Définir des protocoles de transfert criptés.</w:t>
            </w:r>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tcPr>
          <w:p w:rsidR="00022287" w:rsidRDefault="00022287" w:rsidP="00022287">
            <w:pPr>
              <w:tabs>
                <w:tab w:val="left" w:pos="3160"/>
              </w:tabs>
              <w:ind w:firstLine="0"/>
            </w:pPr>
            <w:r>
              <w:t>Modification des données</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022287" w:rsidRPr="009766E2" w:rsidRDefault="001F3DA0" w:rsidP="00022287">
            <w:pPr>
              <w:tabs>
                <w:tab w:val="left" w:pos="3160"/>
              </w:tabs>
              <w:ind w:firstLine="0"/>
              <w:rPr>
                <w:lang w:val="fr-FR"/>
              </w:rPr>
            </w:pPr>
            <w:bookmarkStart w:id="83" w:name="OLE_LINK6"/>
            <w:bookmarkStart w:id="84" w:name="OLE_LINK18"/>
            <w:r w:rsidRPr="009766E2">
              <w:rPr>
                <w:lang w:val="fr-FR"/>
              </w:rPr>
              <w:t>Vérifier l’intégrité des messages</w:t>
            </w:r>
          </w:p>
          <w:p w:rsidR="001F3DA0" w:rsidRPr="009766E2" w:rsidRDefault="001F3DA0" w:rsidP="001F3DA0">
            <w:pPr>
              <w:tabs>
                <w:tab w:val="left" w:pos="3160"/>
              </w:tabs>
              <w:ind w:firstLine="0"/>
              <w:rPr>
                <w:lang w:val="fr-FR"/>
              </w:rPr>
            </w:pPr>
            <w:r w:rsidRPr="009766E2">
              <w:rPr>
                <w:lang w:val="fr-FR"/>
              </w:rPr>
              <w:t>Vérifier la véracité et le fonctionnement des modules</w:t>
            </w:r>
            <w:bookmarkEnd w:id="83"/>
            <w:bookmarkEnd w:id="84"/>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tcPr>
          <w:p w:rsidR="00022287" w:rsidRDefault="00022287" w:rsidP="00022287">
            <w:pPr>
              <w:tabs>
                <w:tab w:val="left" w:pos="3160"/>
              </w:tabs>
              <w:ind w:firstLine="0"/>
            </w:pPr>
            <w:r>
              <w:t>Authentification d’un imposteur</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1F3DA0" w:rsidRPr="009766E2" w:rsidRDefault="001F3DA0" w:rsidP="001F3DA0">
            <w:pPr>
              <w:tabs>
                <w:tab w:val="left" w:pos="3160"/>
              </w:tabs>
              <w:ind w:firstLine="0"/>
              <w:rPr>
                <w:lang w:val="fr-FR"/>
              </w:rPr>
            </w:pPr>
            <w:r w:rsidRPr="009766E2">
              <w:rPr>
                <w:lang w:val="fr-FR"/>
              </w:rPr>
              <w:t>Vérifier l’intégrité des messages</w:t>
            </w:r>
          </w:p>
          <w:p w:rsidR="00022287" w:rsidRPr="009766E2" w:rsidRDefault="001F3DA0" w:rsidP="001F3DA0">
            <w:pPr>
              <w:tabs>
                <w:tab w:val="left" w:pos="3160"/>
              </w:tabs>
              <w:ind w:firstLine="0"/>
              <w:rPr>
                <w:lang w:val="fr-FR"/>
              </w:rPr>
            </w:pPr>
            <w:r w:rsidRPr="009766E2">
              <w:rPr>
                <w:lang w:val="fr-FR"/>
              </w:rPr>
              <w:t>Vérifier la véracité et le fonctionnement des modules</w:t>
            </w:r>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tcPr>
          <w:p w:rsidR="00022287" w:rsidRDefault="00022287" w:rsidP="00022287">
            <w:pPr>
              <w:tabs>
                <w:tab w:val="left" w:pos="3160"/>
              </w:tabs>
              <w:ind w:firstLine="0"/>
            </w:pPr>
            <w:r>
              <w:t>Non authentification d’un utilisateur</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1F3DA0" w:rsidRPr="009766E2" w:rsidRDefault="001F3DA0" w:rsidP="001F3DA0">
            <w:pPr>
              <w:tabs>
                <w:tab w:val="left" w:pos="3160"/>
              </w:tabs>
              <w:ind w:firstLine="0"/>
              <w:rPr>
                <w:lang w:val="fr-FR"/>
              </w:rPr>
            </w:pPr>
            <w:r w:rsidRPr="009766E2">
              <w:rPr>
                <w:lang w:val="fr-FR"/>
              </w:rPr>
              <w:t>Vérifier l’intégrité des messages</w:t>
            </w:r>
          </w:p>
          <w:p w:rsidR="00022287" w:rsidRPr="009766E2" w:rsidRDefault="001F3DA0" w:rsidP="001F3DA0">
            <w:pPr>
              <w:tabs>
                <w:tab w:val="left" w:pos="3160"/>
              </w:tabs>
              <w:ind w:firstLine="0"/>
              <w:rPr>
                <w:lang w:val="fr-FR"/>
              </w:rPr>
            </w:pPr>
            <w:r w:rsidRPr="009766E2">
              <w:rPr>
                <w:lang w:val="fr-FR"/>
              </w:rPr>
              <w:t xml:space="preserve">Vérifier la véracité et le fonctionnement des </w:t>
            </w:r>
            <w:r w:rsidRPr="009766E2">
              <w:rPr>
                <w:lang w:val="fr-FR"/>
              </w:rPr>
              <w:lastRenderedPageBreak/>
              <w:t>modules</w:t>
            </w:r>
          </w:p>
          <w:p w:rsidR="001F3DA0" w:rsidRPr="009766E2" w:rsidRDefault="001F3DA0" w:rsidP="001F3DA0">
            <w:pPr>
              <w:tabs>
                <w:tab w:val="left" w:pos="3160"/>
              </w:tabs>
              <w:ind w:firstLine="0"/>
              <w:rPr>
                <w:lang w:val="fr-FR"/>
              </w:rPr>
            </w:pPr>
            <w:bookmarkStart w:id="85" w:name="OLE_LINK25"/>
            <w:bookmarkStart w:id="86" w:name="OLE_LINK27"/>
            <w:r w:rsidRPr="009766E2">
              <w:rPr>
                <w:lang w:val="fr-FR"/>
              </w:rPr>
              <w:t>Vérifier l’état de fonctionnement des modules</w:t>
            </w:r>
            <w:bookmarkEnd w:id="85"/>
            <w:bookmarkEnd w:id="86"/>
          </w:p>
        </w:tc>
      </w:tr>
      <w:tr w:rsidR="00022287" w:rsidRPr="009766E2" w:rsidTr="00022287">
        <w:tc>
          <w:tcPr>
            <w:tcW w:w="4361" w:type="dxa"/>
            <w:tcBorders>
              <w:top w:val="single" w:sz="4" w:space="0" w:color="auto"/>
              <w:left w:val="single" w:sz="4" w:space="0" w:color="auto"/>
              <w:bottom w:val="single" w:sz="4" w:space="0" w:color="auto"/>
              <w:right w:val="single" w:sz="4" w:space="0" w:color="auto"/>
            </w:tcBorders>
            <w:shd w:val="clear" w:color="auto" w:fill="auto"/>
          </w:tcPr>
          <w:p w:rsidR="00022287" w:rsidRDefault="00022287" w:rsidP="00022287">
            <w:pPr>
              <w:tabs>
                <w:tab w:val="left" w:pos="3160"/>
              </w:tabs>
              <w:ind w:firstLine="0"/>
            </w:pPr>
            <w:r>
              <w:lastRenderedPageBreak/>
              <w:t>Système HS</w:t>
            </w:r>
          </w:p>
        </w:tc>
        <w:tc>
          <w:tcPr>
            <w:tcW w:w="4845" w:type="dxa"/>
            <w:tcBorders>
              <w:top w:val="single" w:sz="4" w:space="0" w:color="auto"/>
              <w:left w:val="single" w:sz="4" w:space="0" w:color="auto"/>
              <w:bottom w:val="single" w:sz="4" w:space="0" w:color="auto"/>
              <w:right w:val="single" w:sz="4" w:space="0" w:color="auto"/>
            </w:tcBorders>
            <w:shd w:val="clear" w:color="auto" w:fill="auto"/>
          </w:tcPr>
          <w:p w:rsidR="00022287" w:rsidRPr="009766E2" w:rsidRDefault="001F3DA0" w:rsidP="00022287">
            <w:pPr>
              <w:tabs>
                <w:tab w:val="left" w:pos="3160"/>
              </w:tabs>
              <w:ind w:firstLine="0"/>
              <w:rPr>
                <w:lang w:val="fr-FR"/>
              </w:rPr>
            </w:pPr>
            <w:r w:rsidRPr="009766E2">
              <w:rPr>
                <w:lang w:val="fr-FR"/>
              </w:rPr>
              <w:t>Vérifier l’état de fonctionnement des modules</w:t>
            </w:r>
          </w:p>
          <w:p w:rsidR="001F3DA0" w:rsidRPr="009766E2" w:rsidRDefault="001F3DA0" w:rsidP="00022287">
            <w:pPr>
              <w:tabs>
                <w:tab w:val="left" w:pos="3160"/>
              </w:tabs>
              <w:ind w:firstLine="0"/>
              <w:rPr>
                <w:lang w:val="fr-FR"/>
              </w:rPr>
            </w:pPr>
            <w:r w:rsidRPr="009766E2">
              <w:rPr>
                <w:lang w:val="fr-FR"/>
              </w:rPr>
              <w:t>Prévoir sécurité anti-incendie et autre évènements naturels.</w:t>
            </w:r>
          </w:p>
        </w:tc>
      </w:tr>
    </w:tbl>
    <w:p w:rsidR="000042FE" w:rsidRPr="009766E2" w:rsidRDefault="000042FE" w:rsidP="000042FE">
      <w:pPr>
        <w:rPr>
          <w:lang w:val="fr-FR"/>
        </w:rPr>
      </w:pPr>
    </w:p>
    <w:p w:rsidR="000042FE" w:rsidRPr="009766E2" w:rsidRDefault="000042FE">
      <w:pPr>
        <w:pStyle w:val="Corpsdetexte"/>
        <w:rPr>
          <w:lang w:val="fr-FR"/>
        </w:rPr>
      </w:pPr>
    </w:p>
    <w:p w:rsidR="000042FE" w:rsidRDefault="000042FE" w:rsidP="0042737A">
      <w:pPr>
        <w:pStyle w:val="Titre1"/>
      </w:pPr>
      <w:bookmarkStart w:id="87" w:name="_Toc285190940"/>
      <w:r>
        <w:t>Identification des objectifs de sécurité</w:t>
      </w:r>
      <w:bookmarkEnd w:id="87"/>
    </w:p>
    <w:p w:rsidR="000042FE" w:rsidRPr="009766E2" w:rsidRDefault="006E7FE2">
      <w:pPr>
        <w:pStyle w:val="Corpsdetexte"/>
        <w:rPr>
          <w:lang w:val="fr-FR"/>
        </w:rPr>
      </w:pPr>
      <w:r w:rsidRPr="009766E2">
        <w:rPr>
          <w:lang w:val="fr-FR"/>
        </w:rPr>
        <w:t>On doit s’assurer que seules les personnes autorisées peuvent accéder à la salle et donc aux informations confidentielles. Il faut aussi vérifier que les données d’authentification ne sont pas modifiées et/ou divulguées.</w:t>
      </w:r>
    </w:p>
    <w:p w:rsidR="000042FE" w:rsidRPr="009766E2" w:rsidRDefault="000042FE">
      <w:pPr>
        <w:pStyle w:val="Corpsdetexte"/>
        <w:rPr>
          <w:lang w:val="fr-FR"/>
        </w:rPr>
      </w:pPr>
    </w:p>
    <w:p w:rsidR="000042FE" w:rsidRDefault="000042FE" w:rsidP="0042737A">
      <w:pPr>
        <w:pStyle w:val="Titre1"/>
        <w:ind w:left="709" w:hanging="643"/>
      </w:pPr>
      <w:bookmarkStart w:id="88" w:name="_Toc285190941"/>
      <w:r>
        <w:t>Conclusion</w:t>
      </w:r>
      <w:bookmarkEnd w:id="88"/>
    </w:p>
    <w:p w:rsidR="006E7FE2" w:rsidRPr="009766E2" w:rsidRDefault="006E7FE2" w:rsidP="006E7FE2">
      <w:pPr>
        <w:pStyle w:val="Corpsdetexte"/>
        <w:rPr>
          <w:lang w:val="fr-FR"/>
        </w:rPr>
      </w:pPr>
      <w:r w:rsidRPr="009766E2">
        <w:rPr>
          <w:lang w:val="fr-FR"/>
        </w:rPr>
        <w:t>Le système pourrait ê</w:t>
      </w:r>
      <w:r w:rsidR="001051B3" w:rsidRPr="009766E2">
        <w:rPr>
          <w:lang w:val="fr-FR"/>
        </w:rPr>
        <w:t>tre plus sécurisé</w:t>
      </w:r>
      <w:bookmarkStart w:id="89" w:name="_GoBack"/>
      <w:bookmarkEnd w:id="89"/>
      <w:r w:rsidRPr="009766E2">
        <w:rPr>
          <w:lang w:val="fr-FR"/>
        </w:rPr>
        <w:t>. En effet, pour le moment tout se base sur la “puissance” des différents modules et réseaux (modèle du capteur, HSMs, cables au sein des murs). Cependant, tous sont situés dans un même batîment, qui plus est, d</w:t>
      </w:r>
      <w:r w:rsidR="00CC2123">
        <w:rPr>
          <w:lang w:val="fr-FR"/>
        </w:rPr>
        <w:t>ans la même salle. Une personne</w:t>
      </w:r>
      <w:r w:rsidRPr="009766E2">
        <w:rPr>
          <w:lang w:val="fr-FR"/>
        </w:rPr>
        <w:t xml:space="preserve"> ayant accès à cette salle peut modifier le fonctionnement du système. De plus, il n’y a aucun système de secours, si une dégradation naturelle ou criminelle est effectuée sur la base de données, celle-ci ne pourra être récupérée.</w:t>
      </w:r>
    </w:p>
    <w:sectPr w:rsidR="006E7FE2" w:rsidRPr="009766E2" w:rsidSect="006A326D">
      <w:footerReference w:type="even" r:id="rId19"/>
      <w:footerReference w:type="default" r:id="rId20"/>
      <w:footerReference w:type="first" r:id="rId21"/>
      <w:footnotePr>
        <w:pos w:val="beneathText"/>
      </w:footnotePr>
      <w:pgSz w:w="11905" w:h="16837"/>
      <w:pgMar w:top="1134" w:right="1134" w:bottom="1693" w:left="1134" w:header="720"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F6C" w:rsidRDefault="00CB5F6C">
      <w:r>
        <w:separator/>
      </w:r>
    </w:p>
  </w:endnote>
  <w:endnote w:type="continuationSeparator" w:id="0">
    <w:p w:rsidR="00CB5F6C" w:rsidRDefault="00CB5F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pPr>
      <w:pStyle w:val="Pieddepage"/>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pPr>
      <w:pStyle w:val="Pieddepage"/>
      <w:jc w:val="center"/>
    </w:pPr>
    <w:fldSimple w:instr=" PAGE   \* MERGEFORMAT ">
      <w:r w:rsidR="001C2B66">
        <w:t>3</w:t>
      </w:r>
    </w:fldSimple>
  </w:p>
  <w:p w:rsidR="009766E2" w:rsidRDefault="009766E2" w:rsidP="006A326D">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6E2" w:rsidRDefault="009766E2">
    <w:pPr>
      <w:pStyle w:val="Pieddepage"/>
      <w:jc w:val="center"/>
    </w:pPr>
    <w:fldSimple w:instr=" PAGE   \* MERGEFORMAT ">
      <w:r w:rsidR="00CC2123">
        <w:t>13</w:t>
      </w:r>
    </w:fldSimple>
  </w:p>
  <w:p w:rsidR="009766E2" w:rsidRDefault="009766E2" w:rsidP="006A326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F6C" w:rsidRDefault="00CB5F6C">
      <w:r>
        <w:separator/>
      </w:r>
    </w:p>
  </w:footnote>
  <w:footnote w:type="continuationSeparator" w:id="0">
    <w:p w:rsidR="00CB5F6C" w:rsidRDefault="00CB5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FD2C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decimal"/>
      <w:pStyle w:val="Titrenv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00000005"/>
    <w:multiLevelType w:val="multilevel"/>
    <w:tmpl w:val="00000005"/>
    <w:name w:val="WW8Num5"/>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6">
    <w:nsid w:val="00000006"/>
    <w:multiLevelType w:val="multilevel"/>
    <w:tmpl w:val="CD142E2A"/>
    <w:lvl w:ilvl="0">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pStyle w:val="Titre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pStyle w:val="Titre9"/>
      <w:lvlText w:val="%9."/>
      <w:lvlJc w:val="left"/>
      <w:pPr>
        <w:ind w:left="3240" w:hanging="360"/>
      </w:pPr>
    </w:lvl>
  </w:abstractNum>
  <w:abstractNum w:abstractNumId="7">
    <w:nsid w:val="0D4F3CEA"/>
    <w:multiLevelType w:val="multilevel"/>
    <w:tmpl w:val="CA42D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CB779F"/>
    <w:multiLevelType w:val="hybridMultilevel"/>
    <w:tmpl w:val="26AE6A62"/>
    <w:lvl w:ilvl="0" w:tplc="A15A84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34D4B74"/>
    <w:multiLevelType w:val="hybridMultilevel"/>
    <w:tmpl w:val="F21E09B6"/>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45436F02"/>
    <w:multiLevelType w:val="hybridMultilevel"/>
    <w:tmpl w:val="09C07D40"/>
    <w:lvl w:ilvl="0" w:tplc="7C9A7B76">
      <w:start w:val="1"/>
      <w:numFmt w:val="low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9345B11"/>
    <w:multiLevelType w:val="hybridMultilevel"/>
    <w:tmpl w:val="FE56C39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4B30551"/>
    <w:multiLevelType w:val="hybridMultilevel"/>
    <w:tmpl w:val="A8A40746"/>
    <w:lvl w:ilvl="0" w:tplc="6BC8523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F22156"/>
    <w:multiLevelType w:val="hybridMultilevel"/>
    <w:tmpl w:val="48FA0984"/>
    <w:lvl w:ilvl="0" w:tplc="A1304D2E">
      <w:start w:val="6"/>
      <w:numFmt w:val="bullet"/>
      <w:lvlText w:val="-"/>
      <w:lvlJc w:val="left"/>
      <w:pPr>
        <w:ind w:left="1068" w:hanging="360"/>
      </w:pPr>
      <w:rPr>
        <w:rFonts w:ascii="Times New Roman" w:eastAsia="Lucida Sans Unicode"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73893201"/>
    <w:multiLevelType w:val="hybridMultilevel"/>
    <w:tmpl w:val="31027F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5D0D2A"/>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0"/>
  </w:num>
  <w:num w:numId="8">
    <w:abstractNumId w:val="8"/>
  </w:num>
  <w:num w:numId="9">
    <w:abstractNumId w:val="10"/>
  </w:num>
  <w:num w:numId="10">
    <w:abstractNumId w:val="14"/>
  </w:num>
  <w:num w:numId="11">
    <w:abstractNumId w:val="15"/>
  </w:num>
  <w:num w:numId="12">
    <w:abstractNumId w:val="7"/>
  </w:num>
  <w:num w:numId="13">
    <w:abstractNumId w:val="1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num>
  <w:num w:numId="17">
    <w:abstractNumId w:val="0"/>
  </w:num>
  <w:num w:numId="18">
    <w:abstractNumId w:val="13"/>
  </w:num>
  <w:num w:numId="19">
    <w:abstractNumId w:val="12"/>
    <w:lvlOverride w:ilvl="0">
      <w:startOverride w:val="1"/>
    </w:lvlOverride>
  </w:num>
  <w:num w:numId="20">
    <w:abstractNumId w:val="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5122"/>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0042FE"/>
    <w:rsid w:val="000042FE"/>
    <w:rsid w:val="00022287"/>
    <w:rsid w:val="000C1DB8"/>
    <w:rsid w:val="000C58B2"/>
    <w:rsid w:val="001051B3"/>
    <w:rsid w:val="001A1B72"/>
    <w:rsid w:val="001A584A"/>
    <w:rsid w:val="001C2B66"/>
    <w:rsid w:val="001C3D50"/>
    <w:rsid w:val="001F3DA0"/>
    <w:rsid w:val="00256DE3"/>
    <w:rsid w:val="002717F1"/>
    <w:rsid w:val="002D7ACA"/>
    <w:rsid w:val="00387F10"/>
    <w:rsid w:val="003E1823"/>
    <w:rsid w:val="0042737A"/>
    <w:rsid w:val="004834C8"/>
    <w:rsid w:val="004C5E20"/>
    <w:rsid w:val="004F509C"/>
    <w:rsid w:val="0056185A"/>
    <w:rsid w:val="0068227D"/>
    <w:rsid w:val="006A326D"/>
    <w:rsid w:val="006A700F"/>
    <w:rsid w:val="006E7FE2"/>
    <w:rsid w:val="00761B0D"/>
    <w:rsid w:val="007743A7"/>
    <w:rsid w:val="007D7861"/>
    <w:rsid w:val="007E16D7"/>
    <w:rsid w:val="00883E39"/>
    <w:rsid w:val="008C72B7"/>
    <w:rsid w:val="009603D0"/>
    <w:rsid w:val="009766E2"/>
    <w:rsid w:val="00981124"/>
    <w:rsid w:val="00985679"/>
    <w:rsid w:val="00993FF0"/>
    <w:rsid w:val="009F2697"/>
    <w:rsid w:val="00A551B9"/>
    <w:rsid w:val="00A629CB"/>
    <w:rsid w:val="00AA69BF"/>
    <w:rsid w:val="00B30341"/>
    <w:rsid w:val="00B74143"/>
    <w:rsid w:val="00C108BF"/>
    <w:rsid w:val="00C11F18"/>
    <w:rsid w:val="00C86090"/>
    <w:rsid w:val="00CB5F6C"/>
    <w:rsid w:val="00CC2123"/>
    <w:rsid w:val="00D462B1"/>
    <w:rsid w:val="00DF0AF9"/>
    <w:rsid w:val="00E520C6"/>
    <w:rsid w:val="00E72583"/>
    <w:rsid w:val="00EB05C3"/>
    <w:rsid w:val="00EF0C88"/>
    <w:rsid w:val="00F01B9D"/>
    <w:rsid w:val="00F2773D"/>
    <w:rsid w:val="00F73815"/>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A0"/>
    <w:pPr>
      <w:widowControl w:val="0"/>
      <w:suppressAutoHyphens/>
      <w:ind w:firstLine="567"/>
      <w:jc w:val="both"/>
    </w:pPr>
    <w:rPr>
      <w:rFonts w:eastAsia="Lucida Sans Unicode"/>
      <w:noProof/>
      <w:kern w:val="1"/>
      <w:sz w:val="24"/>
      <w:szCs w:val="24"/>
      <w:lang w:val="en-GB"/>
    </w:rPr>
  </w:style>
  <w:style w:type="paragraph" w:styleId="Titre1">
    <w:name w:val="heading 1"/>
    <w:basedOn w:val="Titre20"/>
    <w:next w:val="Corpsdetexte"/>
    <w:link w:val="Titre1Car"/>
    <w:qFormat/>
    <w:rsid w:val="006A326D"/>
    <w:pPr>
      <w:numPr>
        <w:numId w:val="13"/>
      </w:numPr>
      <w:spacing w:after="120"/>
      <w:ind w:left="567" w:hanging="499"/>
      <w:outlineLvl w:val="0"/>
    </w:pPr>
    <w:rPr>
      <w:rFonts w:ascii="Times New Roman" w:hAnsi="Times New Roman"/>
      <w:bCs/>
      <w:sz w:val="32"/>
      <w:szCs w:val="32"/>
    </w:rPr>
  </w:style>
  <w:style w:type="paragraph" w:styleId="Titre2">
    <w:name w:val="heading 2"/>
    <w:basedOn w:val="Titre20"/>
    <w:next w:val="Corpsdetexte"/>
    <w:qFormat/>
    <w:rsid w:val="006A326D"/>
    <w:pPr>
      <w:numPr>
        <w:ilvl w:val="1"/>
        <w:numId w:val="6"/>
      </w:numPr>
      <w:tabs>
        <w:tab w:val="num" w:pos="426"/>
        <w:tab w:val="left" w:pos="851"/>
      </w:tabs>
      <w:ind w:left="426" w:firstLine="0"/>
      <w:outlineLvl w:val="1"/>
    </w:pPr>
    <w:rPr>
      <w:rFonts w:ascii="Times New Roman" w:hAnsi="Times New Roman"/>
      <w:bCs/>
      <w:i/>
      <w:iCs/>
      <w:sz w:val="28"/>
    </w:rPr>
  </w:style>
  <w:style w:type="paragraph" w:styleId="Titre3">
    <w:name w:val="heading 3"/>
    <w:basedOn w:val="Titre20"/>
    <w:next w:val="Corpsdetexte"/>
    <w:uiPriority w:val="9"/>
    <w:qFormat/>
    <w:rsid w:val="006A326D"/>
    <w:pPr>
      <w:numPr>
        <w:numId w:val="9"/>
      </w:numPr>
      <w:ind w:left="993" w:hanging="142"/>
      <w:outlineLvl w:val="2"/>
    </w:pPr>
    <w:rPr>
      <w:rFonts w:ascii="Times New Roman" w:hAnsi="Times New Roman"/>
      <w:bCs/>
      <w:sz w:val="28"/>
    </w:rPr>
  </w:style>
  <w:style w:type="paragraph" w:styleId="Titre9">
    <w:name w:val="heading 9"/>
    <w:basedOn w:val="Titre20"/>
    <w:next w:val="Corpsdetexte"/>
    <w:qFormat/>
    <w:rsid w:val="006A326D"/>
    <w:pPr>
      <w:numPr>
        <w:ilvl w:val="8"/>
        <w:numId w:val="6"/>
      </w:numPr>
      <w:ind w:left="0" w:firstLine="0"/>
      <w:outlineLvl w:val="8"/>
    </w:pPr>
    <w:rPr>
      <w:rFonts w:ascii="Times New Roman" w:hAnsi="Times New Roman"/>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1A584A"/>
    <w:rPr>
      <w:rFonts w:ascii="Symbol" w:hAnsi="Symbol" w:cs="StarSymbol"/>
      <w:sz w:val="18"/>
      <w:szCs w:val="18"/>
    </w:rPr>
  </w:style>
  <w:style w:type="character" w:customStyle="1" w:styleId="WW8Num3z0">
    <w:name w:val="WW8Num3z0"/>
    <w:rsid w:val="001A584A"/>
    <w:rPr>
      <w:rFonts w:ascii="Symbol" w:hAnsi="Symbol" w:cs="StarSymbol"/>
      <w:sz w:val="18"/>
      <w:szCs w:val="18"/>
    </w:rPr>
  </w:style>
  <w:style w:type="character" w:customStyle="1" w:styleId="WW8Num4z0">
    <w:name w:val="WW8Num4z0"/>
    <w:rsid w:val="001A584A"/>
    <w:rPr>
      <w:rFonts w:ascii="Symbol" w:hAnsi="Symbol" w:cs="StarSymbol"/>
      <w:sz w:val="18"/>
      <w:szCs w:val="18"/>
    </w:rPr>
  </w:style>
  <w:style w:type="character" w:customStyle="1" w:styleId="WW8Num5z0">
    <w:name w:val="WW8Num5z0"/>
    <w:rsid w:val="001A584A"/>
    <w:rPr>
      <w:rFonts w:ascii="Symbol" w:hAnsi="Symbol" w:cs="StarSymbol"/>
      <w:sz w:val="18"/>
      <w:szCs w:val="18"/>
    </w:rPr>
  </w:style>
  <w:style w:type="character" w:customStyle="1" w:styleId="Absatz-Standardschriftart">
    <w:name w:val="Absatz-Standardschriftart"/>
    <w:rsid w:val="001A584A"/>
  </w:style>
  <w:style w:type="character" w:customStyle="1" w:styleId="WW-Absatz-Standardschriftart">
    <w:name w:val="WW-Absatz-Standardschriftart"/>
    <w:rsid w:val="001A584A"/>
  </w:style>
  <w:style w:type="character" w:customStyle="1" w:styleId="WW-Absatz-Standardschriftart1">
    <w:name w:val="WW-Absatz-Standardschriftart1"/>
    <w:rsid w:val="001A584A"/>
  </w:style>
  <w:style w:type="character" w:customStyle="1" w:styleId="WW-Absatz-Standardschriftart11">
    <w:name w:val="WW-Absatz-Standardschriftart11"/>
    <w:rsid w:val="001A584A"/>
  </w:style>
  <w:style w:type="character" w:customStyle="1" w:styleId="WW-Absatz-Standardschriftart111">
    <w:name w:val="WW-Absatz-Standardschriftart111"/>
    <w:rsid w:val="001A584A"/>
  </w:style>
  <w:style w:type="character" w:customStyle="1" w:styleId="Policepardfaut1">
    <w:name w:val="Police par défaut1"/>
    <w:rsid w:val="001A584A"/>
  </w:style>
  <w:style w:type="character" w:customStyle="1" w:styleId="Caractresdenumrotation">
    <w:name w:val="Caractères de numérotation"/>
    <w:rsid w:val="001A584A"/>
  </w:style>
  <w:style w:type="character" w:customStyle="1" w:styleId="Puces">
    <w:name w:val="Puces"/>
    <w:rsid w:val="001A584A"/>
    <w:rPr>
      <w:rFonts w:ascii="StarSymbol" w:eastAsia="StarSymbol" w:hAnsi="StarSymbol" w:cs="StarSymbol"/>
      <w:sz w:val="18"/>
      <w:szCs w:val="18"/>
    </w:rPr>
  </w:style>
  <w:style w:type="paragraph" w:customStyle="1" w:styleId="Titre20">
    <w:name w:val="Titre2"/>
    <w:basedOn w:val="Normal"/>
    <w:next w:val="Corpsdetexte"/>
    <w:rsid w:val="001A584A"/>
    <w:pPr>
      <w:keepNext/>
      <w:spacing w:before="238" w:after="346"/>
      <w:ind w:firstLine="113"/>
    </w:pPr>
    <w:rPr>
      <w:rFonts w:ascii="Arial" w:eastAsia="MS Mincho" w:hAnsi="Arial" w:cs="Tahoma"/>
      <w:b/>
      <w:color w:val="000080"/>
      <w:sz w:val="36"/>
      <w:szCs w:val="28"/>
    </w:rPr>
  </w:style>
  <w:style w:type="paragraph" w:styleId="Corpsdetexte">
    <w:name w:val="Body Text"/>
    <w:basedOn w:val="Normal"/>
    <w:link w:val="CorpsdetexteCar"/>
    <w:semiHidden/>
    <w:rsid w:val="001A584A"/>
    <w:pPr>
      <w:spacing w:after="120"/>
    </w:pPr>
  </w:style>
  <w:style w:type="paragraph" w:styleId="Liste">
    <w:name w:val="List"/>
    <w:basedOn w:val="Corpsdetexte"/>
    <w:semiHidden/>
    <w:rsid w:val="001A584A"/>
    <w:rPr>
      <w:rFonts w:cs="Tahoma"/>
    </w:rPr>
  </w:style>
  <w:style w:type="paragraph" w:customStyle="1" w:styleId="Lgende2">
    <w:name w:val="Légende2"/>
    <w:basedOn w:val="Normal"/>
    <w:rsid w:val="001A584A"/>
    <w:pPr>
      <w:suppressLineNumbers/>
      <w:spacing w:before="120" w:after="120"/>
    </w:pPr>
    <w:rPr>
      <w:rFonts w:cs="Tahoma"/>
      <w:i/>
      <w:iCs/>
    </w:rPr>
  </w:style>
  <w:style w:type="paragraph" w:customStyle="1" w:styleId="Rpertoire">
    <w:name w:val="Répertoire"/>
    <w:basedOn w:val="Normal"/>
    <w:rsid w:val="001A584A"/>
    <w:pPr>
      <w:suppressLineNumbers/>
    </w:pPr>
    <w:rPr>
      <w:rFonts w:cs="Tahoma"/>
    </w:rPr>
  </w:style>
  <w:style w:type="paragraph" w:customStyle="1" w:styleId="Titre10">
    <w:name w:val="Titre1"/>
    <w:basedOn w:val="Normal"/>
    <w:next w:val="Corpsdetexte"/>
    <w:rsid w:val="001A584A"/>
    <w:pPr>
      <w:keepNext/>
      <w:spacing w:before="240" w:after="120"/>
    </w:pPr>
    <w:rPr>
      <w:rFonts w:ascii="Arial" w:hAnsi="Arial" w:cs="Tahoma"/>
      <w:sz w:val="28"/>
      <w:szCs w:val="28"/>
    </w:rPr>
  </w:style>
  <w:style w:type="paragraph" w:customStyle="1" w:styleId="Lgende1">
    <w:name w:val="Légende1"/>
    <w:basedOn w:val="Normal"/>
    <w:rsid w:val="001A584A"/>
    <w:pPr>
      <w:suppressLineNumbers/>
      <w:spacing w:before="120" w:after="120"/>
    </w:pPr>
    <w:rPr>
      <w:rFonts w:cs="Tahoma"/>
      <w:i/>
      <w:iCs/>
    </w:rPr>
  </w:style>
  <w:style w:type="paragraph" w:customStyle="1" w:styleId="Contenuducadre">
    <w:name w:val="Contenu du cadre"/>
    <w:basedOn w:val="Corpsdetexte"/>
    <w:rsid w:val="001A584A"/>
  </w:style>
  <w:style w:type="paragraph" w:customStyle="1" w:styleId="Titredetabledesmatires">
    <w:name w:val="Titre de table des matières"/>
    <w:basedOn w:val="Titre20"/>
    <w:rsid w:val="001A584A"/>
    <w:pPr>
      <w:suppressLineNumbers/>
      <w:ind w:firstLine="0"/>
    </w:pPr>
    <w:rPr>
      <w:bCs/>
      <w:sz w:val="32"/>
      <w:szCs w:val="32"/>
    </w:rPr>
  </w:style>
  <w:style w:type="paragraph" w:customStyle="1" w:styleId="Titrenv1">
    <w:name w:val="Titre nv1"/>
    <w:basedOn w:val="Titre20"/>
    <w:rsid w:val="001A584A"/>
    <w:pPr>
      <w:numPr>
        <w:numId w:val="1"/>
      </w:numPr>
      <w:ind w:left="0" w:firstLine="0"/>
    </w:pPr>
  </w:style>
  <w:style w:type="paragraph" w:customStyle="1" w:styleId="Titrenv2">
    <w:name w:val="Titre nv2"/>
    <w:basedOn w:val="Corpsdetexte"/>
    <w:rsid w:val="001A584A"/>
    <w:rPr>
      <w:rFonts w:ascii="Arial" w:hAnsi="Arial"/>
      <w:sz w:val="32"/>
    </w:rPr>
  </w:style>
  <w:style w:type="paragraph" w:customStyle="1" w:styleId="Illustration">
    <w:name w:val="Illustration"/>
    <w:basedOn w:val="Lgende2"/>
    <w:rsid w:val="001A584A"/>
  </w:style>
  <w:style w:type="paragraph" w:customStyle="1" w:styleId="Titrenv3">
    <w:name w:val="Titre nv3"/>
    <w:basedOn w:val="Corpsdetexte"/>
    <w:rsid w:val="001A584A"/>
  </w:style>
  <w:style w:type="paragraph" w:customStyle="1" w:styleId="Contenudetableau">
    <w:name w:val="Contenu de tableau"/>
    <w:basedOn w:val="Normal"/>
    <w:rsid w:val="001A584A"/>
    <w:pPr>
      <w:suppressLineNumbers/>
      <w:ind w:firstLine="0"/>
    </w:pPr>
  </w:style>
  <w:style w:type="paragraph" w:customStyle="1" w:styleId="Titredetableau">
    <w:name w:val="Titre de tableau"/>
    <w:basedOn w:val="Contenudetableau"/>
    <w:rsid w:val="001A584A"/>
    <w:pPr>
      <w:jc w:val="center"/>
    </w:pPr>
    <w:rPr>
      <w:b/>
      <w:bCs/>
    </w:rPr>
  </w:style>
  <w:style w:type="paragraph" w:styleId="Pieddepage">
    <w:name w:val="footer"/>
    <w:basedOn w:val="Normal"/>
    <w:link w:val="PieddepageCar"/>
    <w:uiPriority w:val="99"/>
    <w:rsid w:val="001A584A"/>
    <w:pPr>
      <w:suppressLineNumbers/>
      <w:tabs>
        <w:tab w:val="center" w:pos="4818"/>
        <w:tab w:val="right" w:pos="9637"/>
      </w:tabs>
    </w:pPr>
  </w:style>
  <w:style w:type="paragraph" w:customStyle="1" w:styleId="Listecouleur-Accent11">
    <w:name w:val="Liste couleur - Accent 11"/>
    <w:basedOn w:val="Normal"/>
    <w:uiPriority w:val="34"/>
    <w:qFormat/>
    <w:rsid w:val="000042FE"/>
    <w:pPr>
      <w:widowControl/>
      <w:suppressAutoHyphens w:val="0"/>
      <w:ind w:left="720" w:firstLine="0"/>
      <w:contextualSpacing/>
    </w:pPr>
    <w:rPr>
      <w:rFonts w:ascii="Cambria" w:eastAsia="MS Mincho" w:hAnsi="Cambria"/>
      <w:noProof w:val="0"/>
      <w:kern w:val="0"/>
      <w:lang w:val="fr-FR"/>
    </w:rPr>
  </w:style>
  <w:style w:type="table" w:styleId="Grilledutableau">
    <w:name w:val="Table Grid"/>
    <w:basedOn w:val="TableauNormal"/>
    <w:uiPriority w:val="59"/>
    <w:rsid w:val="000042F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0042FE"/>
    <w:pPr>
      <w:keepLines/>
      <w:widowControl/>
      <w:numPr>
        <w:numId w:val="0"/>
      </w:numPr>
      <w:suppressAutoHyphens w:val="0"/>
      <w:spacing w:before="480" w:after="0" w:line="276" w:lineRule="auto"/>
      <w:jc w:val="left"/>
      <w:outlineLvl w:val="9"/>
    </w:pPr>
    <w:rPr>
      <w:rFonts w:ascii="Calibri" w:eastAsia="MS Gothic" w:hAnsi="Calibri" w:cs="Times New Roman"/>
      <w:noProof w:val="0"/>
      <w:color w:val="365F91"/>
      <w:kern w:val="0"/>
      <w:sz w:val="28"/>
      <w:szCs w:val="28"/>
    </w:rPr>
  </w:style>
  <w:style w:type="paragraph" w:styleId="TM1">
    <w:name w:val="toc 1"/>
    <w:basedOn w:val="Normal"/>
    <w:next w:val="Normal"/>
    <w:autoRedefine/>
    <w:uiPriority w:val="39"/>
    <w:unhideWhenUsed/>
    <w:rsid w:val="000042FE"/>
    <w:pPr>
      <w:spacing w:before="120"/>
      <w:jc w:val="left"/>
    </w:pPr>
    <w:rPr>
      <w:rFonts w:ascii="Cambria" w:hAnsi="Cambria"/>
      <w:b/>
      <w:caps/>
      <w:sz w:val="22"/>
      <w:szCs w:val="22"/>
    </w:rPr>
  </w:style>
  <w:style w:type="paragraph" w:styleId="TM2">
    <w:name w:val="toc 2"/>
    <w:basedOn w:val="Normal"/>
    <w:next w:val="Normal"/>
    <w:autoRedefine/>
    <w:uiPriority w:val="39"/>
    <w:unhideWhenUsed/>
    <w:rsid w:val="000042FE"/>
    <w:pPr>
      <w:ind w:left="240"/>
      <w:jc w:val="left"/>
    </w:pPr>
    <w:rPr>
      <w:rFonts w:ascii="Cambria" w:hAnsi="Cambria"/>
      <w:smallCaps/>
      <w:sz w:val="22"/>
      <w:szCs w:val="22"/>
    </w:rPr>
  </w:style>
  <w:style w:type="paragraph" w:styleId="TM3">
    <w:name w:val="toc 3"/>
    <w:basedOn w:val="Normal"/>
    <w:next w:val="Normal"/>
    <w:autoRedefine/>
    <w:uiPriority w:val="39"/>
    <w:unhideWhenUsed/>
    <w:rsid w:val="000042FE"/>
    <w:pPr>
      <w:ind w:left="480"/>
      <w:jc w:val="left"/>
    </w:pPr>
    <w:rPr>
      <w:rFonts w:ascii="Cambria" w:hAnsi="Cambria"/>
      <w:i/>
      <w:sz w:val="22"/>
      <w:szCs w:val="22"/>
    </w:rPr>
  </w:style>
  <w:style w:type="paragraph" w:styleId="TM4">
    <w:name w:val="toc 4"/>
    <w:basedOn w:val="Normal"/>
    <w:next w:val="Normal"/>
    <w:autoRedefine/>
    <w:uiPriority w:val="39"/>
    <w:semiHidden/>
    <w:unhideWhenUsed/>
    <w:rsid w:val="000042FE"/>
    <w:pPr>
      <w:ind w:left="720"/>
      <w:jc w:val="left"/>
    </w:pPr>
    <w:rPr>
      <w:rFonts w:ascii="Cambria" w:hAnsi="Cambria"/>
      <w:sz w:val="18"/>
      <w:szCs w:val="18"/>
    </w:rPr>
  </w:style>
  <w:style w:type="paragraph" w:styleId="TM5">
    <w:name w:val="toc 5"/>
    <w:basedOn w:val="Normal"/>
    <w:next w:val="Normal"/>
    <w:autoRedefine/>
    <w:uiPriority w:val="39"/>
    <w:semiHidden/>
    <w:unhideWhenUsed/>
    <w:rsid w:val="000042FE"/>
    <w:pPr>
      <w:ind w:left="960"/>
      <w:jc w:val="left"/>
    </w:pPr>
    <w:rPr>
      <w:rFonts w:ascii="Cambria" w:hAnsi="Cambria"/>
      <w:sz w:val="18"/>
      <w:szCs w:val="18"/>
    </w:rPr>
  </w:style>
  <w:style w:type="paragraph" w:styleId="TM6">
    <w:name w:val="toc 6"/>
    <w:basedOn w:val="Normal"/>
    <w:next w:val="Normal"/>
    <w:autoRedefine/>
    <w:uiPriority w:val="39"/>
    <w:semiHidden/>
    <w:unhideWhenUsed/>
    <w:rsid w:val="000042FE"/>
    <w:pPr>
      <w:ind w:left="1200"/>
      <w:jc w:val="left"/>
    </w:pPr>
    <w:rPr>
      <w:rFonts w:ascii="Cambria" w:hAnsi="Cambria"/>
      <w:sz w:val="18"/>
      <w:szCs w:val="18"/>
    </w:rPr>
  </w:style>
  <w:style w:type="paragraph" w:styleId="TM7">
    <w:name w:val="toc 7"/>
    <w:basedOn w:val="Normal"/>
    <w:next w:val="Normal"/>
    <w:autoRedefine/>
    <w:uiPriority w:val="39"/>
    <w:semiHidden/>
    <w:unhideWhenUsed/>
    <w:rsid w:val="000042FE"/>
    <w:pPr>
      <w:ind w:left="1440"/>
      <w:jc w:val="left"/>
    </w:pPr>
    <w:rPr>
      <w:rFonts w:ascii="Cambria" w:hAnsi="Cambria"/>
      <w:sz w:val="18"/>
      <w:szCs w:val="18"/>
    </w:rPr>
  </w:style>
  <w:style w:type="paragraph" w:styleId="TM8">
    <w:name w:val="toc 8"/>
    <w:basedOn w:val="Normal"/>
    <w:next w:val="Normal"/>
    <w:autoRedefine/>
    <w:uiPriority w:val="39"/>
    <w:semiHidden/>
    <w:unhideWhenUsed/>
    <w:rsid w:val="000042FE"/>
    <w:pPr>
      <w:ind w:left="1680"/>
      <w:jc w:val="left"/>
    </w:pPr>
    <w:rPr>
      <w:rFonts w:ascii="Cambria" w:hAnsi="Cambria"/>
      <w:sz w:val="18"/>
      <w:szCs w:val="18"/>
    </w:rPr>
  </w:style>
  <w:style w:type="paragraph" w:styleId="TM9">
    <w:name w:val="toc 9"/>
    <w:basedOn w:val="Normal"/>
    <w:next w:val="Normal"/>
    <w:autoRedefine/>
    <w:uiPriority w:val="39"/>
    <w:semiHidden/>
    <w:unhideWhenUsed/>
    <w:rsid w:val="000042FE"/>
    <w:pPr>
      <w:ind w:left="1920"/>
      <w:jc w:val="left"/>
    </w:pPr>
    <w:rPr>
      <w:rFonts w:ascii="Cambria" w:hAnsi="Cambria"/>
      <w:sz w:val="18"/>
      <w:szCs w:val="18"/>
    </w:rPr>
  </w:style>
  <w:style w:type="character" w:styleId="Lienhypertexte">
    <w:name w:val="Hyperlink"/>
    <w:basedOn w:val="Policepardfaut"/>
    <w:uiPriority w:val="99"/>
    <w:unhideWhenUsed/>
    <w:rsid w:val="006A326D"/>
    <w:rPr>
      <w:color w:val="0000FF"/>
      <w:u w:val="single"/>
    </w:rPr>
  </w:style>
  <w:style w:type="paragraph" w:styleId="Titre">
    <w:name w:val="Title"/>
    <w:basedOn w:val="Normal"/>
    <w:next w:val="Normal"/>
    <w:link w:val="TitreCar"/>
    <w:uiPriority w:val="10"/>
    <w:qFormat/>
    <w:rsid w:val="006A326D"/>
    <w:pPr>
      <w:spacing w:before="240" w:after="60"/>
      <w:jc w:val="center"/>
      <w:outlineLvl w:val="0"/>
    </w:pPr>
    <w:rPr>
      <w:rFonts w:eastAsia="Times New Roman"/>
      <w:b/>
      <w:bCs/>
      <w:kern w:val="28"/>
      <w:sz w:val="32"/>
      <w:szCs w:val="32"/>
    </w:rPr>
  </w:style>
  <w:style w:type="character" w:customStyle="1" w:styleId="TitreCar">
    <w:name w:val="Titre Car"/>
    <w:basedOn w:val="Policepardfaut"/>
    <w:link w:val="Titre"/>
    <w:uiPriority w:val="10"/>
    <w:rsid w:val="006A326D"/>
    <w:rPr>
      <w:rFonts w:eastAsia="Times New Roman" w:cs="Times New Roman"/>
      <w:b/>
      <w:bCs/>
      <w:noProof/>
      <w:kern w:val="28"/>
      <w:sz w:val="32"/>
      <w:szCs w:val="32"/>
      <w:lang w:val="en-GB"/>
    </w:rPr>
  </w:style>
  <w:style w:type="paragraph" w:styleId="En-tte">
    <w:name w:val="header"/>
    <w:basedOn w:val="Normal"/>
    <w:link w:val="En-tteCar"/>
    <w:uiPriority w:val="99"/>
    <w:unhideWhenUsed/>
    <w:rsid w:val="006A326D"/>
    <w:pPr>
      <w:tabs>
        <w:tab w:val="center" w:pos="4536"/>
        <w:tab w:val="right" w:pos="9072"/>
      </w:tabs>
    </w:pPr>
  </w:style>
  <w:style w:type="character" w:customStyle="1" w:styleId="En-tteCar">
    <w:name w:val="En-tête Car"/>
    <w:basedOn w:val="Policepardfaut"/>
    <w:link w:val="En-tte"/>
    <w:uiPriority w:val="99"/>
    <w:rsid w:val="006A326D"/>
    <w:rPr>
      <w:rFonts w:eastAsia="Lucida Sans Unicode"/>
      <w:noProof/>
      <w:kern w:val="1"/>
      <w:sz w:val="24"/>
      <w:szCs w:val="24"/>
      <w:lang w:val="en-GB"/>
    </w:rPr>
  </w:style>
  <w:style w:type="paragraph" w:styleId="Sansinterligne">
    <w:name w:val="No Spacing"/>
    <w:link w:val="SansinterligneCar"/>
    <w:uiPriority w:val="1"/>
    <w:qFormat/>
    <w:rsid w:val="006A326D"/>
    <w:rPr>
      <w:rFonts w:ascii="Calibri" w:hAnsi="Calibri"/>
      <w:sz w:val="22"/>
      <w:szCs w:val="22"/>
      <w:lang w:eastAsia="en-US"/>
    </w:rPr>
  </w:style>
  <w:style w:type="character" w:customStyle="1" w:styleId="SansinterligneCar">
    <w:name w:val="Sans interligne Car"/>
    <w:basedOn w:val="Policepardfaut"/>
    <w:link w:val="Sansinterligne"/>
    <w:uiPriority w:val="1"/>
    <w:rsid w:val="006A326D"/>
    <w:rPr>
      <w:rFonts w:ascii="Calibri" w:hAnsi="Calibri"/>
      <w:sz w:val="22"/>
      <w:szCs w:val="22"/>
      <w:lang w:val="fr-FR" w:eastAsia="en-US" w:bidi="ar-SA"/>
    </w:rPr>
  </w:style>
  <w:style w:type="character" w:customStyle="1" w:styleId="PieddepageCar">
    <w:name w:val="Pied de page Car"/>
    <w:basedOn w:val="Policepardfaut"/>
    <w:link w:val="Pieddepage"/>
    <w:uiPriority w:val="99"/>
    <w:rsid w:val="006A326D"/>
    <w:rPr>
      <w:rFonts w:eastAsia="Lucida Sans Unicode"/>
      <w:noProof/>
      <w:kern w:val="1"/>
      <w:sz w:val="24"/>
      <w:szCs w:val="24"/>
      <w:lang w:val="en-GB"/>
    </w:rPr>
  </w:style>
  <w:style w:type="paragraph" w:styleId="Textedebulles">
    <w:name w:val="Balloon Text"/>
    <w:basedOn w:val="Normal"/>
    <w:link w:val="TextedebullesCar"/>
    <w:uiPriority w:val="99"/>
    <w:semiHidden/>
    <w:unhideWhenUsed/>
    <w:rsid w:val="00761B0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61B0D"/>
    <w:rPr>
      <w:rFonts w:ascii="Lucida Grande" w:eastAsia="Lucida Sans Unicode" w:hAnsi="Lucida Grande" w:cs="Lucida Grande"/>
      <w:noProof/>
      <w:kern w:val="1"/>
      <w:sz w:val="18"/>
      <w:szCs w:val="18"/>
      <w:lang w:val="en-GB"/>
    </w:rPr>
  </w:style>
  <w:style w:type="paragraph" w:styleId="Paragraphedeliste">
    <w:name w:val="List Paragraph"/>
    <w:basedOn w:val="Normal"/>
    <w:uiPriority w:val="34"/>
    <w:qFormat/>
    <w:rsid w:val="00993FF0"/>
    <w:pPr>
      <w:ind w:left="720"/>
      <w:contextualSpacing/>
    </w:pPr>
  </w:style>
  <w:style w:type="character" w:customStyle="1" w:styleId="CorpsdetexteCar">
    <w:name w:val="Corps de texte Car"/>
    <w:basedOn w:val="Policepardfaut"/>
    <w:link w:val="Corpsdetexte"/>
    <w:semiHidden/>
    <w:rsid w:val="00883E39"/>
    <w:rPr>
      <w:rFonts w:eastAsia="Lucida Sans Unicode"/>
      <w:noProof/>
      <w:kern w:val="1"/>
      <w:sz w:val="24"/>
      <w:szCs w:val="24"/>
      <w:lang w:val="en-GB"/>
    </w:rPr>
  </w:style>
  <w:style w:type="character" w:customStyle="1" w:styleId="Titre1Car">
    <w:name w:val="Titre 1 Car"/>
    <w:basedOn w:val="Policepardfaut"/>
    <w:link w:val="Titre1"/>
    <w:rsid w:val="007D7861"/>
    <w:rPr>
      <w:rFonts w:eastAsia="MS Mincho" w:cs="Tahoma"/>
      <w:b/>
      <w:bCs/>
      <w:noProof/>
      <w:color w:val="000080"/>
      <w:kern w:val="1"/>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A0"/>
    <w:pPr>
      <w:widowControl w:val="0"/>
      <w:suppressAutoHyphens/>
      <w:ind w:firstLine="567"/>
      <w:jc w:val="both"/>
    </w:pPr>
    <w:rPr>
      <w:rFonts w:eastAsia="Lucida Sans Unicode"/>
      <w:noProof/>
      <w:kern w:val="1"/>
      <w:sz w:val="24"/>
      <w:szCs w:val="24"/>
      <w:lang w:val="en-GB"/>
    </w:rPr>
  </w:style>
  <w:style w:type="paragraph" w:styleId="Titre1">
    <w:name w:val="heading 1"/>
    <w:basedOn w:val="Titre20"/>
    <w:next w:val="Corpsdetexte"/>
    <w:link w:val="Titre1Car"/>
    <w:qFormat/>
    <w:rsid w:val="006A326D"/>
    <w:pPr>
      <w:numPr>
        <w:numId w:val="13"/>
      </w:numPr>
      <w:spacing w:after="120"/>
      <w:ind w:left="567" w:hanging="499"/>
      <w:outlineLvl w:val="0"/>
    </w:pPr>
    <w:rPr>
      <w:rFonts w:ascii="Times New Roman" w:hAnsi="Times New Roman"/>
      <w:bCs/>
      <w:sz w:val="32"/>
      <w:szCs w:val="32"/>
    </w:rPr>
  </w:style>
  <w:style w:type="paragraph" w:styleId="Titre2">
    <w:name w:val="heading 2"/>
    <w:basedOn w:val="Titre20"/>
    <w:next w:val="Corpsdetexte"/>
    <w:qFormat/>
    <w:rsid w:val="006A326D"/>
    <w:pPr>
      <w:numPr>
        <w:ilvl w:val="1"/>
        <w:numId w:val="6"/>
      </w:numPr>
      <w:tabs>
        <w:tab w:val="num" w:pos="426"/>
        <w:tab w:val="left" w:pos="851"/>
      </w:tabs>
      <w:ind w:left="426" w:firstLine="0"/>
      <w:outlineLvl w:val="1"/>
    </w:pPr>
    <w:rPr>
      <w:rFonts w:ascii="Times New Roman" w:hAnsi="Times New Roman"/>
      <w:bCs/>
      <w:i/>
      <w:iCs/>
      <w:sz w:val="28"/>
    </w:rPr>
  </w:style>
  <w:style w:type="paragraph" w:styleId="Titre3">
    <w:name w:val="heading 3"/>
    <w:basedOn w:val="Titre20"/>
    <w:next w:val="Corpsdetexte"/>
    <w:uiPriority w:val="9"/>
    <w:qFormat/>
    <w:rsid w:val="006A326D"/>
    <w:pPr>
      <w:numPr>
        <w:numId w:val="9"/>
      </w:numPr>
      <w:ind w:left="993" w:hanging="142"/>
      <w:outlineLvl w:val="2"/>
    </w:pPr>
    <w:rPr>
      <w:rFonts w:ascii="Times New Roman" w:hAnsi="Times New Roman"/>
      <w:bCs/>
      <w:sz w:val="28"/>
    </w:rPr>
  </w:style>
  <w:style w:type="paragraph" w:styleId="Titre9">
    <w:name w:val="heading 9"/>
    <w:basedOn w:val="Titre20"/>
    <w:next w:val="Corpsdetexte"/>
    <w:qFormat/>
    <w:rsid w:val="006A326D"/>
    <w:pPr>
      <w:numPr>
        <w:ilvl w:val="8"/>
        <w:numId w:val="6"/>
      </w:numPr>
      <w:ind w:left="0" w:firstLine="0"/>
      <w:outlineLvl w:val="8"/>
    </w:pPr>
    <w:rPr>
      <w:rFonts w:ascii="Times New Roman" w:hAnsi="Times New Roman"/>
      <w:b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Policepardfaut1">
    <w:name w:val="Police par défaut1"/>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paragraph" w:customStyle="1" w:styleId="Titre20">
    <w:name w:val="Titre2"/>
    <w:basedOn w:val="Normal"/>
    <w:next w:val="Corpsdetexte"/>
    <w:pPr>
      <w:keepNext/>
      <w:spacing w:before="238" w:after="346"/>
      <w:ind w:firstLine="113"/>
    </w:pPr>
    <w:rPr>
      <w:rFonts w:ascii="Arial" w:eastAsia="MS Mincho" w:hAnsi="Arial" w:cs="Tahoma"/>
      <w:b/>
      <w:color w:val="000080"/>
      <w:sz w:val="36"/>
      <w:szCs w:val="28"/>
    </w:rPr>
  </w:style>
  <w:style w:type="paragraph" w:styleId="Corpsdetexte">
    <w:name w:val="Body Text"/>
    <w:basedOn w:val="Normal"/>
    <w:link w:val="CorpsdetexteCar"/>
    <w:semiHidden/>
    <w:pPr>
      <w:spacing w:after="120"/>
    </w:pPr>
  </w:style>
  <w:style w:type="paragraph" w:styleId="Liste">
    <w:name w:val="List"/>
    <w:basedOn w:val="Corpsdetexte"/>
    <w:semiHidden/>
    <w:rPr>
      <w:rFonts w:cs="Tahoma"/>
    </w:rPr>
  </w:style>
  <w:style w:type="paragraph" w:customStyle="1" w:styleId="Lgende2">
    <w:name w:val="Légende2"/>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0">
    <w:name w:val="Titre1"/>
    <w:basedOn w:val="Normal"/>
    <w:next w:val="Corpsdetexte"/>
    <w:pPr>
      <w:keepNext/>
      <w:spacing w:before="240" w:after="120"/>
    </w:pPr>
    <w:rPr>
      <w:rFonts w:ascii="Arial" w:hAnsi="Arial" w:cs="Tahoma"/>
      <w:sz w:val="28"/>
      <w:szCs w:val="28"/>
    </w:rPr>
  </w:style>
  <w:style w:type="paragraph" w:customStyle="1" w:styleId="Lgende1">
    <w:name w:val="Légende1"/>
    <w:basedOn w:val="Normal"/>
    <w:pPr>
      <w:suppressLineNumbers/>
      <w:spacing w:before="120" w:after="120"/>
    </w:pPr>
    <w:rPr>
      <w:rFonts w:cs="Tahoma"/>
      <w:i/>
      <w:iCs/>
    </w:rPr>
  </w:style>
  <w:style w:type="paragraph" w:customStyle="1" w:styleId="Contenuducadre">
    <w:name w:val="Contenu du cadre"/>
    <w:basedOn w:val="Corpsdetexte"/>
  </w:style>
  <w:style w:type="paragraph" w:customStyle="1" w:styleId="Titredetabledesmatires">
    <w:name w:val="Titre de table des matières"/>
    <w:basedOn w:val="Titre20"/>
    <w:pPr>
      <w:suppressLineNumbers/>
      <w:ind w:firstLine="0"/>
    </w:pPr>
    <w:rPr>
      <w:bCs/>
      <w:sz w:val="32"/>
      <w:szCs w:val="32"/>
    </w:rPr>
  </w:style>
  <w:style w:type="paragraph" w:customStyle="1" w:styleId="Titrenv1">
    <w:name w:val="Titre nv1"/>
    <w:basedOn w:val="Titre20"/>
    <w:pPr>
      <w:numPr>
        <w:numId w:val="1"/>
      </w:numPr>
      <w:ind w:left="0" w:firstLine="0"/>
    </w:pPr>
  </w:style>
  <w:style w:type="paragraph" w:customStyle="1" w:styleId="Titrenv2">
    <w:name w:val="Titre nv2"/>
    <w:basedOn w:val="Corpsdetexte"/>
    <w:rPr>
      <w:rFonts w:ascii="Arial" w:hAnsi="Arial"/>
      <w:sz w:val="32"/>
    </w:rPr>
  </w:style>
  <w:style w:type="paragraph" w:customStyle="1" w:styleId="Illustration">
    <w:name w:val="Illustration"/>
    <w:basedOn w:val="Lgende2"/>
  </w:style>
  <w:style w:type="paragraph" w:customStyle="1" w:styleId="Titrenv3">
    <w:name w:val="Titre nv3"/>
    <w:basedOn w:val="Corpsdetexte"/>
  </w:style>
  <w:style w:type="paragraph" w:customStyle="1" w:styleId="Contenudetableau">
    <w:name w:val="Contenu de tableau"/>
    <w:basedOn w:val="Normal"/>
    <w:pPr>
      <w:suppressLineNumbers/>
      <w:ind w:firstLine="0"/>
    </w:pPr>
  </w:style>
  <w:style w:type="paragraph" w:customStyle="1" w:styleId="Titredetableau">
    <w:name w:val="Titre de tableau"/>
    <w:basedOn w:val="Contenudetableau"/>
    <w:pPr>
      <w:jc w:val="center"/>
    </w:pPr>
    <w:rPr>
      <w:b/>
      <w:bCs/>
    </w:rPr>
  </w:style>
  <w:style w:type="paragraph" w:styleId="Pieddepage">
    <w:name w:val="footer"/>
    <w:basedOn w:val="Normal"/>
    <w:link w:val="PieddepageCar"/>
    <w:uiPriority w:val="99"/>
    <w:pPr>
      <w:suppressLineNumbers/>
      <w:tabs>
        <w:tab w:val="center" w:pos="4818"/>
        <w:tab w:val="right" w:pos="9637"/>
      </w:tabs>
    </w:pPr>
  </w:style>
  <w:style w:type="paragraph" w:customStyle="1" w:styleId="Listecouleur-Accent11">
    <w:name w:val="Liste couleur - Accent 11"/>
    <w:basedOn w:val="Normal"/>
    <w:uiPriority w:val="34"/>
    <w:qFormat/>
    <w:rsid w:val="000042FE"/>
    <w:pPr>
      <w:widowControl/>
      <w:suppressAutoHyphens w:val="0"/>
      <w:ind w:left="720" w:firstLine="0"/>
      <w:contextualSpacing/>
    </w:pPr>
    <w:rPr>
      <w:rFonts w:ascii="Cambria" w:eastAsia="MS Mincho" w:hAnsi="Cambria"/>
      <w:noProof w:val="0"/>
      <w:kern w:val="0"/>
      <w:lang w:val="fr-FR"/>
    </w:rPr>
  </w:style>
  <w:style w:type="table" w:styleId="Grille">
    <w:name w:val="Table Grid"/>
    <w:basedOn w:val="TableauNormal"/>
    <w:uiPriority w:val="59"/>
    <w:rsid w:val="000042F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0042FE"/>
    <w:pPr>
      <w:keepLines/>
      <w:widowControl/>
      <w:numPr>
        <w:numId w:val="0"/>
      </w:numPr>
      <w:suppressAutoHyphens w:val="0"/>
      <w:spacing w:before="480" w:after="0" w:line="276" w:lineRule="auto"/>
      <w:jc w:val="left"/>
      <w:outlineLvl w:val="9"/>
    </w:pPr>
    <w:rPr>
      <w:rFonts w:ascii="Calibri" w:eastAsia="MS Gothic" w:hAnsi="Calibri" w:cs="Times New Roman"/>
      <w:noProof w:val="0"/>
      <w:color w:val="365F91"/>
      <w:kern w:val="0"/>
      <w:sz w:val="28"/>
      <w:szCs w:val="28"/>
    </w:rPr>
  </w:style>
  <w:style w:type="paragraph" w:styleId="TM1">
    <w:name w:val="toc 1"/>
    <w:basedOn w:val="Normal"/>
    <w:next w:val="Normal"/>
    <w:autoRedefine/>
    <w:uiPriority w:val="39"/>
    <w:unhideWhenUsed/>
    <w:rsid w:val="000042FE"/>
    <w:pPr>
      <w:spacing w:before="120"/>
      <w:jc w:val="left"/>
    </w:pPr>
    <w:rPr>
      <w:rFonts w:ascii="Cambria" w:hAnsi="Cambria"/>
      <w:b/>
      <w:caps/>
      <w:sz w:val="22"/>
      <w:szCs w:val="22"/>
    </w:rPr>
  </w:style>
  <w:style w:type="paragraph" w:styleId="TM2">
    <w:name w:val="toc 2"/>
    <w:basedOn w:val="Normal"/>
    <w:next w:val="Normal"/>
    <w:autoRedefine/>
    <w:uiPriority w:val="39"/>
    <w:unhideWhenUsed/>
    <w:rsid w:val="000042FE"/>
    <w:pPr>
      <w:ind w:left="240"/>
      <w:jc w:val="left"/>
    </w:pPr>
    <w:rPr>
      <w:rFonts w:ascii="Cambria" w:hAnsi="Cambria"/>
      <w:smallCaps/>
      <w:sz w:val="22"/>
      <w:szCs w:val="22"/>
    </w:rPr>
  </w:style>
  <w:style w:type="paragraph" w:styleId="TM3">
    <w:name w:val="toc 3"/>
    <w:basedOn w:val="Normal"/>
    <w:next w:val="Normal"/>
    <w:autoRedefine/>
    <w:uiPriority w:val="39"/>
    <w:unhideWhenUsed/>
    <w:rsid w:val="000042FE"/>
    <w:pPr>
      <w:ind w:left="480"/>
      <w:jc w:val="left"/>
    </w:pPr>
    <w:rPr>
      <w:rFonts w:ascii="Cambria" w:hAnsi="Cambria"/>
      <w:i/>
      <w:sz w:val="22"/>
      <w:szCs w:val="22"/>
    </w:rPr>
  </w:style>
  <w:style w:type="paragraph" w:styleId="TM4">
    <w:name w:val="toc 4"/>
    <w:basedOn w:val="Normal"/>
    <w:next w:val="Normal"/>
    <w:autoRedefine/>
    <w:uiPriority w:val="39"/>
    <w:semiHidden/>
    <w:unhideWhenUsed/>
    <w:rsid w:val="000042FE"/>
    <w:pPr>
      <w:ind w:left="720"/>
      <w:jc w:val="left"/>
    </w:pPr>
    <w:rPr>
      <w:rFonts w:ascii="Cambria" w:hAnsi="Cambria"/>
      <w:sz w:val="18"/>
      <w:szCs w:val="18"/>
    </w:rPr>
  </w:style>
  <w:style w:type="paragraph" w:styleId="TM5">
    <w:name w:val="toc 5"/>
    <w:basedOn w:val="Normal"/>
    <w:next w:val="Normal"/>
    <w:autoRedefine/>
    <w:uiPriority w:val="39"/>
    <w:semiHidden/>
    <w:unhideWhenUsed/>
    <w:rsid w:val="000042FE"/>
    <w:pPr>
      <w:ind w:left="960"/>
      <w:jc w:val="left"/>
    </w:pPr>
    <w:rPr>
      <w:rFonts w:ascii="Cambria" w:hAnsi="Cambria"/>
      <w:sz w:val="18"/>
      <w:szCs w:val="18"/>
    </w:rPr>
  </w:style>
  <w:style w:type="paragraph" w:styleId="TM6">
    <w:name w:val="toc 6"/>
    <w:basedOn w:val="Normal"/>
    <w:next w:val="Normal"/>
    <w:autoRedefine/>
    <w:uiPriority w:val="39"/>
    <w:semiHidden/>
    <w:unhideWhenUsed/>
    <w:rsid w:val="000042FE"/>
    <w:pPr>
      <w:ind w:left="1200"/>
      <w:jc w:val="left"/>
    </w:pPr>
    <w:rPr>
      <w:rFonts w:ascii="Cambria" w:hAnsi="Cambria"/>
      <w:sz w:val="18"/>
      <w:szCs w:val="18"/>
    </w:rPr>
  </w:style>
  <w:style w:type="paragraph" w:styleId="TM7">
    <w:name w:val="toc 7"/>
    <w:basedOn w:val="Normal"/>
    <w:next w:val="Normal"/>
    <w:autoRedefine/>
    <w:uiPriority w:val="39"/>
    <w:semiHidden/>
    <w:unhideWhenUsed/>
    <w:rsid w:val="000042FE"/>
    <w:pPr>
      <w:ind w:left="1440"/>
      <w:jc w:val="left"/>
    </w:pPr>
    <w:rPr>
      <w:rFonts w:ascii="Cambria" w:hAnsi="Cambria"/>
      <w:sz w:val="18"/>
      <w:szCs w:val="18"/>
    </w:rPr>
  </w:style>
  <w:style w:type="paragraph" w:styleId="TM8">
    <w:name w:val="toc 8"/>
    <w:basedOn w:val="Normal"/>
    <w:next w:val="Normal"/>
    <w:autoRedefine/>
    <w:uiPriority w:val="39"/>
    <w:semiHidden/>
    <w:unhideWhenUsed/>
    <w:rsid w:val="000042FE"/>
    <w:pPr>
      <w:ind w:left="1680"/>
      <w:jc w:val="left"/>
    </w:pPr>
    <w:rPr>
      <w:rFonts w:ascii="Cambria" w:hAnsi="Cambria"/>
      <w:sz w:val="18"/>
      <w:szCs w:val="18"/>
    </w:rPr>
  </w:style>
  <w:style w:type="paragraph" w:styleId="TM9">
    <w:name w:val="toc 9"/>
    <w:basedOn w:val="Normal"/>
    <w:next w:val="Normal"/>
    <w:autoRedefine/>
    <w:uiPriority w:val="39"/>
    <w:semiHidden/>
    <w:unhideWhenUsed/>
    <w:rsid w:val="000042FE"/>
    <w:pPr>
      <w:ind w:left="1920"/>
      <w:jc w:val="left"/>
    </w:pPr>
    <w:rPr>
      <w:rFonts w:ascii="Cambria" w:hAnsi="Cambria"/>
      <w:sz w:val="18"/>
      <w:szCs w:val="18"/>
    </w:rPr>
  </w:style>
  <w:style w:type="character" w:styleId="Lienhypertexte">
    <w:name w:val="Hyperlink"/>
    <w:basedOn w:val="Policepardfaut"/>
    <w:uiPriority w:val="99"/>
    <w:unhideWhenUsed/>
    <w:rsid w:val="006A326D"/>
    <w:rPr>
      <w:color w:val="0000FF"/>
      <w:u w:val="single"/>
    </w:rPr>
  </w:style>
  <w:style w:type="paragraph" w:styleId="Titre">
    <w:name w:val="Title"/>
    <w:basedOn w:val="Normal"/>
    <w:next w:val="Normal"/>
    <w:link w:val="TitreCar"/>
    <w:uiPriority w:val="10"/>
    <w:qFormat/>
    <w:rsid w:val="006A326D"/>
    <w:pPr>
      <w:spacing w:before="240" w:after="60"/>
      <w:jc w:val="center"/>
      <w:outlineLvl w:val="0"/>
    </w:pPr>
    <w:rPr>
      <w:rFonts w:eastAsia="Times New Roman"/>
      <w:b/>
      <w:bCs/>
      <w:kern w:val="28"/>
      <w:sz w:val="32"/>
      <w:szCs w:val="32"/>
    </w:rPr>
  </w:style>
  <w:style w:type="character" w:customStyle="1" w:styleId="TitreCar">
    <w:name w:val="Titre Car"/>
    <w:basedOn w:val="Policepardfaut"/>
    <w:link w:val="Titre"/>
    <w:uiPriority w:val="10"/>
    <w:rsid w:val="006A326D"/>
    <w:rPr>
      <w:rFonts w:eastAsia="Times New Roman" w:cs="Times New Roman"/>
      <w:b/>
      <w:bCs/>
      <w:noProof/>
      <w:kern w:val="28"/>
      <w:sz w:val="32"/>
      <w:szCs w:val="32"/>
      <w:lang w:val="en-GB"/>
    </w:rPr>
  </w:style>
  <w:style w:type="paragraph" w:styleId="En-tte">
    <w:name w:val="header"/>
    <w:basedOn w:val="Normal"/>
    <w:link w:val="En-tteCar"/>
    <w:uiPriority w:val="99"/>
    <w:unhideWhenUsed/>
    <w:rsid w:val="006A326D"/>
    <w:pPr>
      <w:tabs>
        <w:tab w:val="center" w:pos="4536"/>
        <w:tab w:val="right" w:pos="9072"/>
      </w:tabs>
    </w:pPr>
  </w:style>
  <w:style w:type="character" w:customStyle="1" w:styleId="En-tteCar">
    <w:name w:val="En-tête Car"/>
    <w:basedOn w:val="Policepardfaut"/>
    <w:link w:val="En-tte"/>
    <w:uiPriority w:val="99"/>
    <w:rsid w:val="006A326D"/>
    <w:rPr>
      <w:rFonts w:eastAsia="Lucida Sans Unicode"/>
      <w:noProof/>
      <w:kern w:val="1"/>
      <w:sz w:val="24"/>
      <w:szCs w:val="24"/>
      <w:lang w:val="en-GB"/>
    </w:rPr>
  </w:style>
  <w:style w:type="paragraph" w:styleId="Sansinterligne">
    <w:name w:val="No Spacing"/>
    <w:link w:val="SansinterligneCar"/>
    <w:uiPriority w:val="1"/>
    <w:qFormat/>
    <w:rsid w:val="006A326D"/>
    <w:rPr>
      <w:rFonts w:ascii="Calibri" w:hAnsi="Calibri"/>
      <w:sz w:val="22"/>
      <w:szCs w:val="22"/>
      <w:lang w:eastAsia="en-US"/>
    </w:rPr>
  </w:style>
  <w:style w:type="character" w:customStyle="1" w:styleId="SansinterligneCar">
    <w:name w:val="Sans interligne Car"/>
    <w:basedOn w:val="Policepardfaut"/>
    <w:link w:val="Sansinterligne"/>
    <w:uiPriority w:val="1"/>
    <w:rsid w:val="006A326D"/>
    <w:rPr>
      <w:rFonts w:ascii="Calibri" w:hAnsi="Calibri"/>
      <w:sz w:val="22"/>
      <w:szCs w:val="22"/>
      <w:lang w:val="fr-FR" w:eastAsia="en-US" w:bidi="ar-SA"/>
    </w:rPr>
  </w:style>
  <w:style w:type="character" w:customStyle="1" w:styleId="PieddepageCar">
    <w:name w:val="Pied de page Car"/>
    <w:basedOn w:val="Policepardfaut"/>
    <w:link w:val="Pieddepage"/>
    <w:uiPriority w:val="99"/>
    <w:rsid w:val="006A326D"/>
    <w:rPr>
      <w:rFonts w:eastAsia="Lucida Sans Unicode"/>
      <w:noProof/>
      <w:kern w:val="1"/>
      <w:sz w:val="24"/>
      <w:szCs w:val="24"/>
      <w:lang w:val="en-GB"/>
    </w:rPr>
  </w:style>
  <w:style w:type="paragraph" w:styleId="Textedebulles">
    <w:name w:val="Balloon Text"/>
    <w:basedOn w:val="Normal"/>
    <w:link w:val="TextedebullesCar"/>
    <w:uiPriority w:val="99"/>
    <w:semiHidden/>
    <w:unhideWhenUsed/>
    <w:rsid w:val="00761B0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61B0D"/>
    <w:rPr>
      <w:rFonts w:ascii="Lucida Grande" w:eastAsia="Lucida Sans Unicode" w:hAnsi="Lucida Grande" w:cs="Lucida Grande"/>
      <w:noProof/>
      <w:kern w:val="1"/>
      <w:sz w:val="18"/>
      <w:szCs w:val="18"/>
      <w:lang w:val="en-GB"/>
    </w:rPr>
  </w:style>
  <w:style w:type="paragraph" w:styleId="Paragraphedeliste">
    <w:name w:val="List Paragraph"/>
    <w:basedOn w:val="Normal"/>
    <w:uiPriority w:val="34"/>
    <w:qFormat/>
    <w:rsid w:val="00993FF0"/>
    <w:pPr>
      <w:ind w:left="720"/>
      <w:contextualSpacing/>
    </w:pPr>
  </w:style>
  <w:style w:type="character" w:customStyle="1" w:styleId="CorpsdetexteCar">
    <w:name w:val="Corps de texte Car"/>
    <w:basedOn w:val="Policepardfaut"/>
    <w:link w:val="Corpsdetexte"/>
    <w:semiHidden/>
    <w:rsid w:val="00883E39"/>
    <w:rPr>
      <w:rFonts w:eastAsia="Lucida Sans Unicode"/>
      <w:noProof/>
      <w:kern w:val="1"/>
      <w:sz w:val="24"/>
      <w:szCs w:val="24"/>
      <w:lang w:val="en-GB"/>
    </w:rPr>
  </w:style>
  <w:style w:type="character" w:customStyle="1" w:styleId="Titre1Car">
    <w:name w:val="Titre 1 Car"/>
    <w:basedOn w:val="Policepardfaut"/>
    <w:link w:val="Titre1"/>
    <w:rsid w:val="007D7861"/>
    <w:rPr>
      <w:rFonts w:eastAsia="MS Mincho" w:cs="Tahoma"/>
      <w:b/>
      <w:bCs/>
      <w:noProof/>
      <w:color w:val="000080"/>
      <w:kern w:val="1"/>
      <w:sz w:val="32"/>
      <w:szCs w:val="32"/>
      <w:lang w:val="en-GB"/>
    </w:rPr>
  </w:style>
</w:styles>
</file>

<file path=word/webSettings.xml><?xml version="1.0" encoding="utf-8"?>
<w:webSettings xmlns:r="http://schemas.openxmlformats.org/officeDocument/2006/relationships" xmlns:w="http://schemas.openxmlformats.org/wordprocessingml/2006/main">
  <w:divs>
    <w:div w:id="4526772">
      <w:bodyDiv w:val="1"/>
      <w:marLeft w:val="0"/>
      <w:marRight w:val="0"/>
      <w:marTop w:val="0"/>
      <w:marBottom w:val="0"/>
      <w:divBdr>
        <w:top w:val="none" w:sz="0" w:space="0" w:color="auto"/>
        <w:left w:val="none" w:sz="0" w:space="0" w:color="auto"/>
        <w:bottom w:val="none" w:sz="0" w:space="0" w:color="auto"/>
        <w:right w:val="none" w:sz="0" w:space="0" w:color="auto"/>
      </w:divBdr>
    </w:div>
    <w:div w:id="784811194">
      <w:bodyDiv w:val="1"/>
      <w:marLeft w:val="0"/>
      <w:marRight w:val="0"/>
      <w:marTop w:val="0"/>
      <w:marBottom w:val="0"/>
      <w:divBdr>
        <w:top w:val="none" w:sz="0" w:space="0" w:color="auto"/>
        <w:left w:val="none" w:sz="0" w:space="0" w:color="auto"/>
        <w:bottom w:val="none" w:sz="0" w:space="0" w:color="auto"/>
        <w:right w:val="none" w:sz="0" w:space="0" w:color="auto"/>
      </w:divBdr>
    </w:div>
    <w:div w:id="965039021">
      <w:bodyDiv w:val="1"/>
      <w:marLeft w:val="0"/>
      <w:marRight w:val="0"/>
      <w:marTop w:val="0"/>
      <w:marBottom w:val="0"/>
      <w:divBdr>
        <w:top w:val="none" w:sz="0" w:space="0" w:color="auto"/>
        <w:left w:val="none" w:sz="0" w:space="0" w:color="auto"/>
        <w:bottom w:val="none" w:sz="0" w:space="0" w:color="auto"/>
        <w:right w:val="none" w:sz="0" w:space="0" w:color="auto"/>
      </w:divBdr>
    </w:div>
    <w:div w:id="1134523624">
      <w:bodyDiv w:val="1"/>
      <w:marLeft w:val="0"/>
      <w:marRight w:val="0"/>
      <w:marTop w:val="0"/>
      <w:marBottom w:val="0"/>
      <w:divBdr>
        <w:top w:val="none" w:sz="0" w:space="0" w:color="auto"/>
        <w:left w:val="none" w:sz="0" w:space="0" w:color="auto"/>
        <w:bottom w:val="none" w:sz="0" w:space="0" w:color="auto"/>
        <w:right w:val="none" w:sz="0" w:space="0" w:color="auto"/>
      </w:divBdr>
    </w:div>
    <w:div w:id="1268347987">
      <w:bodyDiv w:val="1"/>
      <w:marLeft w:val="0"/>
      <w:marRight w:val="0"/>
      <w:marTop w:val="0"/>
      <w:marBottom w:val="0"/>
      <w:divBdr>
        <w:top w:val="none" w:sz="0" w:space="0" w:color="auto"/>
        <w:left w:val="none" w:sz="0" w:space="0" w:color="auto"/>
        <w:bottom w:val="none" w:sz="0" w:space="0" w:color="auto"/>
        <w:right w:val="none" w:sz="0" w:space="0" w:color="auto"/>
      </w:divBdr>
    </w:div>
    <w:div w:id="1567648641">
      <w:bodyDiv w:val="1"/>
      <w:marLeft w:val="0"/>
      <w:marRight w:val="0"/>
      <w:marTop w:val="0"/>
      <w:marBottom w:val="0"/>
      <w:divBdr>
        <w:top w:val="none" w:sz="0" w:space="0" w:color="auto"/>
        <w:left w:val="none" w:sz="0" w:space="0" w:color="auto"/>
        <w:bottom w:val="none" w:sz="0" w:space="0" w:color="auto"/>
        <w:right w:val="none" w:sz="0" w:space="0" w:color="auto"/>
      </w:divBdr>
    </w:div>
    <w:div w:id="1572933992">
      <w:bodyDiv w:val="1"/>
      <w:marLeft w:val="0"/>
      <w:marRight w:val="0"/>
      <w:marTop w:val="0"/>
      <w:marBottom w:val="0"/>
      <w:divBdr>
        <w:top w:val="none" w:sz="0" w:space="0" w:color="auto"/>
        <w:left w:val="none" w:sz="0" w:space="0" w:color="auto"/>
        <w:bottom w:val="none" w:sz="0" w:space="0" w:color="auto"/>
        <w:right w:val="none" w:sz="0" w:space="0" w:color="auto"/>
      </w:divBdr>
    </w:div>
    <w:div w:id="1652446514">
      <w:bodyDiv w:val="1"/>
      <w:marLeft w:val="0"/>
      <w:marRight w:val="0"/>
      <w:marTop w:val="0"/>
      <w:marBottom w:val="0"/>
      <w:divBdr>
        <w:top w:val="none" w:sz="0" w:space="0" w:color="auto"/>
        <w:left w:val="none" w:sz="0" w:space="0" w:color="auto"/>
        <w:bottom w:val="none" w:sz="0" w:space="0" w:color="auto"/>
        <w:right w:val="none" w:sz="0" w:space="0" w:color="auto"/>
      </w:divBdr>
    </w:div>
    <w:div w:id="1681083125">
      <w:bodyDiv w:val="1"/>
      <w:marLeft w:val="0"/>
      <w:marRight w:val="0"/>
      <w:marTop w:val="0"/>
      <w:marBottom w:val="0"/>
      <w:divBdr>
        <w:top w:val="none" w:sz="0" w:space="0" w:color="auto"/>
        <w:left w:val="none" w:sz="0" w:space="0" w:color="auto"/>
        <w:bottom w:val="none" w:sz="0" w:space="0" w:color="auto"/>
        <w:right w:val="none" w:sz="0" w:space="0" w:color="auto"/>
      </w:divBdr>
    </w:div>
    <w:div w:id="1734813849">
      <w:bodyDiv w:val="1"/>
      <w:marLeft w:val="0"/>
      <w:marRight w:val="0"/>
      <w:marTop w:val="0"/>
      <w:marBottom w:val="0"/>
      <w:divBdr>
        <w:top w:val="none" w:sz="0" w:space="0" w:color="auto"/>
        <w:left w:val="none" w:sz="0" w:space="0" w:color="auto"/>
        <w:bottom w:val="none" w:sz="0" w:space="0" w:color="auto"/>
        <w:right w:val="none" w:sz="0" w:space="0" w:color="auto"/>
      </w:divBdr>
    </w:div>
    <w:div w:id="1979921162">
      <w:bodyDiv w:val="1"/>
      <w:marLeft w:val="0"/>
      <w:marRight w:val="0"/>
      <w:marTop w:val="0"/>
      <w:marBottom w:val="0"/>
      <w:divBdr>
        <w:top w:val="none" w:sz="0" w:space="0" w:color="auto"/>
        <w:left w:val="none" w:sz="0" w:space="0" w:color="auto"/>
        <w:bottom w:val="none" w:sz="0" w:space="0" w:color="auto"/>
        <w:right w:val="none" w:sz="0" w:space="0" w:color="auto"/>
      </w:divBdr>
    </w:div>
    <w:div w:id="206008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0C861-B4FA-4598-9272-6EDF2C79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3076</Words>
  <Characters>16924</Characters>
  <Application>Microsoft Office Word</Application>
  <DocSecurity>0</DocSecurity>
  <Lines>141</Lines>
  <Paragraphs>39</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Introduction</vt:lpstr>
      <vt:lpstr>Présentation du contexte de mise en place du système d'authentification</vt:lpstr>
      <vt:lpstr>Présentation générale du système</vt:lpstr>
      <vt:lpstr>    Structure informatique</vt:lpstr>
      <vt:lpstr>        Les domaines</vt:lpstr>
      <vt:lpstr>        Les modules</vt:lpstr>
      <vt:lpstr>        Les architectures génériques</vt:lpstr>
      <vt:lpstr>    Utilisateurs</vt:lpstr>
      <vt:lpstr>Expression des besoins de sécurité</vt:lpstr>
      <vt:lpstr>    Choix des critères de sécurité</vt:lpstr>
      <vt:lpstr>    Détermination de l'échelle des besoins</vt:lpstr>
      <vt:lpstr>Vulnérabilités du système</vt:lpstr>
      <vt:lpstr>Menaces</vt:lpstr>
      <vt:lpstr>    Menaces possibles</vt:lpstr>
      <vt:lpstr>    Menaces du système à analyser</vt:lpstr>
      <vt:lpstr>        Le(s) capteur(s)</vt:lpstr>
      <vt:lpstr>        Lien(s) entre capteur(s) et extracteur(s) d’informations </vt:lpstr>
      <vt:lpstr>        L’extracteur(s) d’informations</vt:lpstr>
      <vt:lpstr>        Lien(s) entre l’extracteur(s) et le module(s) de calcul</vt:lpstr>
      <vt:lpstr>        Le(s) module(s) de calcul</vt:lpstr>
      <vt:lpstr>        La(es) base(s) de données</vt:lpstr>
      <vt:lpstr>        Lien(s) entre la(es) base(s) de données et le(s) module(s) de calcul</vt:lpstr>
      <vt:lpstr>        </vt:lpstr>
      <vt:lpstr>        Le(s) module(s) de décision</vt:lpstr>
      <vt:lpstr>Risques</vt:lpstr>
      <vt:lpstr>Contre-mesures</vt:lpstr>
      <vt:lpstr>Identification des objectifs de sécurité</vt:lpstr>
      <vt:lpstr>Détermination des exigences de sécurité</vt:lpstr>
      <vt:lpstr>Conclusion</vt:lpstr>
    </vt:vector>
  </TitlesOfParts>
  <Company>Home</Company>
  <LinksUpToDate>false</LinksUpToDate>
  <CharactersWithSpaces>19961</CharactersWithSpaces>
  <SharedDoc>false</SharedDoc>
  <HLinks>
    <vt:vector size="168" baseType="variant">
      <vt:variant>
        <vt:i4>1507379</vt:i4>
      </vt:variant>
      <vt:variant>
        <vt:i4>164</vt:i4>
      </vt:variant>
      <vt:variant>
        <vt:i4>0</vt:i4>
      </vt:variant>
      <vt:variant>
        <vt:i4>5</vt:i4>
      </vt:variant>
      <vt:variant>
        <vt:lpwstr/>
      </vt:variant>
      <vt:variant>
        <vt:lpwstr>_Toc284841115</vt:lpwstr>
      </vt:variant>
      <vt:variant>
        <vt:i4>1507379</vt:i4>
      </vt:variant>
      <vt:variant>
        <vt:i4>158</vt:i4>
      </vt:variant>
      <vt:variant>
        <vt:i4>0</vt:i4>
      </vt:variant>
      <vt:variant>
        <vt:i4>5</vt:i4>
      </vt:variant>
      <vt:variant>
        <vt:lpwstr/>
      </vt:variant>
      <vt:variant>
        <vt:lpwstr>_Toc284841114</vt:lpwstr>
      </vt:variant>
      <vt:variant>
        <vt:i4>1507379</vt:i4>
      </vt:variant>
      <vt:variant>
        <vt:i4>152</vt:i4>
      </vt:variant>
      <vt:variant>
        <vt:i4>0</vt:i4>
      </vt:variant>
      <vt:variant>
        <vt:i4>5</vt:i4>
      </vt:variant>
      <vt:variant>
        <vt:lpwstr/>
      </vt:variant>
      <vt:variant>
        <vt:lpwstr>_Toc284841113</vt:lpwstr>
      </vt:variant>
      <vt:variant>
        <vt:i4>1507379</vt:i4>
      </vt:variant>
      <vt:variant>
        <vt:i4>146</vt:i4>
      </vt:variant>
      <vt:variant>
        <vt:i4>0</vt:i4>
      </vt:variant>
      <vt:variant>
        <vt:i4>5</vt:i4>
      </vt:variant>
      <vt:variant>
        <vt:lpwstr/>
      </vt:variant>
      <vt:variant>
        <vt:lpwstr>_Toc284841112</vt:lpwstr>
      </vt:variant>
      <vt:variant>
        <vt:i4>1507379</vt:i4>
      </vt:variant>
      <vt:variant>
        <vt:i4>140</vt:i4>
      </vt:variant>
      <vt:variant>
        <vt:i4>0</vt:i4>
      </vt:variant>
      <vt:variant>
        <vt:i4>5</vt:i4>
      </vt:variant>
      <vt:variant>
        <vt:lpwstr/>
      </vt:variant>
      <vt:variant>
        <vt:lpwstr>_Toc284841111</vt:lpwstr>
      </vt:variant>
      <vt:variant>
        <vt:i4>1507379</vt:i4>
      </vt:variant>
      <vt:variant>
        <vt:i4>134</vt:i4>
      </vt:variant>
      <vt:variant>
        <vt:i4>0</vt:i4>
      </vt:variant>
      <vt:variant>
        <vt:i4>5</vt:i4>
      </vt:variant>
      <vt:variant>
        <vt:lpwstr/>
      </vt:variant>
      <vt:variant>
        <vt:lpwstr>_Toc284841110</vt:lpwstr>
      </vt:variant>
      <vt:variant>
        <vt:i4>1441843</vt:i4>
      </vt:variant>
      <vt:variant>
        <vt:i4>128</vt:i4>
      </vt:variant>
      <vt:variant>
        <vt:i4>0</vt:i4>
      </vt:variant>
      <vt:variant>
        <vt:i4>5</vt:i4>
      </vt:variant>
      <vt:variant>
        <vt:lpwstr/>
      </vt:variant>
      <vt:variant>
        <vt:lpwstr>_Toc284841109</vt:lpwstr>
      </vt:variant>
      <vt:variant>
        <vt:i4>1441843</vt:i4>
      </vt:variant>
      <vt:variant>
        <vt:i4>122</vt:i4>
      </vt:variant>
      <vt:variant>
        <vt:i4>0</vt:i4>
      </vt:variant>
      <vt:variant>
        <vt:i4>5</vt:i4>
      </vt:variant>
      <vt:variant>
        <vt:lpwstr/>
      </vt:variant>
      <vt:variant>
        <vt:lpwstr>_Toc284841108</vt:lpwstr>
      </vt:variant>
      <vt:variant>
        <vt:i4>1441843</vt:i4>
      </vt:variant>
      <vt:variant>
        <vt:i4>116</vt:i4>
      </vt:variant>
      <vt:variant>
        <vt:i4>0</vt:i4>
      </vt:variant>
      <vt:variant>
        <vt:i4>5</vt:i4>
      </vt:variant>
      <vt:variant>
        <vt:lpwstr/>
      </vt:variant>
      <vt:variant>
        <vt:lpwstr>_Toc284841107</vt:lpwstr>
      </vt:variant>
      <vt:variant>
        <vt:i4>1441843</vt:i4>
      </vt:variant>
      <vt:variant>
        <vt:i4>110</vt:i4>
      </vt:variant>
      <vt:variant>
        <vt:i4>0</vt:i4>
      </vt:variant>
      <vt:variant>
        <vt:i4>5</vt:i4>
      </vt:variant>
      <vt:variant>
        <vt:lpwstr/>
      </vt:variant>
      <vt:variant>
        <vt:lpwstr>_Toc284841106</vt:lpwstr>
      </vt:variant>
      <vt:variant>
        <vt:i4>1441843</vt:i4>
      </vt:variant>
      <vt:variant>
        <vt:i4>104</vt:i4>
      </vt:variant>
      <vt:variant>
        <vt:i4>0</vt:i4>
      </vt:variant>
      <vt:variant>
        <vt:i4>5</vt:i4>
      </vt:variant>
      <vt:variant>
        <vt:lpwstr/>
      </vt:variant>
      <vt:variant>
        <vt:lpwstr>_Toc284841105</vt:lpwstr>
      </vt:variant>
      <vt:variant>
        <vt:i4>1441843</vt:i4>
      </vt:variant>
      <vt:variant>
        <vt:i4>98</vt:i4>
      </vt:variant>
      <vt:variant>
        <vt:i4>0</vt:i4>
      </vt:variant>
      <vt:variant>
        <vt:i4>5</vt:i4>
      </vt:variant>
      <vt:variant>
        <vt:lpwstr/>
      </vt:variant>
      <vt:variant>
        <vt:lpwstr>_Toc284841104</vt:lpwstr>
      </vt:variant>
      <vt:variant>
        <vt:i4>1441843</vt:i4>
      </vt:variant>
      <vt:variant>
        <vt:i4>92</vt:i4>
      </vt:variant>
      <vt:variant>
        <vt:i4>0</vt:i4>
      </vt:variant>
      <vt:variant>
        <vt:i4>5</vt:i4>
      </vt:variant>
      <vt:variant>
        <vt:lpwstr/>
      </vt:variant>
      <vt:variant>
        <vt:lpwstr>_Toc284841103</vt:lpwstr>
      </vt:variant>
      <vt:variant>
        <vt:i4>1441843</vt:i4>
      </vt:variant>
      <vt:variant>
        <vt:i4>86</vt:i4>
      </vt:variant>
      <vt:variant>
        <vt:i4>0</vt:i4>
      </vt:variant>
      <vt:variant>
        <vt:i4>5</vt:i4>
      </vt:variant>
      <vt:variant>
        <vt:lpwstr/>
      </vt:variant>
      <vt:variant>
        <vt:lpwstr>_Toc284841102</vt:lpwstr>
      </vt:variant>
      <vt:variant>
        <vt:i4>1441843</vt:i4>
      </vt:variant>
      <vt:variant>
        <vt:i4>80</vt:i4>
      </vt:variant>
      <vt:variant>
        <vt:i4>0</vt:i4>
      </vt:variant>
      <vt:variant>
        <vt:i4>5</vt:i4>
      </vt:variant>
      <vt:variant>
        <vt:lpwstr/>
      </vt:variant>
      <vt:variant>
        <vt:lpwstr>_Toc284841101</vt:lpwstr>
      </vt:variant>
      <vt:variant>
        <vt:i4>1441843</vt:i4>
      </vt:variant>
      <vt:variant>
        <vt:i4>74</vt:i4>
      </vt:variant>
      <vt:variant>
        <vt:i4>0</vt:i4>
      </vt:variant>
      <vt:variant>
        <vt:i4>5</vt:i4>
      </vt:variant>
      <vt:variant>
        <vt:lpwstr/>
      </vt:variant>
      <vt:variant>
        <vt:lpwstr>_Toc284841100</vt:lpwstr>
      </vt:variant>
      <vt:variant>
        <vt:i4>2031666</vt:i4>
      </vt:variant>
      <vt:variant>
        <vt:i4>68</vt:i4>
      </vt:variant>
      <vt:variant>
        <vt:i4>0</vt:i4>
      </vt:variant>
      <vt:variant>
        <vt:i4>5</vt:i4>
      </vt:variant>
      <vt:variant>
        <vt:lpwstr/>
      </vt:variant>
      <vt:variant>
        <vt:lpwstr>_Toc284841099</vt:lpwstr>
      </vt:variant>
      <vt:variant>
        <vt:i4>2031666</vt:i4>
      </vt:variant>
      <vt:variant>
        <vt:i4>62</vt:i4>
      </vt:variant>
      <vt:variant>
        <vt:i4>0</vt:i4>
      </vt:variant>
      <vt:variant>
        <vt:i4>5</vt:i4>
      </vt:variant>
      <vt:variant>
        <vt:lpwstr/>
      </vt:variant>
      <vt:variant>
        <vt:lpwstr>_Toc284841098</vt:lpwstr>
      </vt:variant>
      <vt:variant>
        <vt:i4>2031666</vt:i4>
      </vt:variant>
      <vt:variant>
        <vt:i4>56</vt:i4>
      </vt:variant>
      <vt:variant>
        <vt:i4>0</vt:i4>
      </vt:variant>
      <vt:variant>
        <vt:i4>5</vt:i4>
      </vt:variant>
      <vt:variant>
        <vt:lpwstr/>
      </vt:variant>
      <vt:variant>
        <vt:lpwstr>_Toc284841097</vt:lpwstr>
      </vt:variant>
      <vt:variant>
        <vt:i4>2031666</vt:i4>
      </vt:variant>
      <vt:variant>
        <vt:i4>50</vt:i4>
      </vt:variant>
      <vt:variant>
        <vt:i4>0</vt:i4>
      </vt:variant>
      <vt:variant>
        <vt:i4>5</vt:i4>
      </vt:variant>
      <vt:variant>
        <vt:lpwstr/>
      </vt:variant>
      <vt:variant>
        <vt:lpwstr>_Toc284841096</vt:lpwstr>
      </vt:variant>
      <vt:variant>
        <vt:i4>2031666</vt:i4>
      </vt:variant>
      <vt:variant>
        <vt:i4>44</vt:i4>
      </vt:variant>
      <vt:variant>
        <vt:i4>0</vt:i4>
      </vt:variant>
      <vt:variant>
        <vt:i4>5</vt:i4>
      </vt:variant>
      <vt:variant>
        <vt:lpwstr/>
      </vt:variant>
      <vt:variant>
        <vt:lpwstr>_Toc284841095</vt:lpwstr>
      </vt:variant>
      <vt:variant>
        <vt:i4>2031666</vt:i4>
      </vt:variant>
      <vt:variant>
        <vt:i4>38</vt:i4>
      </vt:variant>
      <vt:variant>
        <vt:i4>0</vt:i4>
      </vt:variant>
      <vt:variant>
        <vt:i4>5</vt:i4>
      </vt:variant>
      <vt:variant>
        <vt:lpwstr/>
      </vt:variant>
      <vt:variant>
        <vt:lpwstr>_Toc284841094</vt:lpwstr>
      </vt:variant>
      <vt:variant>
        <vt:i4>2031666</vt:i4>
      </vt:variant>
      <vt:variant>
        <vt:i4>32</vt:i4>
      </vt:variant>
      <vt:variant>
        <vt:i4>0</vt:i4>
      </vt:variant>
      <vt:variant>
        <vt:i4>5</vt:i4>
      </vt:variant>
      <vt:variant>
        <vt:lpwstr/>
      </vt:variant>
      <vt:variant>
        <vt:lpwstr>_Toc284841093</vt:lpwstr>
      </vt:variant>
      <vt:variant>
        <vt:i4>2031666</vt:i4>
      </vt:variant>
      <vt:variant>
        <vt:i4>26</vt:i4>
      </vt:variant>
      <vt:variant>
        <vt:i4>0</vt:i4>
      </vt:variant>
      <vt:variant>
        <vt:i4>5</vt:i4>
      </vt:variant>
      <vt:variant>
        <vt:lpwstr/>
      </vt:variant>
      <vt:variant>
        <vt:lpwstr>_Toc284841092</vt:lpwstr>
      </vt:variant>
      <vt:variant>
        <vt:i4>2031666</vt:i4>
      </vt:variant>
      <vt:variant>
        <vt:i4>20</vt:i4>
      </vt:variant>
      <vt:variant>
        <vt:i4>0</vt:i4>
      </vt:variant>
      <vt:variant>
        <vt:i4>5</vt:i4>
      </vt:variant>
      <vt:variant>
        <vt:lpwstr/>
      </vt:variant>
      <vt:variant>
        <vt:lpwstr>_Toc284841091</vt:lpwstr>
      </vt:variant>
      <vt:variant>
        <vt:i4>2031666</vt:i4>
      </vt:variant>
      <vt:variant>
        <vt:i4>14</vt:i4>
      </vt:variant>
      <vt:variant>
        <vt:i4>0</vt:i4>
      </vt:variant>
      <vt:variant>
        <vt:i4>5</vt:i4>
      </vt:variant>
      <vt:variant>
        <vt:lpwstr/>
      </vt:variant>
      <vt:variant>
        <vt:lpwstr>_Toc284841090</vt:lpwstr>
      </vt:variant>
      <vt:variant>
        <vt:i4>1966130</vt:i4>
      </vt:variant>
      <vt:variant>
        <vt:i4>8</vt:i4>
      </vt:variant>
      <vt:variant>
        <vt:i4>0</vt:i4>
      </vt:variant>
      <vt:variant>
        <vt:i4>5</vt:i4>
      </vt:variant>
      <vt:variant>
        <vt:lpwstr/>
      </vt:variant>
      <vt:variant>
        <vt:lpwstr>_Toc284841089</vt:lpwstr>
      </vt:variant>
      <vt:variant>
        <vt:i4>1966130</vt:i4>
      </vt:variant>
      <vt:variant>
        <vt:i4>2</vt:i4>
      </vt:variant>
      <vt:variant>
        <vt:i4>0</vt:i4>
      </vt:variant>
      <vt:variant>
        <vt:i4>5</vt:i4>
      </vt:variant>
      <vt:variant>
        <vt:lpwstr/>
      </vt:variant>
      <vt:variant>
        <vt:lpwstr>_Toc284841088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rosenberger</dc:creator>
  <cp:lastModifiedBy>Olivier</cp:lastModifiedBy>
  <cp:revision>6</cp:revision>
  <dcterms:created xsi:type="dcterms:W3CDTF">2011-02-11T11:47:00Z</dcterms:created>
  <dcterms:modified xsi:type="dcterms:W3CDTF">2011-02-11T12:07:00Z</dcterms:modified>
</cp:coreProperties>
</file>